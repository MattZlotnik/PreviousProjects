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398BB" w14:textId="25861888" w:rsidR="00172634" w:rsidRDefault="00172634" w:rsidP="4BA13FBC">
      <w:pPr>
        <w:jc w:val="center"/>
        <w:rPr>
          <w:b/>
          <w:bCs/>
          <w:sz w:val="40"/>
          <w:szCs w:val="40"/>
        </w:rPr>
      </w:pPr>
    </w:p>
    <w:p w14:paraId="2467F1AC" w14:textId="42AF2C46" w:rsidR="00907343" w:rsidRDefault="00907343" w:rsidP="4BA13FBC">
      <w:pPr>
        <w:jc w:val="center"/>
        <w:rPr>
          <w:b/>
          <w:bCs/>
          <w:sz w:val="40"/>
          <w:szCs w:val="40"/>
        </w:rPr>
      </w:pPr>
    </w:p>
    <w:p w14:paraId="55425CA2" w14:textId="77777777" w:rsidR="00907343" w:rsidRPr="007241A1" w:rsidRDefault="00907343" w:rsidP="4BA13FBC">
      <w:pPr>
        <w:jc w:val="center"/>
        <w:rPr>
          <w:b/>
          <w:bCs/>
          <w:sz w:val="40"/>
          <w:szCs w:val="40"/>
        </w:rPr>
      </w:pPr>
    </w:p>
    <w:p w14:paraId="4D0706D7" w14:textId="77777777" w:rsidR="00172634" w:rsidRPr="007241A1" w:rsidRDefault="00172634" w:rsidP="00714D2E">
      <w:pPr>
        <w:jc w:val="center"/>
        <w:rPr>
          <w:b/>
          <w:sz w:val="40"/>
        </w:rPr>
      </w:pPr>
    </w:p>
    <w:p w14:paraId="219E35D5" w14:textId="1D5E1273" w:rsidR="00172634" w:rsidRPr="007241A1" w:rsidRDefault="00172634" w:rsidP="00714D2E">
      <w:pPr>
        <w:jc w:val="center"/>
        <w:rPr>
          <w:b/>
          <w:sz w:val="40"/>
        </w:rPr>
      </w:pPr>
      <w:r w:rsidRPr="007241A1">
        <w:rPr>
          <w:b/>
          <w:sz w:val="40"/>
        </w:rPr>
        <w:t>“</w:t>
      </w:r>
      <w:r w:rsidR="00543A8B" w:rsidRPr="007241A1">
        <w:rPr>
          <w:b/>
          <w:sz w:val="40"/>
        </w:rPr>
        <w:fldChar w:fldCharType="begin">
          <w:ffData>
            <w:name w:val="Text3"/>
            <w:enabled/>
            <w:calcOnExit w:val="0"/>
            <w:textInput>
              <w:default w:val="Attendance and Badge Tracker"/>
            </w:textInput>
          </w:ffData>
        </w:fldChar>
      </w:r>
      <w:bookmarkStart w:id="0" w:name="Text3"/>
      <w:r w:rsidR="00543A8B" w:rsidRPr="007241A1">
        <w:rPr>
          <w:b/>
          <w:sz w:val="40"/>
        </w:rPr>
        <w:instrText xml:space="preserve"> FORMTEXT </w:instrText>
      </w:r>
      <w:r w:rsidR="00543A8B" w:rsidRPr="007241A1">
        <w:rPr>
          <w:b/>
          <w:sz w:val="40"/>
        </w:rPr>
      </w:r>
      <w:r w:rsidR="00543A8B" w:rsidRPr="007241A1">
        <w:rPr>
          <w:b/>
          <w:sz w:val="40"/>
        </w:rPr>
        <w:fldChar w:fldCharType="separate"/>
      </w:r>
      <w:r w:rsidR="00543A8B" w:rsidRPr="007241A1">
        <w:rPr>
          <w:b/>
          <w:noProof/>
          <w:sz w:val="40"/>
        </w:rPr>
        <w:t>Attendance and Badge Tracker</w:t>
      </w:r>
      <w:r w:rsidR="00543A8B" w:rsidRPr="007241A1">
        <w:rPr>
          <w:b/>
          <w:sz w:val="40"/>
        </w:rPr>
        <w:fldChar w:fldCharType="end"/>
      </w:r>
      <w:bookmarkEnd w:id="0"/>
      <w:r w:rsidRPr="007241A1">
        <w:rPr>
          <w:b/>
          <w:sz w:val="40"/>
        </w:rPr>
        <w:t>”</w:t>
      </w:r>
    </w:p>
    <w:p w14:paraId="4D83EA0B" w14:textId="77777777" w:rsidR="00172634" w:rsidRPr="007241A1" w:rsidRDefault="00172634" w:rsidP="000439CE">
      <w:pPr>
        <w:jc w:val="center"/>
        <w:rPr>
          <w:b/>
          <w:sz w:val="40"/>
        </w:rPr>
      </w:pPr>
      <w:r w:rsidRPr="007241A1">
        <w:rPr>
          <w:b/>
          <w:sz w:val="40"/>
        </w:rPr>
        <w:t xml:space="preserve">for </w:t>
      </w:r>
    </w:p>
    <w:p w14:paraId="58B694A4" w14:textId="718BC5F4" w:rsidR="00172634" w:rsidRPr="007241A1" w:rsidRDefault="0001147C" w:rsidP="000439CE">
      <w:pPr>
        <w:jc w:val="center"/>
        <w:rPr>
          <w:b/>
          <w:sz w:val="40"/>
        </w:rPr>
      </w:pPr>
      <w:r w:rsidRPr="007241A1">
        <w:rPr>
          <w:b/>
          <w:sz w:val="40"/>
        </w:rPr>
        <w:fldChar w:fldCharType="begin">
          <w:ffData>
            <w:name w:val="Text7"/>
            <w:enabled/>
            <w:calcOnExit w:val="0"/>
            <w:textInput>
              <w:default w:val="Ghisallo Cycle Initiative"/>
            </w:textInput>
          </w:ffData>
        </w:fldChar>
      </w:r>
      <w:bookmarkStart w:id="1" w:name="Text7"/>
      <w:r w:rsidRPr="007241A1">
        <w:rPr>
          <w:b/>
          <w:sz w:val="40"/>
        </w:rPr>
        <w:instrText xml:space="preserve"> FORMTEXT </w:instrText>
      </w:r>
      <w:r w:rsidRPr="007241A1">
        <w:rPr>
          <w:b/>
          <w:sz w:val="40"/>
        </w:rPr>
      </w:r>
      <w:r w:rsidRPr="007241A1">
        <w:rPr>
          <w:b/>
          <w:sz w:val="40"/>
        </w:rPr>
        <w:fldChar w:fldCharType="separate"/>
      </w:r>
      <w:r w:rsidRPr="007241A1">
        <w:rPr>
          <w:b/>
          <w:noProof/>
          <w:sz w:val="40"/>
        </w:rPr>
        <w:t>Ghisallo Cycle Initiative</w:t>
      </w:r>
      <w:r w:rsidRPr="007241A1">
        <w:rPr>
          <w:b/>
          <w:sz w:val="40"/>
        </w:rPr>
        <w:fldChar w:fldCharType="end"/>
      </w:r>
      <w:bookmarkEnd w:id="1"/>
    </w:p>
    <w:p w14:paraId="6F713FF3" w14:textId="77777777" w:rsidR="00172634" w:rsidRPr="007241A1" w:rsidRDefault="00172634" w:rsidP="000439CE">
      <w:pPr>
        <w:jc w:val="center"/>
        <w:rPr>
          <w:b/>
          <w:sz w:val="40"/>
        </w:rPr>
      </w:pPr>
    </w:p>
    <w:p w14:paraId="66AF4E74" w14:textId="65CD4D4D" w:rsidR="00172634" w:rsidRPr="007241A1" w:rsidRDefault="000C3279" w:rsidP="000439CE">
      <w:pPr>
        <w:jc w:val="center"/>
        <w:rPr>
          <w:b/>
          <w:sz w:val="40"/>
        </w:rPr>
      </w:pPr>
      <w:r w:rsidRPr="007241A1">
        <w:rPr>
          <w:b/>
          <w:sz w:val="40"/>
        </w:rPr>
        <w:t>Final</w:t>
      </w:r>
      <w:r w:rsidR="00D61F5D" w:rsidRPr="007241A1">
        <w:rPr>
          <w:b/>
          <w:sz w:val="40"/>
        </w:rPr>
        <w:t xml:space="preserve"> Status </w:t>
      </w:r>
      <w:r w:rsidR="0061755A" w:rsidRPr="007241A1">
        <w:rPr>
          <w:b/>
          <w:sz w:val="40"/>
        </w:rPr>
        <w:t>Report</w:t>
      </w:r>
    </w:p>
    <w:p w14:paraId="6E6197AC" w14:textId="77777777" w:rsidR="00172634" w:rsidRPr="007241A1" w:rsidRDefault="00172634" w:rsidP="000439CE">
      <w:pPr>
        <w:jc w:val="center"/>
        <w:rPr>
          <w:b/>
          <w:snapToGrid w:val="0"/>
          <w:color w:val="000000"/>
          <w:sz w:val="40"/>
        </w:rPr>
      </w:pPr>
    </w:p>
    <w:p w14:paraId="31049207" w14:textId="77777777" w:rsidR="00172634" w:rsidRPr="007241A1" w:rsidRDefault="00172634" w:rsidP="000439CE">
      <w:pPr>
        <w:jc w:val="center"/>
        <w:rPr>
          <w:b/>
          <w:noProof/>
          <w:color w:val="000000"/>
          <w:sz w:val="40"/>
        </w:rPr>
      </w:pPr>
    </w:p>
    <w:p w14:paraId="1762E9CB" w14:textId="77777777" w:rsidR="00172634" w:rsidRPr="007241A1" w:rsidRDefault="00172634" w:rsidP="000439CE">
      <w:pPr>
        <w:pStyle w:val="Title"/>
        <w:rPr>
          <w:rFonts w:ascii="Times New Roman" w:hAnsi="Times New Roman"/>
          <w:sz w:val="32"/>
        </w:rPr>
      </w:pPr>
      <w:r w:rsidRPr="007241A1">
        <w:rPr>
          <w:rFonts w:ascii="Times New Roman" w:hAnsi="Times New Roman"/>
          <w:sz w:val="32"/>
        </w:rPr>
        <w:t>By</w:t>
      </w:r>
      <w:bookmarkStart w:id="2" w:name="Text4"/>
    </w:p>
    <w:bookmarkEnd w:id="2"/>
    <w:p w14:paraId="48AFBCA7" w14:textId="77EF025C" w:rsidR="00172634" w:rsidRPr="007241A1" w:rsidRDefault="00483527" w:rsidP="000439CE">
      <w:pPr>
        <w:pStyle w:val="Title"/>
        <w:rPr>
          <w:rFonts w:ascii="Times New Roman" w:hAnsi="Times New Roman"/>
          <w:sz w:val="32"/>
        </w:rPr>
      </w:pPr>
      <w:r w:rsidRPr="007241A1">
        <w:rPr>
          <w:rFonts w:ascii="Times New Roman" w:hAnsi="Times New Roman"/>
          <w:sz w:val="32"/>
        </w:rPr>
        <w:t>The One &amp; Only</w:t>
      </w:r>
      <w:r w:rsidR="00172634" w:rsidRPr="007241A1">
        <w:rPr>
          <w:rFonts w:ascii="Times New Roman" w:hAnsi="Times New Roman"/>
          <w:sz w:val="32"/>
        </w:rPr>
        <w:t>:</w:t>
      </w:r>
    </w:p>
    <w:p w14:paraId="18E53D72" w14:textId="52EEF855" w:rsidR="00172634" w:rsidRPr="007241A1" w:rsidRDefault="00643BF6" w:rsidP="000439CE">
      <w:pPr>
        <w:jc w:val="center"/>
        <w:rPr>
          <w:sz w:val="32"/>
        </w:rPr>
      </w:pPr>
      <w:r w:rsidRPr="007241A1">
        <w:rPr>
          <w:sz w:val="32"/>
        </w:rPr>
        <w:fldChar w:fldCharType="begin">
          <w:ffData>
            <w:name w:val="Text8"/>
            <w:enabled/>
            <w:calcOnExit w:val="0"/>
            <w:textInput>
              <w:default w:val="Jackson Ross, Jimmy Monreal, Jack Norton, Joshua Nyangon, Matthew Zlotnik"/>
            </w:textInput>
          </w:ffData>
        </w:fldChar>
      </w:r>
      <w:bookmarkStart w:id="3" w:name="Text8"/>
      <w:r w:rsidRPr="007241A1">
        <w:rPr>
          <w:sz w:val="32"/>
        </w:rPr>
        <w:instrText xml:space="preserve"> FORMTEXT </w:instrText>
      </w:r>
      <w:r w:rsidRPr="007241A1">
        <w:rPr>
          <w:sz w:val="32"/>
        </w:rPr>
      </w:r>
      <w:r w:rsidRPr="007241A1">
        <w:rPr>
          <w:sz w:val="32"/>
        </w:rPr>
        <w:fldChar w:fldCharType="separate"/>
      </w:r>
      <w:r w:rsidRPr="007241A1">
        <w:rPr>
          <w:noProof/>
          <w:sz w:val="32"/>
        </w:rPr>
        <w:t>Jackson Ross, Jimmy Monreal, Jack Norton, Joshua Nyangon, Matthew Zlotnik</w:t>
      </w:r>
      <w:r w:rsidRPr="007241A1">
        <w:rPr>
          <w:sz w:val="32"/>
        </w:rPr>
        <w:fldChar w:fldCharType="end"/>
      </w:r>
      <w:bookmarkEnd w:id="3"/>
    </w:p>
    <w:p w14:paraId="2D72EBAC" w14:textId="77777777" w:rsidR="00172634" w:rsidRPr="007241A1" w:rsidRDefault="00172634" w:rsidP="000439CE">
      <w:pPr>
        <w:jc w:val="center"/>
        <w:rPr>
          <w:sz w:val="32"/>
        </w:rPr>
      </w:pPr>
    </w:p>
    <w:p w14:paraId="2CC7F43C" w14:textId="77777777" w:rsidR="00172634" w:rsidRPr="007241A1" w:rsidRDefault="00172634" w:rsidP="000439CE">
      <w:pPr>
        <w:jc w:val="center"/>
        <w:rPr>
          <w:sz w:val="32"/>
        </w:rPr>
      </w:pPr>
      <w:r w:rsidRPr="007241A1">
        <w:rPr>
          <w:sz w:val="32"/>
        </w:rPr>
        <w:t>MIS 374</w:t>
      </w:r>
    </w:p>
    <w:p w14:paraId="0DF177F8" w14:textId="77777777" w:rsidR="00172634" w:rsidRPr="007241A1" w:rsidRDefault="00172634" w:rsidP="000439CE">
      <w:pPr>
        <w:jc w:val="center"/>
        <w:rPr>
          <w:sz w:val="32"/>
        </w:rPr>
      </w:pPr>
    </w:p>
    <w:p w14:paraId="0394143A" w14:textId="6AAEE3D6" w:rsidR="00172634" w:rsidRPr="007241A1" w:rsidRDefault="001A1C4A" w:rsidP="000439CE">
      <w:pPr>
        <w:jc w:val="center"/>
        <w:rPr>
          <w:sz w:val="32"/>
        </w:rPr>
      </w:pPr>
      <w:r w:rsidRPr="007241A1">
        <w:rPr>
          <w:sz w:val="32"/>
        </w:rPr>
        <w:t>Fall 2018</w:t>
      </w:r>
    </w:p>
    <w:p w14:paraId="072E39D5" w14:textId="77777777" w:rsidR="00334614" w:rsidRPr="007241A1" w:rsidRDefault="00334614" w:rsidP="00334614">
      <w:pPr>
        <w:spacing w:line="259" w:lineRule="auto"/>
        <w:jc w:val="center"/>
        <w:rPr>
          <w:rFonts w:eastAsia="Times"/>
          <w:sz w:val="32"/>
          <w:szCs w:val="32"/>
        </w:rPr>
      </w:pPr>
      <w:r w:rsidRPr="007241A1">
        <w:rPr>
          <w:rFonts w:eastAsia="Times"/>
          <w:sz w:val="32"/>
          <w:szCs w:val="32"/>
        </w:rPr>
        <w:t>December 13</w:t>
      </w:r>
      <w:r w:rsidRPr="007241A1">
        <w:rPr>
          <w:rFonts w:eastAsia="Times"/>
          <w:sz w:val="32"/>
          <w:szCs w:val="32"/>
          <w:vertAlign w:val="superscript"/>
        </w:rPr>
        <w:t>th</w:t>
      </w:r>
      <w:r w:rsidRPr="007241A1">
        <w:rPr>
          <w:rFonts w:eastAsia="Times"/>
          <w:sz w:val="32"/>
          <w:szCs w:val="32"/>
        </w:rPr>
        <w:t xml:space="preserve"> 2018</w:t>
      </w:r>
    </w:p>
    <w:p w14:paraId="136D646B" w14:textId="77777777" w:rsidR="00334614" w:rsidRPr="007241A1" w:rsidRDefault="00907343" w:rsidP="00334614">
      <w:pPr>
        <w:spacing w:line="259" w:lineRule="auto"/>
        <w:jc w:val="center"/>
      </w:pPr>
      <w:hyperlink r:id="rId8">
        <w:r w:rsidR="00334614" w:rsidRPr="007241A1">
          <w:rPr>
            <w:rStyle w:val="Hyperlink"/>
            <w:rFonts w:eastAsia="Times"/>
            <w:sz w:val="32"/>
            <w:szCs w:val="32"/>
          </w:rPr>
          <w:t>https://gibbon.cycleacademy.org/</w:t>
        </w:r>
      </w:hyperlink>
    </w:p>
    <w:p w14:paraId="66B20DA6" w14:textId="77777777" w:rsidR="00334614" w:rsidRPr="007241A1" w:rsidRDefault="00334614" w:rsidP="00334614">
      <w:pPr>
        <w:spacing w:line="259" w:lineRule="auto"/>
        <w:jc w:val="center"/>
        <w:rPr>
          <w:rFonts w:eastAsia="Times"/>
          <w:sz w:val="32"/>
          <w:szCs w:val="32"/>
        </w:rPr>
      </w:pPr>
      <w:r w:rsidRPr="007241A1">
        <w:rPr>
          <w:rFonts w:eastAsia="Times"/>
          <w:sz w:val="32"/>
          <w:szCs w:val="32"/>
        </w:rPr>
        <w:t>Username: cstanton</w:t>
      </w:r>
    </w:p>
    <w:p w14:paraId="57C27CA9" w14:textId="77777777" w:rsidR="00334614" w:rsidRPr="007241A1" w:rsidRDefault="4BA13FBC" w:rsidP="4BA13FBC">
      <w:pPr>
        <w:spacing w:line="259" w:lineRule="auto"/>
        <w:jc w:val="center"/>
        <w:rPr>
          <w:rFonts w:eastAsia="Times"/>
          <w:sz w:val="32"/>
          <w:szCs w:val="32"/>
        </w:rPr>
      </w:pPr>
      <w:r w:rsidRPr="4BA13FBC">
        <w:rPr>
          <w:rFonts w:eastAsia="Times"/>
          <w:sz w:val="32"/>
          <w:szCs w:val="32"/>
        </w:rPr>
        <w:t>Password: DataTest1!</w:t>
      </w:r>
    </w:p>
    <w:p w14:paraId="5703151F" w14:textId="4D7E7737" w:rsidR="4BA13FBC" w:rsidRDefault="4BA13FBC" w:rsidP="4BA13FBC">
      <w:pPr>
        <w:spacing w:line="259" w:lineRule="auto"/>
        <w:jc w:val="center"/>
        <w:rPr>
          <w:rFonts w:eastAsia="Times"/>
          <w:sz w:val="32"/>
          <w:szCs w:val="32"/>
        </w:rPr>
      </w:pPr>
    </w:p>
    <w:p w14:paraId="62D8B236" w14:textId="77777777" w:rsidR="00172634" w:rsidRPr="007241A1" w:rsidRDefault="00172634" w:rsidP="00DB2C11">
      <w:pPr>
        <w:rPr>
          <w:sz w:val="32"/>
        </w:rPr>
      </w:pPr>
    </w:p>
    <w:p w14:paraId="2E39A3D9" w14:textId="77777777" w:rsidR="00172634" w:rsidRPr="007241A1" w:rsidRDefault="00172634" w:rsidP="00AB2D62">
      <w:pPr>
        <w:pBdr>
          <w:top w:val="single" w:sz="4" w:space="1" w:color="000000"/>
        </w:pBdr>
        <w:rPr>
          <w:b/>
          <w:color w:val="000000"/>
          <w:sz w:val="32"/>
        </w:rPr>
      </w:pPr>
      <w:r w:rsidRPr="007241A1">
        <w:rPr>
          <w:b/>
          <w:color w:val="000000"/>
          <w:sz w:val="32"/>
        </w:rPr>
        <w:br w:type="page"/>
      </w:r>
      <w:r w:rsidRPr="007241A1" w:rsidDel="00E24ECE">
        <w:rPr>
          <w:b/>
          <w:color w:val="000000"/>
          <w:sz w:val="32"/>
        </w:rPr>
        <w:lastRenderedPageBreak/>
        <w:t xml:space="preserve"> </w:t>
      </w:r>
      <w:r w:rsidRPr="007241A1">
        <w:rPr>
          <w:b/>
          <w:color w:val="000000"/>
          <w:sz w:val="32"/>
        </w:rPr>
        <w:t>Table of Contents</w:t>
      </w:r>
    </w:p>
    <w:p w14:paraId="481D8F51" w14:textId="77777777" w:rsidR="00926115" w:rsidRPr="007241A1" w:rsidRDefault="00926115" w:rsidP="00926115"/>
    <w:p w14:paraId="2C3548F7" w14:textId="7A52CD35" w:rsidR="007241A1" w:rsidRPr="007241A1" w:rsidRDefault="00926115">
      <w:pPr>
        <w:pStyle w:val="TOC1"/>
        <w:rPr>
          <w:rFonts w:ascii="Times New Roman" w:eastAsiaTheme="minorEastAsia" w:hAnsi="Times New Roman"/>
          <w:sz w:val="24"/>
          <w:szCs w:val="24"/>
        </w:rPr>
      </w:pPr>
      <w:r w:rsidRPr="007241A1">
        <w:rPr>
          <w:rFonts w:ascii="Times New Roman" w:hAnsi="Times New Roman"/>
        </w:rPr>
        <w:fldChar w:fldCharType="begin"/>
      </w:r>
      <w:r w:rsidRPr="007241A1">
        <w:rPr>
          <w:rFonts w:ascii="Times New Roman" w:hAnsi="Times New Roman"/>
          <w:highlight w:val="lightGray"/>
        </w:rPr>
        <w:instrText xml:space="preserve"> TOC \o "1-3" \h \z \u </w:instrText>
      </w:r>
      <w:r w:rsidRPr="007241A1">
        <w:rPr>
          <w:rFonts w:ascii="Times New Roman" w:hAnsi="Times New Roman"/>
          <w:highlight w:val="lightGray"/>
        </w:rPr>
        <w:fldChar w:fldCharType="separate"/>
      </w:r>
      <w:hyperlink w:anchor="_Toc532415536" w:history="1">
        <w:r w:rsidR="007241A1" w:rsidRPr="007241A1">
          <w:rPr>
            <w:rStyle w:val="Hyperlink"/>
            <w:rFonts w:ascii="Times New Roman" w:hAnsi="Times New Roman"/>
          </w:rPr>
          <w:t>1</w:t>
        </w:r>
        <w:r w:rsidR="007241A1" w:rsidRPr="007241A1">
          <w:rPr>
            <w:rFonts w:ascii="Times New Roman" w:eastAsiaTheme="minorEastAsia" w:hAnsi="Times New Roman"/>
            <w:sz w:val="24"/>
            <w:szCs w:val="24"/>
          </w:rPr>
          <w:tab/>
        </w:r>
        <w:r w:rsidR="007241A1" w:rsidRPr="007241A1">
          <w:rPr>
            <w:rStyle w:val="Hyperlink"/>
            <w:rFonts w:ascii="Times New Roman" w:hAnsi="Times New Roman"/>
          </w:rPr>
          <w:t>Executive Summary</w:t>
        </w:r>
        <w:r w:rsidR="007241A1" w:rsidRPr="007241A1">
          <w:rPr>
            <w:rFonts w:ascii="Times New Roman" w:hAnsi="Times New Roman"/>
            <w:webHidden/>
          </w:rPr>
          <w:tab/>
        </w:r>
        <w:r w:rsidR="007241A1" w:rsidRPr="007241A1">
          <w:rPr>
            <w:rFonts w:ascii="Times New Roman" w:hAnsi="Times New Roman"/>
            <w:webHidden/>
          </w:rPr>
          <w:fldChar w:fldCharType="begin"/>
        </w:r>
        <w:r w:rsidR="007241A1" w:rsidRPr="007241A1">
          <w:rPr>
            <w:rFonts w:ascii="Times New Roman" w:hAnsi="Times New Roman"/>
            <w:webHidden/>
          </w:rPr>
          <w:instrText xml:space="preserve"> PAGEREF _Toc532415536 \h </w:instrText>
        </w:r>
        <w:r w:rsidR="007241A1" w:rsidRPr="007241A1">
          <w:rPr>
            <w:rFonts w:ascii="Times New Roman" w:hAnsi="Times New Roman"/>
            <w:webHidden/>
          </w:rPr>
        </w:r>
        <w:r w:rsidR="007241A1" w:rsidRPr="007241A1">
          <w:rPr>
            <w:rFonts w:ascii="Times New Roman" w:hAnsi="Times New Roman"/>
            <w:webHidden/>
          </w:rPr>
          <w:fldChar w:fldCharType="separate"/>
        </w:r>
        <w:r w:rsidR="00907343">
          <w:rPr>
            <w:rFonts w:ascii="Times New Roman" w:hAnsi="Times New Roman"/>
            <w:webHidden/>
          </w:rPr>
          <w:t>3</w:t>
        </w:r>
        <w:r w:rsidR="007241A1" w:rsidRPr="007241A1">
          <w:rPr>
            <w:rFonts w:ascii="Times New Roman" w:hAnsi="Times New Roman"/>
            <w:webHidden/>
          </w:rPr>
          <w:fldChar w:fldCharType="end"/>
        </w:r>
      </w:hyperlink>
    </w:p>
    <w:p w14:paraId="133CEAD3" w14:textId="08882125" w:rsidR="007241A1" w:rsidRPr="007241A1" w:rsidRDefault="00907343">
      <w:pPr>
        <w:pStyle w:val="TOC1"/>
        <w:rPr>
          <w:rFonts w:ascii="Times New Roman" w:eastAsiaTheme="minorEastAsia" w:hAnsi="Times New Roman"/>
          <w:sz w:val="24"/>
          <w:szCs w:val="24"/>
        </w:rPr>
      </w:pPr>
      <w:hyperlink w:anchor="_Toc532415537" w:history="1">
        <w:r w:rsidR="007241A1" w:rsidRPr="007241A1">
          <w:rPr>
            <w:rStyle w:val="Hyperlink"/>
            <w:rFonts w:ascii="Times New Roman" w:hAnsi="Times New Roman"/>
          </w:rPr>
          <w:t>2</w:t>
        </w:r>
        <w:r w:rsidR="007241A1" w:rsidRPr="007241A1">
          <w:rPr>
            <w:rFonts w:ascii="Times New Roman" w:eastAsiaTheme="minorEastAsia" w:hAnsi="Times New Roman"/>
            <w:sz w:val="24"/>
            <w:szCs w:val="24"/>
          </w:rPr>
          <w:tab/>
        </w:r>
        <w:r w:rsidR="007241A1" w:rsidRPr="007241A1">
          <w:rPr>
            <w:rStyle w:val="Hyperlink"/>
            <w:rFonts w:ascii="Times New Roman" w:hAnsi="Times New Roman"/>
          </w:rPr>
          <w:t>Updated Budget</w:t>
        </w:r>
        <w:r w:rsidR="007241A1" w:rsidRPr="007241A1">
          <w:rPr>
            <w:rFonts w:ascii="Times New Roman" w:hAnsi="Times New Roman"/>
            <w:webHidden/>
          </w:rPr>
          <w:tab/>
        </w:r>
        <w:r w:rsidR="007241A1" w:rsidRPr="007241A1">
          <w:rPr>
            <w:rFonts w:ascii="Times New Roman" w:hAnsi="Times New Roman"/>
            <w:webHidden/>
          </w:rPr>
          <w:fldChar w:fldCharType="begin"/>
        </w:r>
        <w:r w:rsidR="007241A1" w:rsidRPr="007241A1">
          <w:rPr>
            <w:rFonts w:ascii="Times New Roman" w:hAnsi="Times New Roman"/>
            <w:webHidden/>
          </w:rPr>
          <w:instrText xml:space="preserve"> PAGEREF _Toc532415537 \h </w:instrText>
        </w:r>
        <w:r w:rsidR="007241A1" w:rsidRPr="007241A1">
          <w:rPr>
            <w:rFonts w:ascii="Times New Roman" w:hAnsi="Times New Roman"/>
            <w:webHidden/>
          </w:rPr>
        </w:r>
        <w:r w:rsidR="007241A1" w:rsidRPr="007241A1">
          <w:rPr>
            <w:rFonts w:ascii="Times New Roman" w:hAnsi="Times New Roman"/>
            <w:webHidden/>
          </w:rPr>
          <w:fldChar w:fldCharType="separate"/>
        </w:r>
        <w:r>
          <w:rPr>
            <w:rFonts w:ascii="Times New Roman" w:hAnsi="Times New Roman"/>
            <w:webHidden/>
          </w:rPr>
          <w:t>4</w:t>
        </w:r>
        <w:r w:rsidR="007241A1" w:rsidRPr="007241A1">
          <w:rPr>
            <w:rFonts w:ascii="Times New Roman" w:hAnsi="Times New Roman"/>
            <w:webHidden/>
          </w:rPr>
          <w:fldChar w:fldCharType="end"/>
        </w:r>
      </w:hyperlink>
    </w:p>
    <w:p w14:paraId="230951E2" w14:textId="77E49C4F" w:rsidR="007241A1" w:rsidRPr="007241A1" w:rsidRDefault="00907343">
      <w:pPr>
        <w:pStyle w:val="TOC1"/>
        <w:rPr>
          <w:rFonts w:ascii="Times New Roman" w:eastAsiaTheme="minorEastAsia" w:hAnsi="Times New Roman"/>
          <w:sz w:val="24"/>
          <w:szCs w:val="24"/>
        </w:rPr>
      </w:pPr>
      <w:hyperlink w:anchor="_Toc532415538" w:history="1">
        <w:r w:rsidR="007241A1" w:rsidRPr="007241A1">
          <w:rPr>
            <w:rStyle w:val="Hyperlink"/>
            <w:rFonts w:ascii="Times New Roman" w:hAnsi="Times New Roman"/>
          </w:rPr>
          <w:t>3</w:t>
        </w:r>
        <w:r w:rsidR="007241A1" w:rsidRPr="007241A1">
          <w:rPr>
            <w:rFonts w:ascii="Times New Roman" w:eastAsiaTheme="minorEastAsia" w:hAnsi="Times New Roman"/>
            <w:sz w:val="24"/>
            <w:szCs w:val="24"/>
          </w:rPr>
          <w:tab/>
        </w:r>
        <w:r w:rsidR="007241A1" w:rsidRPr="007241A1">
          <w:rPr>
            <w:rStyle w:val="Hyperlink"/>
            <w:rFonts w:ascii="Times New Roman" w:hAnsi="Times New Roman"/>
          </w:rPr>
          <w:t>Future Recommendations</w:t>
        </w:r>
        <w:r w:rsidR="007241A1" w:rsidRPr="007241A1">
          <w:rPr>
            <w:rFonts w:ascii="Times New Roman" w:hAnsi="Times New Roman"/>
            <w:webHidden/>
          </w:rPr>
          <w:tab/>
        </w:r>
        <w:r w:rsidR="007241A1" w:rsidRPr="007241A1">
          <w:rPr>
            <w:rFonts w:ascii="Times New Roman" w:hAnsi="Times New Roman"/>
            <w:webHidden/>
          </w:rPr>
          <w:fldChar w:fldCharType="begin"/>
        </w:r>
        <w:r w:rsidR="007241A1" w:rsidRPr="007241A1">
          <w:rPr>
            <w:rFonts w:ascii="Times New Roman" w:hAnsi="Times New Roman"/>
            <w:webHidden/>
          </w:rPr>
          <w:instrText xml:space="preserve"> PAGEREF _Toc532415538 \h </w:instrText>
        </w:r>
        <w:r w:rsidR="007241A1" w:rsidRPr="007241A1">
          <w:rPr>
            <w:rFonts w:ascii="Times New Roman" w:hAnsi="Times New Roman"/>
            <w:webHidden/>
          </w:rPr>
        </w:r>
        <w:r w:rsidR="007241A1" w:rsidRPr="007241A1">
          <w:rPr>
            <w:rFonts w:ascii="Times New Roman" w:hAnsi="Times New Roman"/>
            <w:webHidden/>
          </w:rPr>
          <w:fldChar w:fldCharType="separate"/>
        </w:r>
        <w:r>
          <w:rPr>
            <w:rFonts w:ascii="Times New Roman" w:hAnsi="Times New Roman"/>
            <w:webHidden/>
          </w:rPr>
          <w:t>4</w:t>
        </w:r>
        <w:r w:rsidR="007241A1" w:rsidRPr="007241A1">
          <w:rPr>
            <w:rFonts w:ascii="Times New Roman" w:hAnsi="Times New Roman"/>
            <w:webHidden/>
          </w:rPr>
          <w:fldChar w:fldCharType="end"/>
        </w:r>
      </w:hyperlink>
    </w:p>
    <w:p w14:paraId="37970B8A" w14:textId="6DF4A87F" w:rsidR="007241A1" w:rsidRPr="007241A1" w:rsidRDefault="00907343">
      <w:pPr>
        <w:pStyle w:val="TOC1"/>
        <w:rPr>
          <w:rFonts w:ascii="Times New Roman" w:eastAsiaTheme="minorEastAsia" w:hAnsi="Times New Roman"/>
          <w:sz w:val="24"/>
          <w:szCs w:val="24"/>
        </w:rPr>
      </w:pPr>
      <w:hyperlink w:anchor="_Toc532415539" w:history="1">
        <w:r w:rsidR="007241A1" w:rsidRPr="007241A1">
          <w:rPr>
            <w:rStyle w:val="Hyperlink"/>
            <w:rFonts w:ascii="Times New Roman" w:hAnsi="Times New Roman"/>
          </w:rPr>
          <w:t>4</w:t>
        </w:r>
        <w:r w:rsidR="007241A1" w:rsidRPr="007241A1">
          <w:rPr>
            <w:rFonts w:ascii="Times New Roman" w:eastAsiaTheme="minorEastAsia" w:hAnsi="Times New Roman"/>
            <w:sz w:val="24"/>
            <w:szCs w:val="24"/>
          </w:rPr>
          <w:tab/>
        </w:r>
        <w:r w:rsidR="007241A1" w:rsidRPr="007241A1">
          <w:rPr>
            <w:rStyle w:val="Hyperlink"/>
            <w:rFonts w:ascii="Times New Roman" w:hAnsi="Times New Roman"/>
          </w:rPr>
          <w:t>Appendices</w:t>
        </w:r>
        <w:r w:rsidR="007241A1" w:rsidRPr="007241A1">
          <w:rPr>
            <w:rFonts w:ascii="Times New Roman" w:hAnsi="Times New Roman"/>
            <w:webHidden/>
          </w:rPr>
          <w:tab/>
        </w:r>
        <w:r w:rsidR="007241A1" w:rsidRPr="007241A1">
          <w:rPr>
            <w:rFonts w:ascii="Times New Roman" w:hAnsi="Times New Roman"/>
            <w:webHidden/>
          </w:rPr>
          <w:fldChar w:fldCharType="begin"/>
        </w:r>
        <w:r w:rsidR="007241A1" w:rsidRPr="007241A1">
          <w:rPr>
            <w:rFonts w:ascii="Times New Roman" w:hAnsi="Times New Roman"/>
            <w:webHidden/>
          </w:rPr>
          <w:instrText xml:space="preserve"> PAGEREF _Toc532415539 \h </w:instrText>
        </w:r>
        <w:r w:rsidR="007241A1" w:rsidRPr="007241A1">
          <w:rPr>
            <w:rFonts w:ascii="Times New Roman" w:hAnsi="Times New Roman"/>
            <w:webHidden/>
          </w:rPr>
        </w:r>
        <w:r w:rsidR="007241A1" w:rsidRPr="007241A1">
          <w:rPr>
            <w:rFonts w:ascii="Times New Roman" w:hAnsi="Times New Roman"/>
            <w:webHidden/>
          </w:rPr>
          <w:fldChar w:fldCharType="separate"/>
        </w:r>
        <w:r>
          <w:rPr>
            <w:rFonts w:ascii="Times New Roman" w:hAnsi="Times New Roman"/>
            <w:webHidden/>
          </w:rPr>
          <w:t>5</w:t>
        </w:r>
        <w:r w:rsidR="007241A1" w:rsidRPr="007241A1">
          <w:rPr>
            <w:rFonts w:ascii="Times New Roman" w:hAnsi="Times New Roman"/>
            <w:webHidden/>
          </w:rPr>
          <w:fldChar w:fldCharType="end"/>
        </w:r>
      </w:hyperlink>
    </w:p>
    <w:p w14:paraId="38A28F11" w14:textId="021B61CE" w:rsidR="007241A1" w:rsidRPr="007241A1" w:rsidRDefault="00907343">
      <w:pPr>
        <w:pStyle w:val="TOC3"/>
        <w:tabs>
          <w:tab w:val="left" w:pos="1200"/>
          <w:tab w:val="right" w:leader="dot" w:pos="9350"/>
        </w:tabs>
        <w:rPr>
          <w:rFonts w:eastAsiaTheme="minorEastAsia"/>
          <w:noProof/>
          <w:sz w:val="24"/>
          <w:szCs w:val="24"/>
        </w:rPr>
      </w:pPr>
      <w:hyperlink w:anchor="_Toc532415540" w:history="1">
        <w:r w:rsidR="007241A1" w:rsidRPr="007241A1">
          <w:rPr>
            <w:rStyle w:val="Hyperlink"/>
            <w:noProof/>
          </w:rPr>
          <w:t>4.1.1</w:t>
        </w:r>
        <w:r w:rsidR="007241A1" w:rsidRPr="007241A1">
          <w:rPr>
            <w:rFonts w:eastAsiaTheme="minorEastAsia"/>
            <w:noProof/>
            <w:sz w:val="24"/>
            <w:szCs w:val="24"/>
          </w:rPr>
          <w:tab/>
        </w:r>
        <w:r w:rsidR="007241A1" w:rsidRPr="007241A1">
          <w:rPr>
            <w:rStyle w:val="Hyperlink"/>
            <w:noProof/>
          </w:rPr>
          <w:t>Agendas</w:t>
        </w:r>
        <w:r w:rsidR="007241A1" w:rsidRPr="007241A1">
          <w:rPr>
            <w:noProof/>
            <w:webHidden/>
          </w:rPr>
          <w:tab/>
        </w:r>
        <w:r w:rsidR="007241A1" w:rsidRPr="007241A1">
          <w:rPr>
            <w:noProof/>
            <w:webHidden/>
          </w:rPr>
          <w:fldChar w:fldCharType="begin"/>
        </w:r>
        <w:r w:rsidR="007241A1" w:rsidRPr="007241A1">
          <w:rPr>
            <w:noProof/>
            <w:webHidden/>
          </w:rPr>
          <w:instrText xml:space="preserve"> PAGEREF _Toc532415540 \h </w:instrText>
        </w:r>
        <w:r w:rsidR="007241A1" w:rsidRPr="007241A1">
          <w:rPr>
            <w:noProof/>
            <w:webHidden/>
          </w:rPr>
        </w:r>
        <w:r w:rsidR="007241A1" w:rsidRPr="007241A1">
          <w:rPr>
            <w:noProof/>
            <w:webHidden/>
          </w:rPr>
          <w:fldChar w:fldCharType="separate"/>
        </w:r>
        <w:r>
          <w:rPr>
            <w:noProof/>
            <w:webHidden/>
          </w:rPr>
          <w:t>5</w:t>
        </w:r>
        <w:r w:rsidR="007241A1" w:rsidRPr="007241A1">
          <w:rPr>
            <w:noProof/>
            <w:webHidden/>
          </w:rPr>
          <w:fldChar w:fldCharType="end"/>
        </w:r>
      </w:hyperlink>
    </w:p>
    <w:p w14:paraId="4F574229" w14:textId="2E562601" w:rsidR="007241A1" w:rsidRPr="007241A1" w:rsidRDefault="00907343">
      <w:pPr>
        <w:pStyle w:val="TOC1"/>
        <w:rPr>
          <w:rFonts w:ascii="Times New Roman" w:eastAsiaTheme="minorEastAsia" w:hAnsi="Times New Roman"/>
          <w:sz w:val="24"/>
          <w:szCs w:val="24"/>
        </w:rPr>
      </w:pPr>
      <w:hyperlink w:anchor="_Toc532415541" w:history="1">
        <w:r w:rsidR="007241A1" w:rsidRPr="007241A1">
          <w:rPr>
            <w:rStyle w:val="Hyperlink"/>
            <w:rFonts w:ascii="Times New Roman" w:hAnsi="Times New Roman"/>
          </w:rPr>
          <w:t>5</w:t>
        </w:r>
        <w:r w:rsidR="007241A1" w:rsidRPr="007241A1">
          <w:rPr>
            <w:rFonts w:ascii="Times New Roman" w:eastAsiaTheme="minorEastAsia" w:hAnsi="Times New Roman"/>
            <w:sz w:val="24"/>
            <w:szCs w:val="24"/>
          </w:rPr>
          <w:tab/>
        </w:r>
        <w:r w:rsidR="007241A1" w:rsidRPr="007241A1">
          <w:rPr>
            <w:rStyle w:val="Hyperlink"/>
            <w:rFonts w:ascii="Times New Roman" w:hAnsi="Times New Roman"/>
          </w:rPr>
          <w:t>User Acceptance Signature</w:t>
        </w:r>
        <w:r w:rsidR="007241A1" w:rsidRPr="007241A1">
          <w:rPr>
            <w:rFonts w:ascii="Times New Roman" w:hAnsi="Times New Roman"/>
            <w:webHidden/>
          </w:rPr>
          <w:tab/>
        </w:r>
        <w:r w:rsidR="007241A1" w:rsidRPr="007241A1">
          <w:rPr>
            <w:rFonts w:ascii="Times New Roman" w:hAnsi="Times New Roman"/>
            <w:webHidden/>
          </w:rPr>
          <w:fldChar w:fldCharType="begin"/>
        </w:r>
        <w:r w:rsidR="007241A1" w:rsidRPr="007241A1">
          <w:rPr>
            <w:rFonts w:ascii="Times New Roman" w:hAnsi="Times New Roman"/>
            <w:webHidden/>
          </w:rPr>
          <w:instrText xml:space="preserve"> PAGEREF _Toc532415541 \h </w:instrText>
        </w:r>
        <w:r w:rsidR="007241A1" w:rsidRPr="007241A1">
          <w:rPr>
            <w:rFonts w:ascii="Times New Roman" w:hAnsi="Times New Roman"/>
            <w:webHidden/>
          </w:rPr>
        </w:r>
        <w:r w:rsidR="007241A1" w:rsidRPr="007241A1">
          <w:rPr>
            <w:rFonts w:ascii="Times New Roman" w:hAnsi="Times New Roman"/>
            <w:webHidden/>
          </w:rPr>
          <w:fldChar w:fldCharType="separate"/>
        </w:r>
        <w:r>
          <w:rPr>
            <w:rFonts w:ascii="Times New Roman" w:hAnsi="Times New Roman"/>
            <w:webHidden/>
          </w:rPr>
          <w:t>13</w:t>
        </w:r>
        <w:r w:rsidR="007241A1" w:rsidRPr="007241A1">
          <w:rPr>
            <w:rFonts w:ascii="Times New Roman" w:hAnsi="Times New Roman"/>
            <w:webHidden/>
          </w:rPr>
          <w:fldChar w:fldCharType="end"/>
        </w:r>
      </w:hyperlink>
    </w:p>
    <w:p w14:paraId="4270828B" w14:textId="59F7C2DB" w:rsidR="00AD38F2" w:rsidRPr="007241A1" w:rsidRDefault="00926115" w:rsidP="00AB2D62">
      <w:pPr>
        <w:pBdr>
          <w:top w:val="single" w:sz="4" w:space="1" w:color="000000"/>
        </w:pBdr>
      </w:pPr>
      <w:r w:rsidRPr="007241A1">
        <w:rPr>
          <w:highlight w:val="lightGray"/>
        </w:rPr>
        <w:fldChar w:fldCharType="end"/>
      </w:r>
    </w:p>
    <w:p w14:paraId="714CEE54" w14:textId="77777777" w:rsidR="00AD38F2" w:rsidRPr="007241A1" w:rsidRDefault="00AD38F2" w:rsidP="00AB2D62">
      <w:pPr>
        <w:pBdr>
          <w:top w:val="single" w:sz="4" w:space="1" w:color="000000"/>
        </w:pBdr>
      </w:pPr>
    </w:p>
    <w:p w14:paraId="2F5FF292" w14:textId="77777777" w:rsidR="00AD38F2" w:rsidRPr="007241A1" w:rsidRDefault="00AD38F2" w:rsidP="00AB2D62">
      <w:pPr>
        <w:pBdr>
          <w:top w:val="single" w:sz="4" w:space="1" w:color="000000"/>
        </w:pBdr>
      </w:pPr>
    </w:p>
    <w:p w14:paraId="0EE98DCE" w14:textId="77777777" w:rsidR="00AD38F2" w:rsidRPr="007241A1" w:rsidRDefault="00AD38F2" w:rsidP="00AB2D62">
      <w:pPr>
        <w:pBdr>
          <w:top w:val="single" w:sz="4" w:space="1" w:color="000000"/>
        </w:pBdr>
      </w:pPr>
    </w:p>
    <w:p w14:paraId="30F1C53E" w14:textId="77777777" w:rsidR="00AD38F2" w:rsidRPr="007241A1" w:rsidRDefault="00AD38F2" w:rsidP="00AB2D62">
      <w:pPr>
        <w:pBdr>
          <w:top w:val="single" w:sz="4" w:space="1" w:color="000000"/>
        </w:pBdr>
      </w:pPr>
    </w:p>
    <w:p w14:paraId="4628B836" w14:textId="77777777" w:rsidR="00AD38F2" w:rsidRPr="007241A1" w:rsidRDefault="00AD38F2" w:rsidP="00AB2D62">
      <w:pPr>
        <w:pBdr>
          <w:top w:val="single" w:sz="4" w:space="1" w:color="000000"/>
        </w:pBdr>
      </w:pPr>
    </w:p>
    <w:p w14:paraId="232FBD8B" w14:textId="77777777" w:rsidR="00AD38F2" w:rsidRPr="007241A1" w:rsidRDefault="00AD38F2" w:rsidP="00AB2D62">
      <w:pPr>
        <w:pBdr>
          <w:top w:val="single" w:sz="4" w:space="1" w:color="000000"/>
        </w:pBdr>
      </w:pPr>
    </w:p>
    <w:p w14:paraId="798753BC" w14:textId="77777777" w:rsidR="00AD38F2" w:rsidRPr="007241A1" w:rsidRDefault="00AD38F2" w:rsidP="00AB2D62">
      <w:pPr>
        <w:pBdr>
          <w:top w:val="single" w:sz="4" w:space="1" w:color="000000"/>
        </w:pBdr>
      </w:pPr>
    </w:p>
    <w:p w14:paraId="57A4561F" w14:textId="77777777" w:rsidR="00AD38F2" w:rsidRPr="007241A1" w:rsidRDefault="00AD38F2" w:rsidP="00AB2D62">
      <w:pPr>
        <w:pBdr>
          <w:top w:val="single" w:sz="4" w:space="1" w:color="000000"/>
        </w:pBdr>
      </w:pPr>
    </w:p>
    <w:p w14:paraId="5688C2CB" w14:textId="77777777" w:rsidR="00AD38F2" w:rsidRPr="007241A1" w:rsidRDefault="00AD38F2" w:rsidP="00AB2D62">
      <w:pPr>
        <w:pBdr>
          <w:top w:val="single" w:sz="4" w:space="1" w:color="000000"/>
        </w:pBdr>
      </w:pPr>
    </w:p>
    <w:p w14:paraId="57A5D64A" w14:textId="77777777" w:rsidR="00AD38F2" w:rsidRPr="007241A1" w:rsidRDefault="00AD38F2" w:rsidP="00AB2D62">
      <w:pPr>
        <w:pBdr>
          <w:top w:val="single" w:sz="4" w:space="1" w:color="000000"/>
        </w:pBdr>
      </w:pPr>
    </w:p>
    <w:p w14:paraId="101AA7FB" w14:textId="77777777" w:rsidR="00AD38F2" w:rsidRPr="007241A1" w:rsidRDefault="00AD38F2" w:rsidP="00AB2D62">
      <w:pPr>
        <w:pBdr>
          <w:top w:val="single" w:sz="4" w:space="1" w:color="000000"/>
        </w:pBdr>
      </w:pPr>
    </w:p>
    <w:p w14:paraId="69AB0C84" w14:textId="77777777" w:rsidR="00AD38F2" w:rsidRPr="007241A1" w:rsidRDefault="00AD38F2" w:rsidP="00AB2D62">
      <w:pPr>
        <w:pBdr>
          <w:top w:val="single" w:sz="4" w:space="1" w:color="000000"/>
        </w:pBdr>
      </w:pPr>
    </w:p>
    <w:p w14:paraId="620C16F7" w14:textId="77777777" w:rsidR="00AD38F2" w:rsidRPr="007241A1" w:rsidRDefault="00AD38F2" w:rsidP="00AB2D62">
      <w:pPr>
        <w:pBdr>
          <w:top w:val="single" w:sz="4" w:space="1" w:color="000000"/>
        </w:pBdr>
      </w:pPr>
    </w:p>
    <w:p w14:paraId="04D9FAF8" w14:textId="77777777" w:rsidR="00AD38F2" w:rsidRPr="007241A1" w:rsidRDefault="00AD38F2" w:rsidP="00AB2D62">
      <w:pPr>
        <w:pBdr>
          <w:top w:val="single" w:sz="4" w:space="1" w:color="000000"/>
        </w:pBdr>
      </w:pPr>
    </w:p>
    <w:p w14:paraId="397DAB86" w14:textId="77777777" w:rsidR="00AD38F2" w:rsidRPr="007241A1" w:rsidRDefault="00AD38F2" w:rsidP="00AB2D62">
      <w:pPr>
        <w:pBdr>
          <w:top w:val="single" w:sz="4" w:space="1" w:color="000000"/>
        </w:pBdr>
      </w:pPr>
    </w:p>
    <w:p w14:paraId="26E6F4F8" w14:textId="77777777" w:rsidR="00AD38F2" w:rsidRPr="007241A1" w:rsidRDefault="00AD38F2" w:rsidP="00AB2D62">
      <w:pPr>
        <w:pBdr>
          <w:top w:val="single" w:sz="4" w:space="1" w:color="000000"/>
        </w:pBdr>
      </w:pPr>
    </w:p>
    <w:p w14:paraId="472B223F" w14:textId="77777777" w:rsidR="006C2D2C" w:rsidRPr="007241A1" w:rsidRDefault="006C2D2C" w:rsidP="00AB2D62">
      <w:pPr>
        <w:pBdr>
          <w:top w:val="single" w:sz="4" w:space="1" w:color="000000"/>
        </w:pBdr>
      </w:pPr>
    </w:p>
    <w:p w14:paraId="5CCD9D28" w14:textId="77777777" w:rsidR="006C2D2C" w:rsidRPr="007241A1" w:rsidRDefault="006C2D2C" w:rsidP="00AB2D62">
      <w:pPr>
        <w:pBdr>
          <w:top w:val="single" w:sz="4" w:space="1" w:color="000000"/>
        </w:pBdr>
      </w:pPr>
    </w:p>
    <w:p w14:paraId="5712F24E" w14:textId="77777777" w:rsidR="006C2D2C" w:rsidRPr="007241A1" w:rsidRDefault="006C2D2C" w:rsidP="00AB2D62">
      <w:pPr>
        <w:pBdr>
          <w:top w:val="single" w:sz="4" w:space="1" w:color="000000"/>
        </w:pBdr>
      </w:pPr>
    </w:p>
    <w:p w14:paraId="0CE66DF6" w14:textId="77777777" w:rsidR="006C2D2C" w:rsidRPr="007241A1" w:rsidRDefault="006C2D2C" w:rsidP="00AB2D62">
      <w:pPr>
        <w:pBdr>
          <w:top w:val="single" w:sz="4" w:space="1" w:color="000000"/>
        </w:pBdr>
      </w:pPr>
    </w:p>
    <w:p w14:paraId="7F151EC0" w14:textId="77777777" w:rsidR="006C2D2C" w:rsidRPr="007241A1" w:rsidRDefault="006C2D2C" w:rsidP="00AB2D62">
      <w:pPr>
        <w:pBdr>
          <w:top w:val="single" w:sz="4" w:space="1" w:color="000000"/>
        </w:pBdr>
      </w:pPr>
    </w:p>
    <w:p w14:paraId="6849A847" w14:textId="77777777" w:rsidR="006C2D2C" w:rsidRPr="007241A1" w:rsidRDefault="006C2D2C" w:rsidP="00AB2D62">
      <w:pPr>
        <w:pBdr>
          <w:top w:val="single" w:sz="4" w:space="1" w:color="000000"/>
        </w:pBdr>
      </w:pPr>
    </w:p>
    <w:p w14:paraId="7984F931" w14:textId="77777777" w:rsidR="00095E5A" w:rsidRPr="007241A1" w:rsidRDefault="00095E5A">
      <w:pPr>
        <w:rPr>
          <w:b/>
          <w:color w:val="000000"/>
          <w:sz w:val="32"/>
        </w:rPr>
      </w:pPr>
      <w:r w:rsidRPr="007241A1">
        <w:rPr>
          <w:b/>
          <w:color w:val="000000"/>
          <w:sz w:val="32"/>
        </w:rPr>
        <w:br w:type="page"/>
      </w:r>
    </w:p>
    <w:p w14:paraId="1C6B475B" w14:textId="6AF9066B" w:rsidR="001708B4" w:rsidRPr="007241A1" w:rsidRDefault="0061755A" w:rsidP="001708B4">
      <w:pPr>
        <w:pStyle w:val="Heading1"/>
        <w:rPr>
          <w:rFonts w:ascii="Times New Roman" w:hAnsi="Times New Roman"/>
        </w:rPr>
      </w:pPr>
      <w:bookmarkStart w:id="4" w:name="_Toc285374511"/>
      <w:bookmarkStart w:id="5" w:name="_Toc285374512"/>
      <w:bookmarkStart w:id="6" w:name="_Toc285374513"/>
      <w:bookmarkStart w:id="7" w:name="_Toc285374514"/>
      <w:bookmarkStart w:id="8" w:name="_Toc285374515"/>
      <w:bookmarkStart w:id="9" w:name="_Toc285374516"/>
      <w:bookmarkStart w:id="10" w:name="_Toc285374517"/>
      <w:bookmarkStart w:id="11" w:name="_Toc532415536"/>
      <w:bookmarkEnd w:id="4"/>
      <w:bookmarkEnd w:id="5"/>
      <w:bookmarkEnd w:id="6"/>
      <w:bookmarkEnd w:id="7"/>
      <w:bookmarkEnd w:id="8"/>
      <w:bookmarkEnd w:id="9"/>
      <w:bookmarkEnd w:id="10"/>
      <w:r w:rsidRPr="007241A1">
        <w:rPr>
          <w:rFonts w:ascii="Times New Roman" w:hAnsi="Times New Roman"/>
        </w:rPr>
        <w:lastRenderedPageBreak/>
        <w:t>Executive Summary</w:t>
      </w:r>
      <w:bookmarkStart w:id="12" w:name="_Toc525284057"/>
      <w:bookmarkStart w:id="13" w:name="_Toc525284058"/>
      <w:bookmarkStart w:id="14" w:name="_Toc525284060"/>
      <w:bookmarkEnd w:id="11"/>
      <w:bookmarkEnd w:id="12"/>
      <w:bookmarkEnd w:id="13"/>
      <w:bookmarkEnd w:id="14"/>
    </w:p>
    <w:p w14:paraId="4869AC44" w14:textId="3FD774F4" w:rsidR="007D5425" w:rsidRPr="007241A1" w:rsidRDefault="007D5425" w:rsidP="007D5425">
      <w:pPr>
        <w:pStyle w:val="paragraph0"/>
        <w:spacing w:before="0" w:beforeAutospacing="0" w:after="0" w:afterAutospacing="0"/>
        <w:textAlignment w:val="baseline"/>
        <w:rPr>
          <w:sz w:val="18"/>
          <w:szCs w:val="18"/>
        </w:rPr>
      </w:pPr>
    </w:p>
    <w:p w14:paraId="0FB10D0C" w14:textId="77777777" w:rsidR="00A14F39" w:rsidRPr="007241A1" w:rsidRDefault="00A14F39" w:rsidP="00A14F39">
      <w:pPr>
        <w:rPr>
          <w:sz w:val="24"/>
          <w:szCs w:val="24"/>
        </w:rPr>
      </w:pPr>
      <w:r w:rsidRPr="007241A1">
        <w:rPr>
          <w:sz w:val="24"/>
          <w:szCs w:val="24"/>
        </w:rPr>
        <w:t>Mr. Stanton,</w:t>
      </w:r>
    </w:p>
    <w:p w14:paraId="164E3AF0" w14:textId="77777777" w:rsidR="00A14F39" w:rsidRPr="007241A1" w:rsidRDefault="00A14F39" w:rsidP="00A14F39">
      <w:pPr>
        <w:rPr>
          <w:sz w:val="24"/>
          <w:szCs w:val="24"/>
        </w:rPr>
      </w:pPr>
    </w:p>
    <w:p w14:paraId="5237B7CB" w14:textId="77777777" w:rsidR="00A14F39" w:rsidRPr="007241A1" w:rsidRDefault="00A14F39" w:rsidP="00A14F39">
      <w:pPr>
        <w:rPr>
          <w:sz w:val="24"/>
          <w:szCs w:val="24"/>
        </w:rPr>
      </w:pPr>
      <w:r w:rsidRPr="007241A1">
        <w:rPr>
          <w:sz w:val="24"/>
          <w:szCs w:val="24"/>
        </w:rPr>
        <w:t>It was a pleasure to work with you and your company, Ghisallo Cycling Initiative. Throughout the lifecycle of our project, our team learned several valuable lessons regarding the importance of effective communication and managing scope. Without your help finding Gibbon and managing scope creep, our team is confident that development on our project would have been significantly delayed.</w:t>
      </w:r>
    </w:p>
    <w:p w14:paraId="3E92BFD6" w14:textId="77777777" w:rsidR="00A14F39" w:rsidRPr="007241A1" w:rsidRDefault="00A14F39" w:rsidP="00A14F39">
      <w:pPr>
        <w:rPr>
          <w:sz w:val="24"/>
          <w:szCs w:val="24"/>
        </w:rPr>
      </w:pPr>
      <w:r w:rsidRPr="007241A1">
        <w:rPr>
          <w:sz w:val="24"/>
          <w:szCs w:val="24"/>
        </w:rPr>
        <w:t>In this last letter, our team will describe 1) the current status of our project, 2) any final risks to consider, and 3) the remaining steps we will have to take before we hand off the project to you and your company.</w:t>
      </w:r>
    </w:p>
    <w:p w14:paraId="1ED64D76" w14:textId="77777777" w:rsidR="00A14F39" w:rsidRPr="007241A1" w:rsidRDefault="00A14F39" w:rsidP="00A14F39">
      <w:pPr>
        <w:jc w:val="center"/>
        <w:rPr>
          <w:b/>
          <w:sz w:val="24"/>
          <w:szCs w:val="24"/>
        </w:rPr>
      </w:pPr>
      <w:r w:rsidRPr="007241A1">
        <w:rPr>
          <w:b/>
          <w:sz w:val="24"/>
          <w:szCs w:val="24"/>
        </w:rPr>
        <w:t>Project Status</w:t>
      </w:r>
    </w:p>
    <w:p w14:paraId="1E665DBE" w14:textId="77777777" w:rsidR="00A14F39" w:rsidRPr="007241A1" w:rsidRDefault="00A14F39" w:rsidP="00A14F39">
      <w:pPr>
        <w:rPr>
          <w:b/>
          <w:sz w:val="24"/>
          <w:szCs w:val="24"/>
        </w:rPr>
      </w:pPr>
      <w:r w:rsidRPr="007241A1">
        <w:rPr>
          <w:sz w:val="24"/>
          <w:szCs w:val="24"/>
        </w:rPr>
        <w:t>Despite the complications that our team initially faced, we are projecting to finish the project on schedule. Now that Gibbon has been deployed online, the final remaining steps to finish the project focus on importing historic data from your old, Google Sheets-based system into Gibbon. To accomplish this, our team will have to export all the data from the old system into a CSV. After this step, our group will then import the CSV into the new system using a built-in tool from Gibbon.</w:t>
      </w:r>
    </w:p>
    <w:p w14:paraId="58270C80" w14:textId="77777777" w:rsidR="00A14F39" w:rsidRPr="007241A1" w:rsidRDefault="00A14F39" w:rsidP="00A14F39">
      <w:pPr>
        <w:jc w:val="center"/>
        <w:rPr>
          <w:b/>
          <w:sz w:val="24"/>
          <w:szCs w:val="24"/>
        </w:rPr>
      </w:pPr>
      <w:r w:rsidRPr="007241A1">
        <w:rPr>
          <w:b/>
          <w:sz w:val="24"/>
          <w:szCs w:val="24"/>
        </w:rPr>
        <w:t>Risks</w:t>
      </w:r>
    </w:p>
    <w:p w14:paraId="6D177977" w14:textId="77777777" w:rsidR="00A14F39" w:rsidRPr="007241A1" w:rsidRDefault="00A14F39" w:rsidP="00A14F39">
      <w:pPr>
        <w:rPr>
          <w:sz w:val="24"/>
          <w:szCs w:val="24"/>
        </w:rPr>
      </w:pPr>
      <w:r w:rsidRPr="007241A1">
        <w:rPr>
          <w:sz w:val="24"/>
          <w:szCs w:val="24"/>
        </w:rPr>
        <w:t>The largest hurdle that our team faced so far revolved around the compatibility issues that arose between Gibbon, PHP, and MySQL during our first sprint. Initially, we elected to use Softaculous to solve these issues, which would have allowed us to host and deploy Gibbon online. However, since you managed to deploy Gibbon online using your current hosting provider, DreamHost, we managed to avoid the potential risks and costs that would have arose using Softaculous.</w:t>
      </w:r>
    </w:p>
    <w:p w14:paraId="389BCACF" w14:textId="77777777" w:rsidR="00A14F39" w:rsidRPr="007241A1" w:rsidRDefault="00A14F39" w:rsidP="00A14F39">
      <w:pPr>
        <w:rPr>
          <w:sz w:val="24"/>
          <w:szCs w:val="24"/>
        </w:rPr>
      </w:pPr>
      <w:r w:rsidRPr="007241A1">
        <w:rPr>
          <w:sz w:val="24"/>
          <w:szCs w:val="24"/>
        </w:rPr>
        <w:t>Due to time constraints and difficulties that arose deploying Gibbon online, we had to remove three user stories from our project, all of which focused on data analysis. However, the MySQL database that Gibbon uses will be easily accessible, allowing you to analyze the data through a live connection as you please.</w:t>
      </w:r>
    </w:p>
    <w:p w14:paraId="4BC03559" w14:textId="77777777" w:rsidR="00A14F39" w:rsidRPr="007241A1" w:rsidRDefault="00A14F39" w:rsidP="00A14F39">
      <w:pPr>
        <w:jc w:val="center"/>
        <w:rPr>
          <w:b/>
          <w:sz w:val="24"/>
          <w:szCs w:val="24"/>
        </w:rPr>
      </w:pPr>
      <w:r w:rsidRPr="007241A1">
        <w:rPr>
          <w:b/>
          <w:sz w:val="24"/>
          <w:szCs w:val="24"/>
        </w:rPr>
        <w:t>Project Completion and Beyond</w:t>
      </w:r>
    </w:p>
    <w:p w14:paraId="27CB827B" w14:textId="77777777" w:rsidR="00A14F39" w:rsidRPr="007241A1" w:rsidRDefault="00A14F39" w:rsidP="00A14F39">
      <w:pPr>
        <w:rPr>
          <w:sz w:val="24"/>
          <w:szCs w:val="24"/>
        </w:rPr>
      </w:pPr>
      <w:r w:rsidRPr="007241A1">
        <w:rPr>
          <w:sz w:val="24"/>
          <w:szCs w:val="24"/>
        </w:rPr>
        <w:t>Once we have accomplished these steps, our team will be ready to hand off the project to you. We will continue to communicate with you our progress through GroupMe and email. Throughout the rest of this report, you will see our revised budget, user materials, developer and install guides, and final testing materials. Thank you again for your help, and we hope our project will suit your organization well.</w:t>
      </w:r>
    </w:p>
    <w:p w14:paraId="455978C8" w14:textId="77777777" w:rsidR="00A14F39" w:rsidRPr="007241A1" w:rsidRDefault="00A14F39" w:rsidP="00A14F39">
      <w:pPr>
        <w:rPr>
          <w:sz w:val="24"/>
          <w:szCs w:val="24"/>
        </w:rPr>
      </w:pPr>
    </w:p>
    <w:p w14:paraId="147B712B" w14:textId="77777777" w:rsidR="00A14F39" w:rsidRPr="007241A1" w:rsidRDefault="00A14F39" w:rsidP="00A14F39">
      <w:pPr>
        <w:rPr>
          <w:sz w:val="24"/>
          <w:szCs w:val="24"/>
        </w:rPr>
      </w:pPr>
      <w:r w:rsidRPr="007241A1">
        <w:rPr>
          <w:sz w:val="24"/>
          <w:szCs w:val="24"/>
        </w:rPr>
        <w:t>Regards,</w:t>
      </w:r>
    </w:p>
    <w:p w14:paraId="5EB1304C" w14:textId="77777777" w:rsidR="00A14F39" w:rsidRPr="007241A1" w:rsidRDefault="00A14F39" w:rsidP="00A14F39">
      <w:pPr>
        <w:rPr>
          <w:sz w:val="24"/>
          <w:szCs w:val="24"/>
        </w:rPr>
      </w:pPr>
      <w:r w:rsidRPr="007241A1">
        <w:rPr>
          <w:sz w:val="24"/>
          <w:szCs w:val="24"/>
        </w:rPr>
        <w:t>The One and Only</w:t>
      </w:r>
    </w:p>
    <w:p w14:paraId="4E96BDDB" w14:textId="77777777" w:rsidR="00A14F39" w:rsidRPr="007241A1" w:rsidRDefault="00A14F39" w:rsidP="00A14F39">
      <w:pPr>
        <w:rPr>
          <w:sz w:val="24"/>
          <w:szCs w:val="24"/>
        </w:rPr>
      </w:pPr>
      <w:r w:rsidRPr="007241A1">
        <w:br w:type="page"/>
      </w:r>
    </w:p>
    <w:p w14:paraId="2CFBB0B0" w14:textId="77777777" w:rsidR="00DB62CD" w:rsidRPr="007241A1" w:rsidRDefault="00DB62CD" w:rsidP="001708B4"/>
    <w:p w14:paraId="2B4FDB8F" w14:textId="63937817" w:rsidR="00C116B1" w:rsidRPr="007241A1" w:rsidRDefault="00CA62B6" w:rsidP="00C116B1">
      <w:pPr>
        <w:pStyle w:val="Heading1"/>
        <w:rPr>
          <w:rFonts w:ascii="Times New Roman" w:hAnsi="Times New Roman"/>
        </w:rPr>
      </w:pPr>
      <w:bookmarkStart w:id="15" w:name="_Toc285374561"/>
      <w:bookmarkStart w:id="16" w:name="_Toc285374577"/>
      <w:bookmarkStart w:id="17" w:name="_Toc285374578"/>
      <w:bookmarkStart w:id="18" w:name="_Toc285374579"/>
      <w:bookmarkStart w:id="19" w:name="_Toc285374580"/>
      <w:bookmarkStart w:id="20" w:name="_Toc285374581"/>
      <w:bookmarkStart w:id="21" w:name="_Toc285374597"/>
      <w:bookmarkStart w:id="22" w:name="_Toc285374614"/>
      <w:bookmarkStart w:id="23" w:name="_Toc285374615"/>
      <w:bookmarkStart w:id="24" w:name="_Toc285374616"/>
      <w:bookmarkStart w:id="25" w:name="_Toc285374617"/>
      <w:bookmarkStart w:id="26" w:name="_Toc285374618"/>
      <w:bookmarkStart w:id="27" w:name="_Toc285374619"/>
      <w:bookmarkStart w:id="28" w:name="_Toc285374620"/>
      <w:bookmarkStart w:id="29" w:name="_Toc285374621"/>
      <w:bookmarkStart w:id="30" w:name="_Toc285374622"/>
      <w:bookmarkStart w:id="31" w:name="_Toc285374623"/>
      <w:bookmarkStart w:id="32" w:name="_Toc493188406"/>
      <w:bookmarkStart w:id="33" w:name="_Toc493188407"/>
      <w:bookmarkStart w:id="34" w:name="_Toc532415537"/>
      <w:bookmarkStart w:id="35" w:name="_Toc285374625"/>
      <w:bookmarkStart w:id="36" w:name="_Toc304547852"/>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7241A1">
        <w:rPr>
          <w:rFonts w:ascii="Times New Roman" w:hAnsi="Times New Roman"/>
        </w:rPr>
        <w:t>Updated Budget</w:t>
      </w:r>
      <w:bookmarkEnd w:id="34"/>
    </w:p>
    <w:p w14:paraId="32F3C162" w14:textId="77777777" w:rsidR="00216836" w:rsidRPr="007241A1" w:rsidRDefault="00216836" w:rsidP="00216836"/>
    <w:p w14:paraId="601E81CA" w14:textId="77777777" w:rsidR="004B105E" w:rsidRPr="007241A1" w:rsidRDefault="2A4F9A17" w:rsidP="004B105E">
      <w:pPr>
        <w:pStyle w:val="Body"/>
        <w:rPr>
          <w:rFonts w:ascii="Times New Roman" w:hAnsi="Times New Roman" w:cs="Times New Roman"/>
          <w:b/>
          <w:bCs/>
          <w:i/>
          <w:iCs/>
          <w:sz w:val="28"/>
          <w:szCs w:val="28"/>
          <w:u w:val="single"/>
        </w:rPr>
      </w:pPr>
      <w:r w:rsidRPr="007241A1">
        <w:rPr>
          <w:rFonts w:ascii="Times New Roman" w:hAnsi="Times New Roman" w:cs="Times New Roman"/>
          <w:b/>
          <w:bCs/>
          <w:sz w:val="28"/>
          <w:szCs w:val="28"/>
        </w:rPr>
        <w:t xml:space="preserve">Scope Evaluation Table for </w:t>
      </w:r>
      <w:r w:rsidRPr="007241A1">
        <w:rPr>
          <w:rFonts w:ascii="Times New Roman" w:hAnsi="Times New Roman" w:cs="Times New Roman"/>
          <w:b/>
          <w:bCs/>
          <w:i/>
          <w:iCs/>
          <w:sz w:val="28"/>
          <w:szCs w:val="28"/>
          <w:u w:val="single"/>
        </w:rPr>
        <w:t xml:space="preserve">Ghisallo Cycling Initiative </w:t>
      </w:r>
    </w:p>
    <w:tbl>
      <w:tblPr>
        <w:tblStyle w:val="TableGrid"/>
        <w:tblW w:w="0" w:type="auto"/>
        <w:tblLayout w:type="fixed"/>
        <w:tblLook w:val="06A0" w:firstRow="1" w:lastRow="0" w:firstColumn="1" w:lastColumn="0" w:noHBand="1" w:noVBand="1"/>
      </w:tblPr>
      <w:tblGrid>
        <w:gridCol w:w="2100"/>
        <w:gridCol w:w="7260"/>
      </w:tblGrid>
      <w:tr w:rsidR="2A4F9A17" w:rsidRPr="007241A1" w14:paraId="30454F54" w14:textId="77777777" w:rsidTr="4BA13FBC">
        <w:tc>
          <w:tcPr>
            <w:tcW w:w="2100" w:type="dxa"/>
          </w:tcPr>
          <w:p w14:paraId="58518257" w14:textId="77777777" w:rsidR="2A4F9A17" w:rsidRPr="007241A1" w:rsidRDefault="2A4F9A17"/>
        </w:tc>
        <w:tc>
          <w:tcPr>
            <w:tcW w:w="7260" w:type="dxa"/>
          </w:tcPr>
          <w:p w14:paraId="6C0E902B" w14:textId="77777777" w:rsidR="2A4F9A17" w:rsidRPr="007241A1" w:rsidRDefault="2A4F9A17" w:rsidP="2A4F9A17">
            <w:pPr>
              <w:pStyle w:val="Body"/>
              <w:rPr>
                <w:rFonts w:ascii="Times New Roman" w:hAnsi="Times New Roman" w:cs="Times New Roman"/>
              </w:rPr>
            </w:pPr>
            <w:r w:rsidRPr="007241A1">
              <w:rPr>
                <w:rFonts w:ascii="Times New Roman" w:hAnsi="Times New Roman" w:cs="Times New Roman"/>
                <w:b/>
                <w:bCs/>
              </w:rPr>
              <w:t>Alternative 2</w:t>
            </w:r>
            <w:r w:rsidRPr="007241A1">
              <w:rPr>
                <w:rFonts w:ascii="Times New Roman" w:hAnsi="Times New Roman" w:cs="Times New Roman"/>
              </w:rPr>
              <w:t xml:space="preserve">:  Gibbon: open source system builder utilizes PHP and MySQL primarily </w:t>
            </w:r>
          </w:p>
        </w:tc>
      </w:tr>
      <w:tr w:rsidR="2A4F9A17" w:rsidRPr="007241A1" w14:paraId="1D246F39" w14:textId="77777777" w:rsidTr="4BA13FBC">
        <w:tc>
          <w:tcPr>
            <w:tcW w:w="2100" w:type="dxa"/>
          </w:tcPr>
          <w:p w14:paraId="2049D4EB" w14:textId="77777777" w:rsidR="2A4F9A17" w:rsidRPr="007241A1" w:rsidRDefault="2A4F9A17" w:rsidP="2A4F9A17">
            <w:pPr>
              <w:pStyle w:val="Body"/>
              <w:rPr>
                <w:rFonts w:ascii="Times New Roman" w:hAnsi="Times New Roman" w:cs="Times New Roman"/>
                <w:b/>
                <w:bCs/>
              </w:rPr>
            </w:pPr>
            <w:r w:rsidRPr="007241A1">
              <w:rPr>
                <w:rFonts w:ascii="Times New Roman" w:hAnsi="Times New Roman" w:cs="Times New Roman"/>
                <w:b/>
                <w:bCs/>
              </w:rPr>
              <w:t>Key Features</w:t>
            </w:r>
          </w:p>
        </w:tc>
        <w:tc>
          <w:tcPr>
            <w:tcW w:w="7260" w:type="dxa"/>
          </w:tcPr>
          <w:p w14:paraId="71241AAA" w14:textId="77777777" w:rsidR="2A4F9A17" w:rsidRPr="007241A1" w:rsidRDefault="2A4F9A17" w:rsidP="2A4F9A17">
            <w:pPr>
              <w:pStyle w:val="ListParagraph"/>
              <w:numPr>
                <w:ilvl w:val="0"/>
                <w:numId w:val="57"/>
              </w:numPr>
              <w:spacing w:after="144"/>
            </w:pPr>
            <w:r w:rsidRPr="007241A1">
              <w:t>High level badge tracking</w:t>
            </w:r>
          </w:p>
          <w:p w14:paraId="6CB82299" w14:textId="77777777" w:rsidR="2A4F9A17" w:rsidRPr="007241A1" w:rsidRDefault="2A4F9A17" w:rsidP="2A4F9A17">
            <w:pPr>
              <w:pStyle w:val="ListParagraph"/>
              <w:numPr>
                <w:ilvl w:val="0"/>
                <w:numId w:val="57"/>
              </w:numPr>
              <w:spacing w:after="144"/>
            </w:pPr>
            <w:r w:rsidRPr="007241A1">
              <w:t>Attendance Tracking &amp; reporting</w:t>
            </w:r>
          </w:p>
          <w:p w14:paraId="6E27709A" w14:textId="77777777" w:rsidR="2A4F9A17" w:rsidRPr="007241A1" w:rsidRDefault="2A4F9A17" w:rsidP="2A4F9A17">
            <w:pPr>
              <w:pStyle w:val="ListParagraph"/>
              <w:numPr>
                <w:ilvl w:val="0"/>
                <w:numId w:val="57"/>
              </w:numPr>
              <w:spacing w:after="144"/>
            </w:pPr>
            <w:r w:rsidRPr="007241A1">
              <w:t>Scheduling creation</w:t>
            </w:r>
          </w:p>
          <w:p w14:paraId="13A921C2" w14:textId="77777777" w:rsidR="2A4F9A17" w:rsidRPr="007241A1" w:rsidRDefault="2A4F9A17" w:rsidP="2A4F9A17">
            <w:pPr>
              <w:pStyle w:val="ListParagraph"/>
              <w:numPr>
                <w:ilvl w:val="0"/>
                <w:numId w:val="57"/>
              </w:numPr>
            </w:pPr>
            <w:r w:rsidRPr="007241A1">
              <w:t>In-depth user profile creation option</w:t>
            </w:r>
          </w:p>
        </w:tc>
      </w:tr>
      <w:tr w:rsidR="2A4F9A17" w:rsidRPr="007241A1" w14:paraId="4C2492C3" w14:textId="77777777" w:rsidTr="4BA13FBC">
        <w:tc>
          <w:tcPr>
            <w:tcW w:w="2100" w:type="dxa"/>
          </w:tcPr>
          <w:p w14:paraId="13051FF7" w14:textId="77777777" w:rsidR="2A4F9A17" w:rsidRPr="007241A1" w:rsidRDefault="2A4F9A17" w:rsidP="2A4F9A17">
            <w:pPr>
              <w:pStyle w:val="Body"/>
              <w:rPr>
                <w:rFonts w:ascii="Times New Roman" w:hAnsi="Times New Roman" w:cs="Times New Roman"/>
                <w:b/>
                <w:bCs/>
              </w:rPr>
            </w:pPr>
            <w:r w:rsidRPr="007241A1">
              <w:rPr>
                <w:rFonts w:ascii="Times New Roman" w:hAnsi="Times New Roman" w:cs="Times New Roman"/>
                <w:b/>
                <w:bCs/>
              </w:rPr>
              <w:t>Advantages</w:t>
            </w:r>
          </w:p>
        </w:tc>
        <w:tc>
          <w:tcPr>
            <w:tcW w:w="7260" w:type="dxa"/>
          </w:tcPr>
          <w:p w14:paraId="72B8F2C4" w14:textId="77777777" w:rsidR="2A4F9A17" w:rsidRPr="007241A1" w:rsidRDefault="2A4F9A17" w:rsidP="2A4F9A17">
            <w:pPr>
              <w:pStyle w:val="ListParagraph"/>
              <w:numPr>
                <w:ilvl w:val="0"/>
                <w:numId w:val="60"/>
              </w:numPr>
              <w:spacing w:after="144"/>
            </w:pPr>
            <w:r w:rsidRPr="007241A1">
              <w:t>Free</w:t>
            </w:r>
          </w:p>
          <w:p w14:paraId="131B9A4D" w14:textId="77777777" w:rsidR="2A4F9A17" w:rsidRPr="007241A1" w:rsidRDefault="2A4F9A17" w:rsidP="2A4F9A17">
            <w:pPr>
              <w:pStyle w:val="ListParagraph"/>
              <w:numPr>
                <w:ilvl w:val="0"/>
                <w:numId w:val="60"/>
              </w:numPr>
              <w:spacing w:after="144"/>
            </w:pPr>
            <w:r w:rsidRPr="007241A1">
              <w:t>Easy module integration to expand system to needs</w:t>
            </w:r>
          </w:p>
          <w:p w14:paraId="3571410F" w14:textId="24C97726" w:rsidR="2A4F9A17" w:rsidRPr="007241A1" w:rsidRDefault="4BA13FBC" w:rsidP="2A4F9A17">
            <w:pPr>
              <w:pStyle w:val="ListParagraph"/>
              <w:numPr>
                <w:ilvl w:val="0"/>
                <w:numId w:val="60"/>
              </w:numPr>
              <w:spacing w:after="144"/>
            </w:pPr>
            <w:r>
              <w:t>MySQL is client’s current database choice</w:t>
            </w:r>
          </w:p>
          <w:p w14:paraId="4B2379A6" w14:textId="77777777" w:rsidR="2A4F9A17" w:rsidRPr="007241A1" w:rsidRDefault="2A4F9A17" w:rsidP="2A4F9A17">
            <w:pPr>
              <w:pStyle w:val="ListParagraph"/>
              <w:numPr>
                <w:ilvl w:val="0"/>
                <w:numId w:val="60"/>
              </w:numPr>
              <w:spacing w:after="144"/>
            </w:pPr>
            <w:r w:rsidRPr="007241A1">
              <w:t xml:space="preserve">Customer support is available </w:t>
            </w:r>
          </w:p>
          <w:p w14:paraId="77DE1B9A" w14:textId="77777777" w:rsidR="2A4F9A17" w:rsidRPr="007241A1" w:rsidRDefault="2A4F9A17" w:rsidP="2A4F9A17">
            <w:pPr>
              <w:pStyle w:val="ListParagraph"/>
              <w:numPr>
                <w:ilvl w:val="0"/>
                <w:numId w:val="60"/>
              </w:numPr>
            </w:pPr>
            <w:r w:rsidRPr="007241A1">
              <w:t>Modules allow extensive customization and integration as needed</w:t>
            </w:r>
          </w:p>
        </w:tc>
      </w:tr>
      <w:tr w:rsidR="2A4F9A17" w:rsidRPr="007241A1" w14:paraId="5DA1297C" w14:textId="77777777" w:rsidTr="4BA13FBC">
        <w:tc>
          <w:tcPr>
            <w:tcW w:w="2100" w:type="dxa"/>
          </w:tcPr>
          <w:p w14:paraId="526F2D5C" w14:textId="77777777" w:rsidR="2A4F9A17" w:rsidRPr="007241A1" w:rsidRDefault="2A4F9A17" w:rsidP="2A4F9A17">
            <w:pPr>
              <w:pStyle w:val="Body"/>
              <w:rPr>
                <w:rFonts w:ascii="Times New Roman" w:hAnsi="Times New Roman" w:cs="Times New Roman"/>
                <w:b/>
                <w:bCs/>
              </w:rPr>
            </w:pPr>
            <w:r w:rsidRPr="007241A1">
              <w:rPr>
                <w:rFonts w:ascii="Times New Roman" w:hAnsi="Times New Roman" w:cs="Times New Roman"/>
                <w:b/>
                <w:bCs/>
              </w:rPr>
              <w:t>Dis- Advantages</w:t>
            </w:r>
          </w:p>
        </w:tc>
        <w:tc>
          <w:tcPr>
            <w:tcW w:w="7260" w:type="dxa"/>
          </w:tcPr>
          <w:p w14:paraId="2B41DC64" w14:textId="77777777" w:rsidR="2A4F9A17" w:rsidRPr="007241A1" w:rsidRDefault="2A4F9A17" w:rsidP="2A4F9A17">
            <w:pPr>
              <w:pStyle w:val="ListParagraph"/>
              <w:numPr>
                <w:ilvl w:val="0"/>
                <w:numId w:val="63"/>
              </w:numPr>
              <w:spacing w:after="144"/>
            </w:pPr>
            <w:r w:rsidRPr="007241A1">
              <w:t>Learning curve</w:t>
            </w:r>
          </w:p>
          <w:p w14:paraId="2663A256" w14:textId="77777777" w:rsidR="2A4F9A17" w:rsidRPr="007241A1" w:rsidRDefault="2A4F9A17" w:rsidP="2A4F9A17">
            <w:pPr>
              <w:pStyle w:val="ListParagraph"/>
              <w:numPr>
                <w:ilvl w:val="0"/>
                <w:numId w:val="63"/>
              </w:numPr>
              <w:spacing w:after="144"/>
            </w:pPr>
            <w:r w:rsidRPr="007241A1">
              <w:t>Reliance on external factors in place (i.e. MySQL, Apache)</w:t>
            </w:r>
          </w:p>
          <w:p w14:paraId="2C61A19B" w14:textId="77777777" w:rsidR="2A4F9A17" w:rsidRPr="007241A1" w:rsidRDefault="2A4F9A17" w:rsidP="2A4F9A17">
            <w:pPr>
              <w:pStyle w:val="ListParagraph"/>
              <w:numPr>
                <w:ilvl w:val="0"/>
                <w:numId w:val="63"/>
              </w:numPr>
            </w:pPr>
            <w:r w:rsidRPr="007241A1">
              <w:t>Customer support is run by single volunteer</w:t>
            </w:r>
          </w:p>
        </w:tc>
      </w:tr>
      <w:tr w:rsidR="2A4F9A17" w:rsidRPr="007241A1" w14:paraId="4C9692A1" w14:textId="77777777" w:rsidTr="4BA13FBC">
        <w:tc>
          <w:tcPr>
            <w:tcW w:w="2100" w:type="dxa"/>
          </w:tcPr>
          <w:p w14:paraId="2244402B" w14:textId="77777777" w:rsidR="2A4F9A17" w:rsidRPr="007241A1" w:rsidRDefault="2A4F9A17" w:rsidP="2A4F9A17">
            <w:pPr>
              <w:pStyle w:val="Body"/>
              <w:rPr>
                <w:rFonts w:ascii="Times New Roman" w:hAnsi="Times New Roman" w:cs="Times New Roman"/>
                <w:b/>
                <w:bCs/>
                <w:u w:val="single"/>
              </w:rPr>
            </w:pPr>
            <w:r w:rsidRPr="007241A1">
              <w:rPr>
                <w:rFonts w:ascii="Times New Roman" w:hAnsi="Times New Roman" w:cs="Times New Roman"/>
                <w:b/>
                <w:bCs/>
                <w:u w:val="single"/>
              </w:rPr>
              <w:t>Budget</w:t>
            </w:r>
          </w:p>
        </w:tc>
        <w:tc>
          <w:tcPr>
            <w:tcW w:w="7260" w:type="dxa"/>
          </w:tcPr>
          <w:p w14:paraId="12D50C6D" w14:textId="415BE039" w:rsidR="2A4F9A17" w:rsidRPr="007241A1" w:rsidRDefault="6AE8CA59" w:rsidP="6AE8CA59">
            <w:pPr>
              <w:spacing w:after="144"/>
              <w:rPr>
                <w:rFonts w:eastAsia="Calibri"/>
                <w:b/>
                <w:bCs/>
                <w:color w:val="000000" w:themeColor="text1"/>
                <w:u w:val="single"/>
              </w:rPr>
            </w:pPr>
            <w:r w:rsidRPr="007241A1">
              <w:rPr>
                <w:rFonts w:eastAsia="Calibri"/>
                <w:b/>
                <w:bCs/>
                <w:color w:val="000000" w:themeColor="text1"/>
                <w:u w:val="single"/>
              </w:rPr>
              <w:t>MySQL: No incremental cost (client already has access)</w:t>
            </w:r>
          </w:p>
          <w:p w14:paraId="50E8AD76" w14:textId="3B24DF13" w:rsidR="2A4F9A17" w:rsidRPr="007241A1" w:rsidRDefault="4BA13FBC" w:rsidP="4BA13FBC">
            <w:pPr>
              <w:spacing w:after="144"/>
              <w:rPr>
                <w:rFonts w:eastAsia="Calibri"/>
                <w:b/>
                <w:bCs/>
                <w:color w:val="000000" w:themeColor="text1"/>
                <w:u w:val="single"/>
              </w:rPr>
            </w:pPr>
            <w:r w:rsidRPr="4BA13FBC">
              <w:rPr>
                <w:rFonts w:eastAsia="Calibri"/>
                <w:b/>
                <w:bCs/>
                <w:color w:val="000000" w:themeColor="text1"/>
                <w:u w:val="single"/>
              </w:rPr>
              <w:t>DreamHost: No additional cost (client already has a domain)</w:t>
            </w:r>
          </w:p>
        </w:tc>
      </w:tr>
    </w:tbl>
    <w:p w14:paraId="1B6A0117" w14:textId="097F9B21" w:rsidR="2A4F9A17" w:rsidRPr="007241A1" w:rsidRDefault="2A4F9A17"/>
    <w:p w14:paraId="1DEB4202" w14:textId="446F2D5B" w:rsidR="00EA5022" w:rsidRPr="007241A1" w:rsidRDefault="00EA5022" w:rsidP="002503DF"/>
    <w:p w14:paraId="0D05F87A" w14:textId="38D246A5" w:rsidR="00152585" w:rsidRPr="007241A1" w:rsidRDefault="00152585" w:rsidP="00152585">
      <w:pPr>
        <w:pStyle w:val="Heading1"/>
        <w:rPr>
          <w:rFonts w:ascii="Times New Roman" w:hAnsi="Times New Roman"/>
        </w:rPr>
      </w:pPr>
      <w:bookmarkStart w:id="37" w:name="_Toc532415538"/>
      <w:r w:rsidRPr="007241A1">
        <w:rPr>
          <w:rFonts w:ascii="Times New Roman" w:hAnsi="Times New Roman"/>
        </w:rPr>
        <w:t>Future Recommendations</w:t>
      </w:r>
      <w:bookmarkEnd w:id="37"/>
    </w:p>
    <w:p w14:paraId="7E16CE70" w14:textId="5580E9E3" w:rsidR="009966F2" w:rsidRDefault="6AE8CA59" w:rsidP="002503DF">
      <w:pPr>
        <w:rPr>
          <w:sz w:val="24"/>
          <w:szCs w:val="24"/>
        </w:rPr>
      </w:pPr>
      <w:r w:rsidRPr="00907343">
        <w:rPr>
          <w:sz w:val="24"/>
          <w:szCs w:val="24"/>
        </w:rPr>
        <w:t xml:space="preserve">In the future, development could be done on creating more advanced reporting. The current reporting is not very detailed, but it is not </w:t>
      </w:r>
      <w:r w:rsidR="00907343">
        <w:rPr>
          <w:sz w:val="24"/>
          <w:szCs w:val="24"/>
        </w:rPr>
        <w:t>too</w:t>
      </w:r>
      <w:r w:rsidRPr="00907343">
        <w:rPr>
          <w:sz w:val="24"/>
          <w:szCs w:val="24"/>
        </w:rPr>
        <w:t xml:space="preserve"> difficult to write Python scripts to extract more detailed and useful information from the MySQL database. Chris has already said t</w:t>
      </w:r>
      <w:r w:rsidR="00907343">
        <w:rPr>
          <w:sz w:val="24"/>
          <w:szCs w:val="24"/>
        </w:rPr>
        <w:t xml:space="preserve">hat he has experience </w:t>
      </w:r>
      <w:r w:rsidRPr="00907343">
        <w:rPr>
          <w:sz w:val="24"/>
          <w:szCs w:val="24"/>
        </w:rPr>
        <w:t>writing these kinds of scripts, so we are confident that he will be able to add this functionality in the future if he chooses.</w:t>
      </w:r>
    </w:p>
    <w:p w14:paraId="4D998AA5" w14:textId="3511691F" w:rsidR="00907343" w:rsidRDefault="00907343" w:rsidP="002503DF">
      <w:pPr>
        <w:rPr>
          <w:sz w:val="24"/>
          <w:szCs w:val="24"/>
        </w:rPr>
      </w:pPr>
    </w:p>
    <w:p w14:paraId="77FAA9DE" w14:textId="2E9C254D" w:rsidR="00907343" w:rsidRPr="00907343" w:rsidRDefault="00907343" w:rsidP="002503DF">
      <w:pPr>
        <w:rPr>
          <w:sz w:val="24"/>
          <w:szCs w:val="24"/>
        </w:rPr>
      </w:pPr>
      <w:r>
        <w:rPr>
          <w:sz w:val="24"/>
          <w:szCs w:val="24"/>
        </w:rPr>
        <w:t>Chris also plans to use this initial deployment as a testing ground for the next few months as he learns the system better and transitions his programs over to the new system. To set Chris up, we have imported the badges, classes, and 2017 users. This will give Chris users and classes to experiment with while he gets used to the new system. While he is doing this, he may notice things that he wants to tweak regarding the labelling in the UI and other aesthetic properties.</w:t>
      </w:r>
    </w:p>
    <w:p w14:paraId="12BB353D" w14:textId="5187AEDF" w:rsidR="6AE8CA59" w:rsidRPr="007241A1" w:rsidRDefault="6AE8CA59">
      <w:r w:rsidRPr="007241A1">
        <w:br w:type="page"/>
      </w:r>
    </w:p>
    <w:p w14:paraId="4BFAA123" w14:textId="77777777" w:rsidR="009966F2" w:rsidRPr="007241A1" w:rsidRDefault="009966F2" w:rsidP="002503DF"/>
    <w:p w14:paraId="3C5F266B" w14:textId="379883DA" w:rsidR="002503DF" w:rsidRPr="007241A1" w:rsidRDefault="6AE8CA59" w:rsidP="6AE8CA59">
      <w:pPr>
        <w:pStyle w:val="Heading1"/>
        <w:rPr>
          <w:rFonts w:ascii="Times New Roman" w:hAnsi="Times New Roman"/>
        </w:rPr>
      </w:pPr>
      <w:bookmarkStart w:id="38" w:name="_Toc532415539"/>
      <w:r w:rsidRPr="007241A1">
        <w:rPr>
          <w:rFonts w:ascii="Times New Roman" w:hAnsi="Times New Roman"/>
        </w:rPr>
        <w:t>Appendices</w:t>
      </w:r>
      <w:bookmarkEnd w:id="38"/>
    </w:p>
    <w:p w14:paraId="4ECB8977" w14:textId="3F250154" w:rsidR="00CE0645" w:rsidRPr="007241A1" w:rsidRDefault="00ED1867" w:rsidP="00037983">
      <w:pPr>
        <w:pStyle w:val="Heading3"/>
        <w:rPr>
          <w:rFonts w:ascii="Times New Roman" w:hAnsi="Times New Roman"/>
        </w:rPr>
      </w:pPr>
      <w:bookmarkStart w:id="39" w:name="_Toc532415540"/>
      <w:r w:rsidRPr="007241A1">
        <w:rPr>
          <w:rFonts w:ascii="Times New Roman" w:hAnsi="Times New Roman"/>
        </w:rPr>
        <w:t>Agendas</w:t>
      </w:r>
      <w:bookmarkEnd w:id="39"/>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81"/>
      </w:tblGrid>
      <w:tr w:rsidR="001C2E8B" w:rsidRPr="007241A1" w14:paraId="57A529BC" w14:textId="77777777" w:rsidTr="53FE24E0">
        <w:tc>
          <w:tcPr>
            <w:tcW w:w="1017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0981E7C5" w14:textId="77777777" w:rsidR="001C2E8B" w:rsidRPr="007241A1" w:rsidRDefault="53FE24E0" w:rsidP="001C2E8B">
            <w:pPr>
              <w:textAlignment w:val="baseline"/>
              <w:rPr>
                <w:sz w:val="24"/>
                <w:szCs w:val="24"/>
              </w:rPr>
            </w:pPr>
            <w:r w:rsidRPr="007241A1">
              <w:rPr>
                <w:b/>
                <w:bCs/>
                <w:color w:val="FFFFFF" w:themeColor="background1"/>
                <w:sz w:val="22"/>
                <w:szCs w:val="22"/>
              </w:rPr>
              <w:t>Date/Location</w:t>
            </w:r>
            <w:r w:rsidRPr="007241A1">
              <w:rPr>
                <w:sz w:val="22"/>
                <w:szCs w:val="22"/>
              </w:rPr>
              <w:t> </w:t>
            </w:r>
          </w:p>
        </w:tc>
      </w:tr>
      <w:tr w:rsidR="001C2E8B" w:rsidRPr="007241A1" w14:paraId="6A366833" w14:textId="77777777" w:rsidTr="53FE24E0">
        <w:tc>
          <w:tcPr>
            <w:tcW w:w="10170" w:type="dxa"/>
            <w:tcBorders>
              <w:top w:val="nil"/>
              <w:left w:val="single" w:sz="6" w:space="0" w:color="auto"/>
              <w:bottom w:val="single" w:sz="6" w:space="0" w:color="auto"/>
              <w:right w:val="single" w:sz="6" w:space="0" w:color="auto"/>
            </w:tcBorders>
            <w:shd w:val="clear" w:color="auto" w:fill="auto"/>
            <w:hideMark/>
          </w:tcPr>
          <w:p w14:paraId="763F01D6" w14:textId="77777777" w:rsidR="001C2E8B" w:rsidRPr="007241A1" w:rsidRDefault="001C2E8B" w:rsidP="001C2E8B">
            <w:pPr>
              <w:textAlignment w:val="baseline"/>
              <w:rPr>
                <w:sz w:val="24"/>
                <w:szCs w:val="24"/>
              </w:rPr>
            </w:pPr>
            <w:r w:rsidRPr="007241A1">
              <w:rPr>
                <w:sz w:val="24"/>
                <w:szCs w:val="24"/>
              </w:rPr>
              <w:t>October 29, 2018 at 9:00AM in Xi Room (NRG) </w:t>
            </w:r>
          </w:p>
        </w:tc>
      </w:tr>
    </w:tbl>
    <w:p w14:paraId="4448574D" w14:textId="77777777" w:rsidR="001C2E8B" w:rsidRPr="007241A1" w:rsidRDefault="001C2E8B" w:rsidP="001C2E8B">
      <w:pPr>
        <w:textAlignment w:val="baseline"/>
        <w:rPr>
          <w:sz w:val="18"/>
          <w:szCs w:val="18"/>
        </w:rPr>
      </w:pP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6"/>
        <w:gridCol w:w="2252"/>
        <w:gridCol w:w="2231"/>
        <w:gridCol w:w="2692"/>
      </w:tblGrid>
      <w:tr w:rsidR="001C2E8B" w:rsidRPr="007241A1" w14:paraId="1863B4FC" w14:textId="77777777" w:rsidTr="53FE24E0">
        <w:tc>
          <w:tcPr>
            <w:tcW w:w="4785" w:type="dxa"/>
            <w:gridSpan w:val="2"/>
            <w:tcBorders>
              <w:top w:val="single" w:sz="6" w:space="0" w:color="auto"/>
              <w:left w:val="single" w:sz="6" w:space="0" w:color="auto"/>
              <w:bottom w:val="single" w:sz="6" w:space="0" w:color="auto"/>
              <w:right w:val="single" w:sz="6" w:space="0" w:color="auto"/>
            </w:tcBorders>
            <w:shd w:val="clear" w:color="auto" w:fill="1F497D" w:themeFill="text2"/>
            <w:hideMark/>
          </w:tcPr>
          <w:p w14:paraId="2649F898" w14:textId="77777777" w:rsidR="001C2E8B" w:rsidRPr="007241A1" w:rsidRDefault="53FE24E0" w:rsidP="001C2E8B">
            <w:pPr>
              <w:textAlignment w:val="baseline"/>
              <w:rPr>
                <w:sz w:val="24"/>
                <w:szCs w:val="24"/>
              </w:rPr>
            </w:pPr>
            <w:r w:rsidRPr="007241A1">
              <w:rPr>
                <w:b/>
                <w:bCs/>
                <w:color w:val="FFFFFF" w:themeColor="background1"/>
                <w:sz w:val="22"/>
                <w:szCs w:val="22"/>
              </w:rPr>
              <w:t>Attendees</w:t>
            </w:r>
            <w:r w:rsidRPr="007241A1">
              <w:rPr>
                <w:sz w:val="22"/>
                <w:szCs w:val="22"/>
              </w:rPr>
              <w:t> </w:t>
            </w:r>
          </w:p>
        </w:tc>
        <w:tc>
          <w:tcPr>
            <w:tcW w:w="2325" w:type="dxa"/>
            <w:tcBorders>
              <w:top w:val="single" w:sz="6" w:space="0" w:color="auto"/>
              <w:left w:val="nil"/>
              <w:bottom w:val="single" w:sz="6" w:space="0" w:color="auto"/>
              <w:right w:val="single" w:sz="6" w:space="0" w:color="auto"/>
            </w:tcBorders>
            <w:shd w:val="clear" w:color="auto" w:fill="1F497D" w:themeFill="text2"/>
            <w:hideMark/>
          </w:tcPr>
          <w:p w14:paraId="7ED2ADF7" w14:textId="77777777" w:rsidR="001C2E8B" w:rsidRPr="007241A1" w:rsidRDefault="001C2E8B" w:rsidP="001C2E8B">
            <w:pPr>
              <w:textAlignment w:val="baseline"/>
              <w:rPr>
                <w:sz w:val="24"/>
                <w:szCs w:val="24"/>
              </w:rPr>
            </w:pPr>
            <w:r w:rsidRPr="007241A1">
              <w:rPr>
                <w:sz w:val="22"/>
                <w:szCs w:val="22"/>
              </w:rPr>
              <w:t> </w:t>
            </w:r>
          </w:p>
        </w:tc>
        <w:tc>
          <w:tcPr>
            <w:tcW w:w="3030" w:type="dxa"/>
            <w:tcBorders>
              <w:top w:val="single" w:sz="6" w:space="0" w:color="auto"/>
              <w:left w:val="nil"/>
              <w:bottom w:val="single" w:sz="6" w:space="0" w:color="auto"/>
              <w:right w:val="single" w:sz="6" w:space="0" w:color="auto"/>
            </w:tcBorders>
            <w:shd w:val="clear" w:color="auto" w:fill="1F497D" w:themeFill="text2"/>
            <w:hideMark/>
          </w:tcPr>
          <w:p w14:paraId="7368D942" w14:textId="77777777" w:rsidR="001C2E8B" w:rsidRPr="007241A1" w:rsidRDefault="001C2E8B" w:rsidP="001C2E8B">
            <w:pPr>
              <w:textAlignment w:val="baseline"/>
              <w:rPr>
                <w:sz w:val="24"/>
                <w:szCs w:val="24"/>
              </w:rPr>
            </w:pPr>
            <w:r w:rsidRPr="007241A1">
              <w:rPr>
                <w:sz w:val="22"/>
                <w:szCs w:val="22"/>
              </w:rPr>
              <w:t> </w:t>
            </w:r>
          </w:p>
        </w:tc>
      </w:tr>
      <w:tr w:rsidR="001C2E8B" w:rsidRPr="007241A1" w14:paraId="69326132"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4422F2B3" w14:textId="77777777" w:rsidR="001C2E8B" w:rsidRPr="007241A1" w:rsidRDefault="001C2E8B" w:rsidP="001C2E8B">
            <w:pPr>
              <w:textAlignment w:val="baseline"/>
              <w:rPr>
                <w:sz w:val="24"/>
                <w:szCs w:val="24"/>
              </w:rPr>
            </w:pPr>
            <w:r w:rsidRPr="007241A1">
              <w:rPr>
                <w:sz w:val="24"/>
                <w:szCs w:val="24"/>
              </w:rPr>
              <w:t>Caryn Conley  </w:t>
            </w:r>
          </w:p>
        </w:tc>
        <w:tc>
          <w:tcPr>
            <w:tcW w:w="2340" w:type="dxa"/>
            <w:tcBorders>
              <w:top w:val="nil"/>
              <w:left w:val="nil"/>
              <w:bottom w:val="single" w:sz="6" w:space="0" w:color="auto"/>
              <w:right w:val="single" w:sz="6" w:space="0" w:color="auto"/>
            </w:tcBorders>
            <w:shd w:val="clear" w:color="auto" w:fill="auto"/>
            <w:hideMark/>
          </w:tcPr>
          <w:p w14:paraId="0BC59DFD" w14:textId="77777777" w:rsidR="001C2E8B" w:rsidRPr="007241A1" w:rsidRDefault="001C2E8B" w:rsidP="001C2E8B">
            <w:pPr>
              <w:textAlignment w:val="baseline"/>
              <w:rPr>
                <w:sz w:val="24"/>
                <w:szCs w:val="24"/>
              </w:rPr>
            </w:pPr>
            <w:r w:rsidRPr="007241A1">
              <w:rPr>
                <w:sz w:val="24"/>
                <w:szCs w:val="24"/>
              </w:rPr>
              <w:t>Christopher Stanton </w:t>
            </w:r>
          </w:p>
        </w:tc>
        <w:tc>
          <w:tcPr>
            <w:tcW w:w="2325" w:type="dxa"/>
            <w:tcBorders>
              <w:top w:val="nil"/>
              <w:left w:val="nil"/>
              <w:bottom w:val="single" w:sz="6" w:space="0" w:color="auto"/>
              <w:right w:val="single" w:sz="6" w:space="0" w:color="auto"/>
            </w:tcBorders>
            <w:shd w:val="clear" w:color="auto" w:fill="auto"/>
            <w:hideMark/>
          </w:tcPr>
          <w:p w14:paraId="374AA809" w14:textId="77777777" w:rsidR="001C2E8B" w:rsidRPr="007241A1" w:rsidRDefault="001C2E8B" w:rsidP="001C2E8B">
            <w:pPr>
              <w:textAlignment w:val="baseline"/>
              <w:rPr>
                <w:sz w:val="24"/>
                <w:szCs w:val="24"/>
              </w:rPr>
            </w:pPr>
            <w:r w:rsidRPr="007241A1">
              <w:rPr>
                <w:sz w:val="24"/>
                <w:szCs w:val="24"/>
              </w:rPr>
              <w:t>Jack Norton </w:t>
            </w:r>
          </w:p>
        </w:tc>
        <w:tc>
          <w:tcPr>
            <w:tcW w:w="3030" w:type="dxa"/>
            <w:tcBorders>
              <w:top w:val="nil"/>
              <w:left w:val="nil"/>
              <w:bottom w:val="single" w:sz="6" w:space="0" w:color="auto"/>
              <w:right w:val="single" w:sz="6" w:space="0" w:color="auto"/>
            </w:tcBorders>
            <w:shd w:val="clear" w:color="auto" w:fill="auto"/>
            <w:hideMark/>
          </w:tcPr>
          <w:p w14:paraId="461D32CB" w14:textId="77777777" w:rsidR="001C2E8B" w:rsidRPr="007241A1" w:rsidRDefault="001C2E8B" w:rsidP="001C2E8B">
            <w:pPr>
              <w:textAlignment w:val="baseline"/>
              <w:rPr>
                <w:sz w:val="24"/>
                <w:szCs w:val="24"/>
              </w:rPr>
            </w:pPr>
            <w:r w:rsidRPr="007241A1">
              <w:rPr>
                <w:sz w:val="24"/>
                <w:szCs w:val="24"/>
              </w:rPr>
              <w:t>Jackson Ross </w:t>
            </w:r>
          </w:p>
        </w:tc>
      </w:tr>
      <w:tr w:rsidR="001C2E8B" w:rsidRPr="007241A1" w14:paraId="6C413CD5"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4CC7B7FE" w14:textId="77777777" w:rsidR="001C2E8B" w:rsidRPr="007241A1" w:rsidRDefault="001C2E8B" w:rsidP="001C2E8B">
            <w:pPr>
              <w:textAlignment w:val="baseline"/>
              <w:rPr>
                <w:sz w:val="24"/>
                <w:szCs w:val="24"/>
              </w:rPr>
            </w:pPr>
            <w:r w:rsidRPr="007241A1">
              <w:rPr>
                <w:sz w:val="24"/>
                <w:szCs w:val="24"/>
              </w:rPr>
              <w:t>Jimmy Monreal </w:t>
            </w:r>
          </w:p>
        </w:tc>
        <w:tc>
          <w:tcPr>
            <w:tcW w:w="2340" w:type="dxa"/>
            <w:tcBorders>
              <w:top w:val="nil"/>
              <w:left w:val="nil"/>
              <w:bottom w:val="single" w:sz="6" w:space="0" w:color="auto"/>
              <w:right w:val="single" w:sz="6" w:space="0" w:color="auto"/>
            </w:tcBorders>
            <w:shd w:val="clear" w:color="auto" w:fill="auto"/>
            <w:hideMark/>
          </w:tcPr>
          <w:p w14:paraId="24EA7CA4" w14:textId="77777777" w:rsidR="001C2E8B" w:rsidRPr="007241A1" w:rsidRDefault="001C2E8B" w:rsidP="001C2E8B">
            <w:pPr>
              <w:textAlignment w:val="baseline"/>
              <w:rPr>
                <w:sz w:val="24"/>
                <w:szCs w:val="24"/>
              </w:rPr>
            </w:pPr>
            <w:r w:rsidRPr="007241A1">
              <w:rPr>
                <w:sz w:val="24"/>
                <w:szCs w:val="24"/>
              </w:rPr>
              <w:t>Joshua Nyangon </w:t>
            </w:r>
          </w:p>
        </w:tc>
        <w:tc>
          <w:tcPr>
            <w:tcW w:w="2325" w:type="dxa"/>
            <w:tcBorders>
              <w:top w:val="nil"/>
              <w:left w:val="nil"/>
              <w:bottom w:val="single" w:sz="6" w:space="0" w:color="auto"/>
              <w:right w:val="single" w:sz="6" w:space="0" w:color="auto"/>
            </w:tcBorders>
            <w:shd w:val="clear" w:color="auto" w:fill="auto"/>
            <w:hideMark/>
          </w:tcPr>
          <w:p w14:paraId="52BC7299" w14:textId="77777777" w:rsidR="001C2E8B" w:rsidRPr="007241A1" w:rsidRDefault="001C2E8B" w:rsidP="001C2E8B">
            <w:pPr>
              <w:textAlignment w:val="baseline"/>
              <w:rPr>
                <w:sz w:val="24"/>
                <w:szCs w:val="24"/>
              </w:rPr>
            </w:pPr>
            <w:r w:rsidRPr="007241A1">
              <w:rPr>
                <w:sz w:val="24"/>
                <w:szCs w:val="24"/>
              </w:rPr>
              <w:t>Matthew Zlotnik </w:t>
            </w:r>
          </w:p>
        </w:tc>
        <w:tc>
          <w:tcPr>
            <w:tcW w:w="3030" w:type="dxa"/>
            <w:tcBorders>
              <w:top w:val="nil"/>
              <w:left w:val="nil"/>
              <w:bottom w:val="single" w:sz="6" w:space="0" w:color="auto"/>
              <w:right w:val="single" w:sz="6" w:space="0" w:color="auto"/>
            </w:tcBorders>
            <w:shd w:val="clear" w:color="auto" w:fill="auto"/>
            <w:hideMark/>
          </w:tcPr>
          <w:p w14:paraId="22853B50" w14:textId="77777777" w:rsidR="001C2E8B" w:rsidRPr="007241A1" w:rsidRDefault="001C2E8B" w:rsidP="001C2E8B">
            <w:pPr>
              <w:textAlignment w:val="baseline"/>
              <w:rPr>
                <w:sz w:val="24"/>
                <w:szCs w:val="24"/>
              </w:rPr>
            </w:pPr>
            <w:r w:rsidRPr="007241A1">
              <w:rPr>
                <w:sz w:val="24"/>
                <w:szCs w:val="24"/>
              </w:rPr>
              <w:t> </w:t>
            </w:r>
          </w:p>
        </w:tc>
      </w:tr>
    </w:tbl>
    <w:p w14:paraId="55235817" w14:textId="596141FC" w:rsidR="001C2E8B" w:rsidRPr="007241A1" w:rsidRDefault="001C2E8B" w:rsidP="6AE8CA59">
      <w:pPr>
        <w:textAlignment w:val="baseline"/>
        <w:rPr>
          <w:b/>
          <w:bCs/>
          <w:sz w:val="22"/>
          <w:szCs w:val="22"/>
        </w:rPr>
      </w:pPr>
    </w:p>
    <w:p w14:paraId="10C0ED8E" w14:textId="3477360B" w:rsidR="001C2E8B" w:rsidRPr="007241A1" w:rsidRDefault="6AE8CA59" w:rsidP="6AE8CA59">
      <w:pPr>
        <w:textAlignment w:val="baseline"/>
        <w:rPr>
          <w:sz w:val="18"/>
          <w:szCs w:val="18"/>
        </w:rPr>
      </w:pPr>
      <w:r w:rsidRPr="007241A1">
        <w:rPr>
          <w:b/>
          <w:bCs/>
          <w:sz w:val="22"/>
          <w:szCs w:val="22"/>
        </w:rPr>
        <w:t>Meeting Objectives</w:t>
      </w:r>
      <w:r w:rsidRPr="007241A1">
        <w:rPr>
          <w:sz w:val="22"/>
          <w:szCs w:val="22"/>
        </w:rPr>
        <w:t> </w:t>
      </w:r>
    </w:p>
    <w:p w14:paraId="54660872" w14:textId="77777777" w:rsidR="001C2E8B" w:rsidRPr="007241A1" w:rsidRDefault="001C2E8B" w:rsidP="001C2E8B">
      <w:pPr>
        <w:numPr>
          <w:ilvl w:val="0"/>
          <w:numId w:val="70"/>
        </w:numPr>
        <w:ind w:left="0" w:firstLine="0"/>
        <w:textAlignment w:val="baseline"/>
        <w:rPr>
          <w:sz w:val="22"/>
          <w:szCs w:val="22"/>
        </w:rPr>
      </w:pPr>
      <w:r w:rsidRPr="007241A1">
        <w:rPr>
          <w:sz w:val="22"/>
          <w:szCs w:val="22"/>
        </w:rPr>
        <w:t>Introduce Prof. Conley to the project </w:t>
      </w:r>
    </w:p>
    <w:p w14:paraId="695EEF87" w14:textId="77777777" w:rsidR="001C2E8B" w:rsidRPr="007241A1" w:rsidRDefault="001C2E8B" w:rsidP="001C2E8B">
      <w:pPr>
        <w:numPr>
          <w:ilvl w:val="0"/>
          <w:numId w:val="70"/>
        </w:numPr>
        <w:ind w:left="0" w:firstLine="0"/>
        <w:textAlignment w:val="baseline"/>
        <w:rPr>
          <w:sz w:val="22"/>
          <w:szCs w:val="22"/>
        </w:rPr>
      </w:pPr>
      <w:r w:rsidRPr="007241A1">
        <w:rPr>
          <w:sz w:val="22"/>
          <w:szCs w:val="22"/>
        </w:rPr>
        <w:t>Obtain charter confirmation from Prof. Conley </w:t>
      </w:r>
    </w:p>
    <w:p w14:paraId="7A180061" w14:textId="77777777" w:rsidR="001C2E8B" w:rsidRPr="007241A1" w:rsidRDefault="001C2E8B" w:rsidP="001C2E8B">
      <w:pPr>
        <w:numPr>
          <w:ilvl w:val="0"/>
          <w:numId w:val="70"/>
        </w:numPr>
        <w:ind w:left="0" w:firstLine="0"/>
        <w:textAlignment w:val="baseline"/>
        <w:rPr>
          <w:sz w:val="22"/>
          <w:szCs w:val="22"/>
        </w:rPr>
      </w:pPr>
      <w:r w:rsidRPr="007241A1">
        <w:rPr>
          <w:sz w:val="22"/>
          <w:szCs w:val="22"/>
        </w:rPr>
        <w:t>Review Evaluation Table </w:t>
      </w:r>
    </w:p>
    <w:p w14:paraId="5390A530" w14:textId="058B9910" w:rsidR="001C2E8B" w:rsidRPr="007241A1" w:rsidRDefault="6AE8CA59" w:rsidP="6AE8CA59">
      <w:pPr>
        <w:numPr>
          <w:ilvl w:val="0"/>
          <w:numId w:val="70"/>
        </w:numPr>
        <w:ind w:left="0" w:firstLine="0"/>
        <w:textAlignment w:val="baseline"/>
        <w:rPr>
          <w:sz w:val="22"/>
          <w:szCs w:val="22"/>
        </w:rPr>
      </w:pPr>
      <w:r w:rsidRPr="007241A1">
        <w:rPr>
          <w:sz w:val="22"/>
          <w:szCs w:val="22"/>
        </w:rPr>
        <w:t>Discuss sprints and sprint management </w:t>
      </w:r>
    </w:p>
    <w:p w14:paraId="27AEDE6B" w14:textId="75AAF1CD" w:rsidR="6AE8CA59" w:rsidRPr="007241A1" w:rsidRDefault="6AE8CA59" w:rsidP="00907343">
      <w:pPr>
        <w:rPr>
          <w:sz w:val="22"/>
          <w:szCs w:val="22"/>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34"/>
        <w:gridCol w:w="1472"/>
        <w:gridCol w:w="1675"/>
      </w:tblGrid>
      <w:tr w:rsidR="001C2E8B" w:rsidRPr="007241A1" w14:paraId="0AE6D587" w14:textId="77777777" w:rsidTr="53FE24E0">
        <w:trPr>
          <w:trHeight w:val="690"/>
        </w:trPr>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hideMark/>
          </w:tcPr>
          <w:p w14:paraId="6F1E0FC1" w14:textId="77777777" w:rsidR="001C2E8B" w:rsidRPr="007241A1" w:rsidRDefault="53FE24E0" w:rsidP="001C2E8B">
            <w:pPr>
              <w:textAlignment w:val="baseline"/>
              <w:rPr>
                <w:sz w:val="24"/>
                <w:szCs w:val="24"/>
              </w:rPr>
            </w:pPr>
            <w:r w:rsidRPr="007241A1">
              <w:rPr>
                <w:b/>
                <w:bCs/>
                <w:color w:val="FFFFFF" w:themeColor="background1"/>
                <w:sz w:val="22"/>
                <w:szCs w:val="22"/>
              </w:rPr>
              <w:t>Task and Trello Card</w:t>
            </w:r>
            <w:r w:rsidRPr="007241A1">
              <w:rPr>
                <w:sz w:val="22"/>
                <w:szCs w:val="22"/>
              </w:rPr>
              <w:t> </w:t>
            </w:r>
          </w:p>
        </w:tc>
        <w:tc>
          <w:tcPr>
            <w:tcW w:w="1500"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6F4F5FD6" w14:textId="77777777" w:rsidR="001C2E8B" w:rsidRPr="007241A1" w:rsidRDefault="53FE24E0" w:rsidP="001C2E8B">
            <w:pPr>
              <w:jc w:val="center"/>
              <w:textAlignment w:val="baseline"/>
              <w:rPr>
                <w:sz w:val="24"/>
                <w:szCs w:val="24"/>
              </w:rPr>
            </w:pPr>
            <w:r w:rsidRPr="007241A1">
              <w:rPr>
                <w:b/>
                <w:bCs/>
                <w:color w:val="FFFFFF" w:themeColor="background1"/>
                <w:sz w:val="22"/>
                <w:szCs w:val="22"/>
              </w:rPr>
              <w:t>Assigned To     (be specific)</w:t>
            </w:r>
            <w:r w:rsidRPr="007241A1">
              <w:rPr>
                <w:sz w:val="22"/>
                <w:szCs w:val="22"/>
              </w:rPr>
              <w:t> </w:t>
            </w:r>
          </w:p>
        </w:tc>
        <w:tc>
          <w:tcPr>
            <w:tcW w:w="1725"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531C9757" w14:textId="77777777" w:rsidR="001C2E8B" w:rsidRPr="007241A1" w:rsidRDefault="53FE24E0" w:rsidP="001C2E8B">
            <w:pPr>
              <w:jc w:val="center"/>
              <w:textAlignment w:val="baseline"/>
              <w:rPr>
                <w:sz w:val="24"/>
                <w:szCs w:val="24"/>
              </w:rPr>
            </w:pPr>
            <w:r w:rsidRPr="007241A1">
              <w:rPr>
                <w:b/>
                <w:bCs/>
                <w:color w:val="FFFFFF" w:themeColor="background1"/>
                <w:sz w:val="22"/>
                <w:szCs w:val="22"/>
              </w:rPr>
              <w:t>Due by</w:t>
            </w:r>
            <w:r w:rsidRPr="007241A1">
              <w:rPr>
                <w:sz w:val="22"/>
                <w:szCs w:val="22"/>
              </w:rPr>
              <w:t> </w:t>
            </w:r>
          </w:p>
        </w:tc>
      </w:tr>
      <w:tr w:rsidR="001C2E8B" w:rsidRPr="007241A1" w14:paraId="3D5FA4B5" w14:textId="77777777" w:rsidTr="53FE24E0">
        <w:trPr>
          <w:trHeight w:val="42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549A4541" w14:textId="77777777" w:rsidR="001C2E8B" w:rsidRPr="007241A1" w:rsidRDefault="001C2E8B" w:rsidP="001C2E8B">
            <w:pPr>
              <w:textAlignment w:val="baseline"/>
              <w:rPr>
                <w:sz w:val="24"/>
                <w:szCs w:val="24"/>
              </w:rPr>
            </w:pPr>
            <w:r w:rsidRPr="007241A1">
              <w:rPr>
                <w:sz w:val="22"/>
                <w:szCs w:val="22"/>
              </w:rPr>
              <w:t>Complete </w:t>
            </w:r>
          </w:p>
        </w:tc>
      </w:tr>
      <w:tr w:rsidR="001C2E8B" w:rsidRPr="007241A1" w14:paraId="154970F4"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93E8248" w14:textId="77777777" w:rsidR="001C2E8B" w:rsidRPr="007241A1" w:rsidRDefault="001C2E8B" w:rsidP="001C2E8B">
            <w:pPr>
              <w:textAlignment w:val="baseline"/>
              <w:rPr>
                <w:sz w:val="24"/>
                <w:szCs w:val="24"/>
              </w:rPr>
            </w:pPr>
            <w:r w:rsidRPr="007241A1">
              <w:rPr>
                <w:sz w:val="22"/>
                <w:szCs w:val="22"/>
              </w:rPr>
              <w:t>Finish all charter documents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0E18C56C" w14:textId="77777777" w:rsidR="001C2E8B" w:rsidRPr="007241A1" w:rsidRDefault="001C2E8B" w:rsidP="001C2E8B">
            <w:pPr>
              <w:textAlignment w:val="baseline"/>
              <w:rPr>
                <w:sz w:val="24"/>
                <w:szCs w:val="24"/>
              </w:rPr>
            </w:pPr>
            <w:r w:rsidRPr="007241A1">
              <w:rPr>
                <w:sz w:val="22"/>
                <w:szCs w:val="22"/>
              </w:rPr>
              <w:t>Team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675A7BBA" w14:textId="77777777" w:rsidR="001C2E8B" w:rsidRPr="007241A1" w:rsidRDefault="001C2E8B" w:rsidP="001C2E8B">
            <w:pPr>
              <w:textAlignment w:val="baseline"/>
              <w:rPr>
                <w:sz w:val="24"/>
                <w:szCs w:val="24"/>
              </w:rPr>
            </w:pPr>
            <w:r w:rsidRPr="007241A1">
              <w:rPr>
                <w:sz w:val="22"/>
                <w:szCs w:val="22"/>
              </w:rPr>
              <w:t>10/29 </w:t>
            </w:r>
          </w:p>
        </w:tc>
      </w:tr>
      <w:tr w:rsidR="001C2E8B" w:rsidRPr="007241A1" w14:paraId="1784B37D"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D7F0713" w14:textId="77777777" w:rsidR="001C2E8B" w:rsidRPr="007241A1" w:rsidRDefault="001C2E8B" w:rsidP="001C2E8B">
            <w:pPr>
              <w:textAlignment w:val="baseline"/>
              <w:rPr>
                <w:sz w:val="24"/>
                <w:szCs w:val="24"/>
              </w:rPr>
            </w:pPr>
            <w:r w:rsidRPr="007241A1">
              <w:rPr>
                <w:sz w:val="22"/>
                <w:szCs w:val="22"/>
              </w:rPr>
              <w:t>Decide on final solution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4D3F33DA" w14:textId="77777777" w:rsidR="001C2E8B" w:rsidRPr="007241A1" w:rsidRDefault="001C2E8B" w:rsidP="001C2E8B">
            <w:pPr>
              <w:textAlignment w:val="baseline"/>
              <w:rPr>
                <w:sz w:val="24"/>
                <w:szCs w:val="24"/>
              </w:rPr>
            </w:pPr>
            <w:r w:rsidRPr="007241A1">
              <w:rPr>
                <w:sz w:val="22"/>
                <w:szCs w:val="22"/>
              </w:rPr>
              <w:t>Team &amp; Chris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0CB504C5" w14:textId="77777777" w:rsidR="001C2E8B" w:rsidRPr="007241A1" w:rsidRDefault="001C2E8B" w:rsidP="001C2E8B">
            <w:pPr>
              <w:textAlignment w:val="baseline"/>
              <w:rPr>
                <w:sz w:val="24"/>
                <w:szCs w:val="24"/>
              </w:rPr>
            </w:pPr>
            <w:r w:rsidRPr="007241A1">
              <w:rPr>
                <w:sz w:val="22"/>
                <w:szCs w:val="22"/>
              </w:rPr>
              <w:t>10/29 </w:t>
            </w:r>
          </w:p>
        </w:tc>
      </w:tr>
      <w:tr w:rsidR="001C2E8B" w:rsidRPr="007241A1" w14:paraId="1E9E1C1C" w14:textId="77777777" w:rsidTr="53FE24E0">
        <w:trPr>
          <w:trHeight w:val="6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58E6858B" w14:textId="77777777" w:rsidR="001C2E8B" w:rsidRPr="007241A1" w:rsidRDefault="001C2E8B" w:rsidP="001C2E8B">
            <w:pPr>
              <w:textAlignment w:val="baseline"/>
              <w:rPr>
                <w:sz w:val="24"/>
                <w:szCs w:val="24"/>
              </w:rPr>
            </w:pPr>
            <w:r w:rsidRPr="007241A1">
              <w:rPr>
                <w:sz w:val="22"/>
                <w:szCs w:val="22"/>
              </w:rPr>
              <w:t>Not Started (i.e. Tasks planned to start before next meeting)  </w:t>
            </w:r>
          </w:p>
        </w:tc>
      </w:tr>
      <w:tr w:rsidR="001C2E8B" w:rsidRPr="007241A1" w14:paraId="48106B9A"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2A92641" w14:textId="77777777" w:rsidR="001C2E8B" w:rsidRPr="007241A1" w:rsidRDefault="001C2E8B" w:rsidP="001C2E8B">
            <w:pPr>
              <w:textAlignment w:val="baseline"/>
              <w:rPr>
                <w:sz w:val="24"/>
                <w:szCs w:val="24"/>
              </w:rPr>
            </w:pPr>
            <w:r w:rsidRPr="007241A1">
              <w:rPr>
                <w:sz w:val="22"/>
                <w:szCs w:val="22"/>
              </w:rPr>
              <w:t>Set up a development environment to test proposed system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1E2D5B6A" w14:textId="77777777" w:rsidR="001C2E8B" w:rsidRPr="007241A1" w:rsidRDefault="001C2E8B" w:rsidP="001C2E8B">
            <w:pPr>
              <w:textAlignment w:val="baseline"/>
              <w:rPr>
                <w:sz w:val="24"/>
                <w:szCs w:val="24"/>
              </w:rPr>
            </w:pPr>
            <w:r w:rsidRPr="007241A1">
              <w:rPr>
                <w:sz w:val="22"/>
                <w:szCs w:val="22"/>
              </w:rPr>
              <w:t>Jackson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4D18B624" w14:textId="77777777" w:rsidR="001C2E8B" w:rsidRPr="007241A1" w:rsidRDefault="001C2E8B" w:rsidP="001C2E8B">
            <w:pPr>
              <w:textAlignment w:val="baseline"/>
              <w:rPr>
                <w:sz w:val="24"/>
                <w:szCs w:val="24"/>
              </w:rPr>
            </w:pPr>
            <w:r w:rsidRPr="007241A1">
              <w:rPr>
                <w:sz w:val="22"/>
                <w:szCs w:val="22"/>
              </w:rPr>
              <w:t>11/02 </w:t>
            </w:r>
          </w:p>
        </w:tc>
      </w:tr>
      <w:tr w:rsidR="001C2E8B" w:rsidRPr="007241A1" w14:paraId="39179BE1"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8FCDBB2" w14:textId="77777777" w:rsidR="001C2E8B" w:rsidRPr="007241A1" w:rsidRDefault="001C2E8B" w:rsidP="001C2E8B">
            <w:pPr>
              <w:textAlignment w:val="baseline"/>
              <w:rPr>
                <w:sz w:val="24"/>
                <w:szCs w:val="24"/>
              </w:rPr>
            </w:pPr>
            <w:r w:rsidRPr="007241A1">
              <w:rPr>
                <w:sz w:val="22"/>
                <w:szCs w:val="22"/>
              </w:rPr>
              <w:t>Find the best way to import existing data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578512F4" w14:textId="77777777" w:rsidR="001C2E8B" w:rsidRPr="007241A1" w:rsidRDefault="001C2E8B" w:rsidP="001C2E8B">
            <w:pPr>
              <w:textAlignment w:val="baseline"/>
              <w:rPr>
                <w:sz w:val="24"/>
                <w:szCs w:val="24"/>
              </w:rPr>
            </w:pPr>
            <w:r w:rsidRPr="007241A1">
              <w:rPr>
                <w:sz w:val="22"/>
                <w:szCs w:val="22"/>
              </w:rPr>
              <w:t>Matt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27350BEF" w14:textId="77777777" w:rsidR="001C2E8B" w:rsidRPr="007241A1" w:rsidRDefault="001C2E8B" w:rsidP="001C2E8B">
            <w:pPr>
              <w:textAlignment w:val="baseline"/>
              <w:rPr>
                <w:sz w:val="24"/>
                <w:szCs w:val="24"/>
              </w:rPr>
            </w:pPr>
            <w:r w:rsidRPr="007241A1">
              <w:rPr>
                <w:sz w:val="22"/>
                <w:szCs w:val="22"/>
              </w:rPr>
              <w:t>11/02 </w:t>
            </w:r>
          </w:p>
        </w:tc>
      </w:tr>
    </w:tbl>
    <w:p w14:paraId="59C3C839" w14:textId="77777777" w:rsidR="001C2E8B" w:rsidRPr="007241A1" w:rsidRDefault="001C2E8B" w:rsidP="001C2E8B">
      <w:pPr>
        <w:textAlignment w:val="baseline"/>
        <w:rPr>
          <w:sz w:val="18"/>
          <w:szCs w:val="18"/>
        </w:rPr>
      </w:pPr>
      <w:r w:rsidRPr="007241A1">
        <w:rPr>
          <w:sz w:val="22"/>
          <w:szCs w:val="22"/>
        </w:rPr>
        <w:t> </w:t>
      </w:r>
    </w:p>
    <w:p w14:paraId="46E52978" w14:textId="77777777" w:rsidR="001C2E8B" w:rsidRPr="007241A1" w:rsidRDefault="001C2E8B" w:rsidP="001C2E8B">
      <w:pPr>
        <w:textAlignment w:val="baseline"/>
        <w:rPr>
          <w:sz w:val="18"/>
          <w:szCs w:val="18"/>
        </w:rPr>
      </w:pPr>
      <w:r w:rsidRPr="007241A1">
        <w:rPr>
          <w:b/>
          <w:bCs/>
          <w:sz w:val="22"/>
          <w:szCs w:val="22"/>
        </w:rPr>
        <w:t>Risk Monitoring Updates: </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82"/>
        <w:gridCol w:w="2199"/>
      </w:tblGrid>
      <w:tr w:rsidR="001C2E8B" w:rsidRPr="007241A1" w14:paraId="0AE8C89B" w14:textId="77777777" w:rsidTr="53FE24E0">
        <w:tc>
          <w:tcPr>
            <w:tcW w:w="756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6074B69C" w14:textId="77777777" w:rsidR="001C2E8B" w:rsidRPr="007241A1" w:rsidRDefault="53FE24E0" w:rsidP="001C2E8B">
            <w:pPr>
              <w:textAlignment w:val="baseline"/>
              <w:rPr>
                <w:sz w:val="24"/>
                <w:szCs w:val="24"/>
              </w:rPr>
            </w:pPr>
            <w:r w:rsidRPr="007241A1">
              <w:rPr>
                <w:b/>
                <w:bCs/>
                <w:color w:val="FFFFFF" w:themeColor="background1"/>
                <w:sz w:val="22"/>
                <w:szCs w:val="22"/>
              </w:rPr>
              <w:t>Risks</w:t>
            </w:r>
            <w:r w:rsidRPr="007241A1">
              <w:rPr>
                <w:sz w:val="22"/>
                <w:szCs w:val="22"/>
              </w:rPr>
              <w:t> </w:t>
            </w:r>
          </w:p>
        </w:tc>
        <w:tc>
          <w:tcPr>
            <w:tcW w:w="2250" w:type="dxa"/>
            <w:tcBorders>
              <w:top w:val="single" w:sz="6" w:space="0" w:color="auto"/>
              <w:left w:val="nil"/>
              <w:bottom w:val="single" w:sz="6" w:space="0" w:color="auto"/>
              <w:right w:val="single" w:sz="6" w:space="0" w:color="auto"/>
            </w:tcBorders>
            <w:shd w:val="clear" w:color="auto" w:fill="1F497D" w:themeFill="text2"/>
            <w:hideMark/>
          </w:tcPr>
          <w:p w14:paraId="788E6C97" w14:textId="77777777" w:rsidR="001C2E8B" w:rsidRPr="007241A1" w:rsidRDefault="53FE24E0" w:rsidP="001C2E8B">
            <w:pPr>
              <w:jc w:val="center"/>
              <w:textAlignment w:val="baseline"/>
              <w:rPr>
                <w:sz w:val="24"/>
                <w:szCs w:val="24"/>
              </w:rPr>
            </w:pPr>
            <w:r w:rsidRPr="007241A1">
              <w:rPr>
                <w:b/>
                <w:bCs/>
                <w:color w:val="FFFFFF" w:themeColor="background1"/>
                <w:sz w:val="22"/>
                <w:szCs w:val="22"/>
              </w:rPr>
              <w:t>Status</w:t>
            </w:r>
            <w:r w:rsidRPr="007241A1">
              <w:rPr>
                <w:sz w:val="22"/>
                <w:szCs w:val="22"/>
              </w:rPr>
              <w:t> </w:t>
            </w:r>
          </w:p>
        </w:tc>
      </w:tr>
      <w:tr w:rsidR="001C2E8B" w:rsidRPr="007241A1" w14:paraId="38F59152"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1F649D94" w14:textId="77777777" w:rsidR="001C2E8B" w:rsidRPr="007241A1" w:rsidRDefault="001C2E8B" w:rsidP="001C2E8B">
            <w:pPr>
              <w:textAlignment w:val="baseline"/>
              <w:rPr>
                <w:sz w:val="24"/>
                <w:szCs w:val="24"/>
              </w:rPr>
            </w:pPr>
            <w:r w:rsidRPr="007241A1">
              <w:rPr>
                <w:sz w:val="22"/>
                <w:szCs w:val="22"/>
              </w:rPr>
              <w:t>Importing historical data might be difficult due to duplicate or inaccurate data. </w:t>
            </w:r>
          </w:p>
        </w:tc>
        <w:tc>
          <w:tcPr>
            <w:tcW w:w="2250" w:type="dxa"/>
            <w:tcBorders>
              <w:top w:val="nil"/>
              <w:left w:val="nil"/>
              <w:bottom w:val="single" w:sz="6" w:space="0" w:color="auto"/>
              <w:right w:val="single" w:sz="6" w:space="0" w:color="auto"/>
            </w:tcBorders>
            <w:shd w:val="clear" w:color="auto" w:fill="auto"/>
            <w:hideMark/>
          </w:tcPr>
          <w:p w14:paraId="71FE043D" w14:textId="77777777" w:rsidR="001C2E8B" w:rsidRPr="007241A1" w:rsidRDefault="001C2E8B" w:rsidP="001C2E8B">
            <w:pPr>
              <w:textAlignment w:val="baseline"/>
              <w:rPr>
                <w:sz w:val="24"/>
                <w:szCs w:val="24"/>
              </w:rPr>
            </w:pPr>
            <w:r w:rsidRPr="007241A1">
              <w:rPr>
                <w:sz w:val="22"/>
                <w:szCs w:val="22"/>
              </w:rPr>
              <w:t>Monitoring </w:t>
            </w:r>
          </w:p>
        </w:tc>
      </w:tr>
      <w:tr w:rsidR="001C2E8B" w:rsidRPr="007241A1" w14:paraId="7AE9D43E"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3FD4C5B0" w14:textId="77777777" w:rsidR="001C2E8B" w:rsidRPr="007241A1" w:rsidRDefault="001C2E8B" w:rsidP="001C2E8B">
            <w:pPr>
              <w:textAlignment w:val="baseline"/>
              <w:rPr>
                <w:sz w:val="24"/>
                <w:szCs w:val="24"/>
              </w:rPr>
            </w:pPr>
            <w:r w:rsidRPr="007241A1">
              <w:rPr>
                <w:sz w:val="22"/>
                <w:szCs w:val="22"/>
              </w:rPr>
              <w:t>The agreed-upon solution may not have all of the functionality we would like it to, but has all of the functionality we need it to. </w:t>
            </w:r>
          </w:p>
        </w:tc>
        <w:tc>
          <w:tcPr>
            <w:tcW w:w="2250" w:type="dxa"/>
            <w:tcBorders>
              <w:top w:val="nil"/>
              <w:left w:val="nil"/>
              <w:bottom w:val="single" w:sz="6" w:space="0" w:color="auto"/>
              <w:right w:val="single" w:sz="6" w:space="0" w:color="auto"/>
            </w:tcBorders>
            <w:shd w:val="clear" w:color="auto" w:fill="auto"/>
            <w:hideMark/>
          </w:tcPr>
          <w:p w14:paraId="60B0D50A" w14:textId="77777777" w:rsidR="001C2E8B" w:rsidRPr="007241A1" w:rsidRDefault="001C2E8B" w:rsidP="001C2E8B">
            <w:pPr>
              <w:textAlignment w:val="baseline"/>
              <w:rPr>
                <w:sz w:val="24"/>
                <w:szCs w:val="24"/>
              </w:rPr>
            </w:pPr>
            <w:r w:rsidRPr="007241A1">
              <w:rPr>
                <w:sz w:val="22"/>
                <w:szCs w:val="22"/>
              </w:rPr>
              <w:t>New </w:t>
            </w:r>
          </w:p>
        </w:tc>
      </w:tr>
    </w:tbl>
    <w:p w14:paraId="77805923" w14:textId="77777777" w:rsidR="001C2E8B" w:rsidRPr="007241A1" w:rsidRDefault="001C2E8B" w:rsidP="001C2E8B">
      <w:pPr>
        <w:textAlignment w:val="baseline"/>
        <w:rPr>
          <w:sz w:val="18"/>
          <w:szCs w:val="18"/>
        </w:rPr>
      </w:pPr>
      <w:r w:rsidRPr="007241A1">
        <w:rPr>
          <w:sz w:val="22"/>
          <w:szCs w:val="22"/>
        </w:rPr>
        <w:t> </w:t>
      </w:r>
    </w:p>
    <w:p w14:paraId="11E8956B" w14:textId="77777777" w:rsidR="001C2E8B" w:rsidRPr="007241A1" w:rsidRDefault="001C2E8B" w:rsidP="001C2E8B">
      <w:pPr>
        <w:textAlignment w:val="baseline"/>
        <w:rPr>
          <w:sz w:val="18"/>
          <w:szCs w:val="18"/>
        </w:rPr>
      </w:pPr>
      <w:r w:rsidRPr="007241A1">
        <w:rPr>
          <w:b/>
          <w:bCs/>
          <w:sz w:val="22"/>
          <w:szCs w:val="22"/>
        </w:rPr>
        <w:t>General Notes or FYIs</w:t>
      </w:r>
      <w:r w:rsidRPr="007241A1">
        <w:rPr>
          <w:sz w:val="22"/>
          <w:szCs w:val="22"/>
        </w:rPr>
        <w:t> </w:t>
      </w:r>
    </w:p>
    <w:p w14:paraId="22B8ED89" w14:textId="77777777" w:rsidR="001C2E8B" w:rsidRPr="007241A1" w:rsidRDefault="001C2E8B" w:rsidP="001C2E8B">
      <w:pPr>
        <w:textAlignment w:val="baseline"/>
        <w:rPr>
          <w:sz w:val="18"/>
          <w:szCs w:val="18"/>
        </w:rPr>
      </w:pPr>
      <w:r w:rsidRPr="007241A1">
        <w:rPr>
          <w:sz w:val="22"/>
          <w:szCs w:val="22"/>
        </w:rPr>
        <w:t>We will be presenting the proposed solution and charter to both Prof. Conley and Mr. Stanton. Please be prepared to discuss the charter documents as well as discuss our sprint methodology and plan. </w:t>
      </w:r>
    </w:p>
    <w:p w14:paraId="594FD454" w14:textId="67FE48FC" w:rsidR="001C2E8B" w:rsidRPr="007241A1" w:rsidRDefault="66745581" w:rsidP="66745581">
      <w:pPr>
        <w:textAlignment w:val="baseline"/>
        <w:rPr>
          <w:sz w:val="18"/>
          <w:szCs w:val="18"/>
        </w:rPr>
      </w:pPr>
      <w:r w:rsidRPr="007241A1">
        <w:rPr>
          <w:sz w:val="22"/>
          <w:szCs w:val="22"/>
        </w:rPr>
        <w:t> </w:t>
      </w:r>
    </w:p>
    <w:p w14:paraId="62AE1B5B" w14:textId="38E27A8E" w:rsidR="001C2E8B" w:rsidRPr="007241A1" w:rsidRDefault="001C2E8B" w:rsidP="001C2E8B">
      <w:pPr>
        <w:textAlignment w:val="baseline"/>
      </w:pPr>
      <w:r w:rsidRPr="007241A1">
        <w:br w:type="page"/>
      </w:r>
    </w:p>
    <w:p w14:paraId="02356524" w14:textId="7462539D" w:rsidR="001C2E8B" w:rsidRPr="007241A1" w:rsidRDefault="66745581" w:rsidP="66745581">
      <w:pPr>
        <w:textAlignment w:val="baseline"/>
        <w:rPr>
          <w:sz w:val="18"/>
          <w:szCs w:val="18"/>
        </w:rPr>
      </w:pP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81"/>
      </w:tblGrid>
      <w:tr w:rsidR="00CE7F94" w:rsidRPr="007241A1" w14:paraId="366F42D5" w14:textId="77777777" w:rsidTr="53FE24E0">
        <w:tc>
          <w:tcPr>
            <w:tcW w:w="1017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7EF27494" w14:textId="77777777" w:rsidR="00CE7F94" w:rsidRPr="007241A1" w:rsidRDefault="53FE24E0" w:rsidP="00CE7F94">
            <w:pPr>
              <w:textAlignment w:val="baseline"/>
              <w:rPr>
                <w:sz w:val="24"/>
                <w:szCs w:val="24"/>
              </w:rPr>
            </w:pPr>
            <w:r w:rsidRPr="007241A1">
              <w:rPr>
                <w:b/>
                <w:bCs/>
                <w:color w:val="FFFFFF" w:themeColor="background1"/>
                <w:sz w:val="22"/>
                <w:szCs w:val="22"/>
              </w:rPr>
              <w:t>Date/Location</w:t>
            </w:r>
            <w:r w:rsidRPr="007241A1">
              <w:rPr>
                <w:sz w:val="22"/>
                <w:szCs w:val="22"/>
              </w:rPr>
              <w:t> </w:t>
            </w:r>
          </w:p>
        </w:tc>
      </w:tr>
      <w:tr w:rsidR="00CE7F94" w:rsidRPr="007241A1" w14:paraId="3F3B528D" w14:textId="77777777" w:rsidTr="53FE24E0">
        <w:tc>
          <w:tcPr>
            <w:tcW w:w="10170" w:type="dxa"/>
            <w:tcBorders>
              <w:top w:val="nil"/>
              <w:left w:val="single" w:sz="6" w:space="0" w:color="auto"/>
              <w:bottom w:val="single" w:sz="6" w:space="0" w:color="auto"/>
              <w:right w:val="single" w:sz="6" w:space="0" w:color="auto"/>
            </w:tcBorders>
            <w:shd w:val="clear" w:color="auto" w:fill="auto"/>
            <w:hideMark/>
          </w:tcPr>
          <w:p w14:paraId="6563C2F6" w14:textId="77777777" w:rsidR="00CE7F94" w:rsidRPr="007241A1" w:rsidRDefault="00CE7F94" w:rsidP="00CE7F94">
            <w:pPr>
              <w:textAlignment w:val="baseline"/>
              <w:rPr>
                <w:sz w:val="24"/>
                <w:szCs w:val="24"/>
              </w:rPr>
            </w:pPr>
            <w:r w:rsidRPr="007241A1">
              <w:rPr>
                <w:sz w:val="24"/>
                <w:szCs w:val="24"/>
              </w:rPr>
              <w:t>Oct 31</w:t>
            </w:r>
            <w:r w:rsidRPr="007241A1">
              <w:rPr>
                <w:sz w:val="19"/>
                <w:szCs w:val="19"/>
                <w:vertAlign w:val="superscript"/>
              </w:rPr>
              <w:t>st</w:t>
            </w:r>
            <w:r w:rsidRPr="007241A1">
              <w:rPr>
                <w:sz w:val="24"/>
                <w:szCs w:val="24"/>
              </w:rPr>
              <w:t> , 2018 McCombs School of Business, NRG Productivity Room </w:t>
            </w:r>
          </w:p>
        </w:tc>
      </w:tr>
    </w:tbl>
    <w:p w14:paraId="61DAB660" w14:textId="77777777" w:rsidR="00CE7F94" w:rsidRPr="007241A1" w:rsidRDefault="00CE7F94" w:rsidP="00CE7F94">
      <w:pPr>
        <w:textAlignment w:val="baseline"/>
        <w:rPr>
          <w:sz w:val="18"/>
          <w:szCs w:val="18"/>
        </w:rPr>
      </w:pP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0"/>
        <w:gridCol w:w="2237"/>
        <w:gridCol w:w="2163"/>
        <w:gridCol w:w="622"/>
        <w:gridCol w:w="2249"/>
      </w:tblGrid>
      <w:tr w:rsidR="00CE7F94" w:rsidRPr="007241A1" w14:paraId="2013BC70" w14:textId="77777777" w:rsidTr="53FE24E0">
        <w:tc>
          <w:tcPr>
            <w:tcW w:w="4785" w:type="dxa"/>
            <w:gridSpan w:val="2"/>
            <w:tcBorders>
              <w:top w:val="single" w:sz="6" w:space="0" w:color="auto"/>
              <w:left w:val="single" w:sz="6" w:space="0" w:color="auto"/>
              <w:bottom w:val="single" w:sz="6" w:space="0" w:color="auto"/>
              <w:right w:val="single" w:sz="6" w:space="0" w:color="auto"/>
            </w:tcBorders>
            <w:shd w:val="clear" w:color="auto" w:fill="1F497D" w:themeFill="text2"/>
            <w:hideMark/>
          </w:tcPr>
          <w:p w14:paraId="1E9361D6" w14:textId="77777777" w:rsidR="00CE7F94" w:rsidRPr="007241A1" w:rsidRDefault="53FE24E0" w:rsidP="00CE7F94">
            <w:pPr>
              <w:textAlignment w:val="baseline"/>
              <w:rPr>
                <w:sz w:val="24"/>
                <w:szCs w:val="24"/>
              </w:rPr>
            </w:pPr>
            <w:r w:rsidRPr="007241A1">
              <w:rPr>
                <w:b/>
                <w:bCs/>
                <w:color w:val="FFFFFF" w:themeColor="background1"/>
                <w:sz w:val="22"/>
                <w:szCs w:val="22"/>
              </w:rPr>
              <w:t>Attendees</w:t>
            </w:r>
            <w:r w:rsidRPr="007241A1">
              <w:rPr>
                <w:sz w:val="22"/>
                <w:szCs w:val="22"/>
              </w:rPr>
              <w:t> </w:t>
            </w:r>
          </w:p>
        </w:tc>
        <w:tc>
          <w:tcPr>
            <w:tcW w:w="2325" w:type="dxa"/>
            <w:tcBorders>
              <w:top w:val="single" w:sz="6" w:space="0" w:color="auto"/>
              <w:left w:val="nil"/>
              <w:bottom w:val="single" w:sz="6" w:space="0" w:color="auto"/>
              <w:right w:val="single" w:sz="6" w:space="0" w:color="auto"/>
            </w:tcBorders>
            <w:shd w:val="clear" w:color="auto" w:fill="1F497D" w:themeFill="text2"/>
            <w:hideMark/>
          </w:tcPr>
          <w:p w14:paraId="171D03DF" w14:textId="77777777" w:rsidR="00CE7F94" w:rsidRPr="007241A1" w:rsidRDefault="00CE7F94" w:rsidP="00CE7F94">
            <w:pPr>
              <w:textAlignment w:val="baseline"/>
              <w:rPr>
                <w:sz w:val="24"/>
                <w:szCs w:val="24"/>
              </w:rPr>
            </w:pPr>
            <w:r w:rsidRPr="007241A1">
              <w:rPr>
                <w:sz w:val="22"/>
                <w:szCs w:val="22"/>
              </w:rPr>
              <w:t> </w:t>
            </w:r>
          </w:p>
        </w:tc>
        <w:tc>
          <w:tcPr>
            <w:tcW w:w="3030" w:type="dxa"/>
            <w:gridSpan w:val="2"/>
            <w:tcBorders>
              <w:top w:val="single" w:sz="6" w:space="0" w:color="auto"/>
              <w:left w:val="nil"/>
              <w:bottom w:val="single" w:sz="6" w:space="0" w:color="auto"/>
              <w:right w:val="single" w:sz="6" w:space="0" w:color="auto"/>
            </w:tcBorders>
            <w:shd w:val="clear" w:color="auto" w:fill="1F497D" w:themeFill="text2"/>
            <w:hideMark/>
          </w:tcPr>
          <w:p w14:paraId="4F2A2D2B" w14:textId="77777777" w:rsidR="00CE7F94" w:rsidRPr="007241A1" w:rsidRDefault="00CE7F94" w:rsidP="00CE7F94">
            <w:pPr>
              <w:textAlignment w:val="baseline"/>
              <w:rPr>
                <w:sz w:val="24"/>
                <w:szCs w:val="24"/>
              </w:rPr>
            </w:pPr>
            <w:r w:rsidRPr="007241A1">
              <w:rPr>
                <w:sz w:val="22"/>
                <w:szCs w:val="22"/>
              </w:rPr>
              <w:t> </w:t>
            </w:r>
          </w:p>
        </w:tc>
      </w:tr>
      <w:tr w:rsidR="00CE7F94" w:rsidRPr="007241A1" w14:paraId="3A59804F"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3030EB28" w14:textId="77777777" w:rsidR="00CE7F94" w:rsidRPr="007241A1" w:rsidRDefault="00CE7F94" w:rsidP="00CE7F94">
            <w:pPr>
              <w:textAlignment w:val="baseline"/>
              <w:rPr>
                <w:sz w:val="24"/>
                <w:szCs w:val="24"/>
              </w:rPr>
            </w:pPr>
            <w:r w:rsidRPr="007241A1">
              <w:rPr>
                <w:sz w:val="24"/>
                <w:szCs w:val="24"/>
              </w:rPr>
              <w:t>Jack Norton </w:t>
            </w:r>
          </w:p>
        </w:tc>
        <w:tc>
          <w:tcPr>
            <w:tcW w:w="2340" w:type="dxa"/>
            <w:tcBorders>
              <w:top w:val="nil"/>
              <w:left w:val="nil"/>
              <w:bottom w:val="single" w:sz="6" w:space="0" w:color="auto"/>
              <w:right w:val="single" w:sz="6" w:space="0" w:color="auto"/>
            </w:tcBorders>
            <w:shd w:val="clear" w:color="auto" w:fill="auto"/>
            <w:hideMark/>
          </w:tcPr>
          <w:p w14:paraId="5FBA2888" w14:textId="77777777" w:rsidR="00CE7F94" w:rsidRPr="007241A1" w:rsidRDefault="00CE7F94" w:rsidP="00CE7F94">
            <w:pPr>
              <w:textAlignment w:val="baseline"/>
              <w:rPr>
                <w:sz w:val="24"/>
                <w:szCs w:val="24"/>
              </w:rPr>
            </w:pPr>
            <w:r w:rsidRPr="007241A1">
              <w:rPr>
                <w:sz w:val="24"/>
                <w:szCs w:val="24"/>
              </w:rPr>
              <w:t>Joshua Nyangon </w:t>
            </w:r>
          </w:p>
        </w:tc>
        <w:tc>
          <w:tcPr>
            <w:tcW w:w="3030" w:type="dxa"/>
            <w:gridSpan w:val="2"/>
            <w:tcBorders>
              <w:top w:val="nil"/>
              <w:left w:val="nil"/>
              <w:bottom w:val="single" w:sz="6" w:space="0" w:color="auto"/>
              <w:right w:val="single" w:sz="6" w:space="0" w:color="auto"/>
            </w:tcBorders>
            <w:shd w:val="clear" w:color="auto" w:fill="auto"/>
            <w:hideMark/>
          </w:tcPr>
          <w:p w14:paraId="03B1E2CB" w14:textId="77777777" w:rsidR="00CE7F94" w:rsidRPr="007241A1" w:rsidRDefault="00CE7F94" w:rsidP="00CE7F94">
            <w:pPr>
              <w:textAlignment w:val="baseline"/>
              <w:rPr>
                <w:sz w:val="24"/>
                <w:szCs w:val="24"/>
              </w:rPr>
            </w:pPr>
            <w:r w:rsidRPr="007241A1">
              <w:rPr>
                <w:sz w:val="24"/>
                <w:szCs w:val="24"/>
              </w:rPr>
              <w:t>Jimmy Monreal </w:t>
            </w:r>
          </w:p>
        </w:tc>
        <w:tc>
          <w:tcPr>
            <w:tcW w:w="0" w:type="auto"/>
            <w:shd w:val="clear" w:color="auto" w:fill="auto"/>
            <w:vAlign w:val="center"/>
            <w:hideMark/>
          </w:tcPr>
          <w:p w14:paraId="5A56431C" w14:textId="77777777" w:rsidR="00CE7F94" w:rsidRPr="007241A1" w:rsidRDefault="00CE7F94" w:rsidP="00CE7F94">
            <w:pPr>
              <w:rPr>
                <w:rFonts w:eastAsia="Times New Roman"/>
              </w:rPr>
            </w:pPr>
          </w:p>
        </w:tc>
      </w:tr>
      <w:tr w:rsidR="00CE7F94" w:rsidRPr="007241A1" w14:paraId="2A0FE313"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169C2933" w14:textId="77777777" w:rsidR="00CE7F94" w:rsidRPr="007241A1" w:rsidRDefault="00CE7F94" w:rsidP="00CE7F94">
            <w:pPr>
              <w:textAlignment w:val="baseline"/>
              <w:rPr>
                <w:sz w:val="24"/>
                <w:szCs w:val="24"/>
              </w:rPr>
            </w:pPr>
            <w:r w:rsidRPr="007241A1">
              <w:rPr>
                <w:sz w:val="24"/>
                <w:szCs w:val="24"/>
              </w:rPr>
              <w:t>Christopher Stanton – Client </w:t>
            </w:r>
          </w:p>
        </w:tc>
        <w:tc>
          <w:tcPr>
            <w:tcW w:w="2340" w:type="dxa"/>
            <w:tcBorders>
              <w:top w:val="nil"/>
              <w:left w:val="nil"/>
              <w:bottom w:val="single" w:sz="6" w:space="0" w:color="auto"/>
              <w:right w:val="single" w:sz="6" w:space="0" w:color="auto"/>
            </w:tcBorders>
            <w:shd w:val="clear" w:color="auto" w:fill="auto"/>
            <w:hideMark/>
          </w:tcPr>
          <w:p w14:paraId="7FE53C7A" w14:textId="77777777" w:rsidR="00CE7F94" w:rsidRPr="007241A1" w:rsidRDefault="00CE7F94" w:rsidP="00CE7F94">
            <w:pPr>
              <w:textAlignment w:val="baseline"/>
              <w:rPr>
                <w:sz w:val="24"/>
                <w:szCs w:val="24"/>
              </w:rPr>
            </w:pPr>
            <w:r w:rsidRPr="007241A1">
              <w:rPr>
                <w:sz w:val="24"/>
                <w:szCs w:val="24"/>
              </w:rPr>
              <w:t>Jackson Ross </w:t>
            </w:r>
          </w:p>
        </w:tc>
        <w:tc>
          <w:tcPr>
            <w:tcW w:w="3030" w:type="dxa"/>
            <w:gridSpan w:val="2"/>
            <w:tcBorders>
              <w:top w:val="nil"/>
              <w:left w:val="nil"/>
              <w:bottom w:val="single" w:sz="6" w:space="0" w:color="auto"/>
              <w:right w:val="single" w:sz="6" w:space="0" w:color="auto"/>
            </w:tcBorders>
            <w:shd w:val="clear" w:color="auto" w:fill="auto"/>
            <w:hideMark/>
          </w:tcPr>
          <w:p w14:paraId="184E01F1" w14:textId="77777777" w:rsidR="00CE7F94" w:rsidRPr="007241A1" w:rsidRDefault="00CE7F94" w:rsidP="00CE7F94">
            <w:pPr>
              <w:textAlignment w:val="baseline"/>
              <w:rPr>
                <w:sz w:val="24"/>
                <w:szCs w:val="24"/>
              </w:rPr>
            </w:pPr>
            <w:r w:rsidRPr="007241A1">
              <w:rPr>
                <w:sz w:val="24"/>
                <w:szCs w:val="24"/>
              </w:rPr>
              <w:t> </w:t>
            </w:r>
          </w:p>
        </w:tc>
        <w:tc>
          <w:tcPr>
            <w:tcW w:w="0" w:type="auto"/>
            <w:shd w:val="clear" w:color="auto" w:fill="auto"/>
            <w:vAlign w:val="center"/>
            <w:hideMark/>
          </w:tcPr>
          <w:p w14:paraId="388929D7" w14:textId="77777777" w:rsidR="00CE7F94" w:rsidRPr="007241A1" w:rsidRDefault="66745581" w:rsidP="66745581">
            <w:pPr>
              <w:rPr>
                <w:sz w:val="18"/>
                <w:szCs w:val="18"/>
              </w:rPr>
            </w:pPr>
            <w:r w:rsidRPr="007241A1">
              <w:rPr>
                <w:b/>
                <w:bCs/>
                <w:sz w:val="22"/>
                <w:szCs w:val="22"/>
              </w:rPr>
              <w:t>Meeting Objectives</w:t>
            </w:r>
            <w:r w:rsidRPr="007241A1">
              <w:rPr>
                <w:sz w:val="22"/>
                <w:szCs w:val="22"/>
              </w:rPr>
              <w:t> </w:t>
            </w:r>
          </w:p>
          <w:p w14:paraId="03AD4A81" w14:textId="4BAA18DE" w:rsidR="00CE7F94" w:rsidRPr="007241A1" w:rsidRDefault="00CE7F94" w:rsidP="66745581">
            <w:pPr>
              <w:rPr>
                <w:rFonts w:eastAsia="Times New Roman"/>
              </w:rPr>
            </w:pPr>
          </w:p>
        </w:tc>
      </w:tr>
    </w:tbl>
    <w:p w14:paraId="39733DD3" w14:textId="781DED46" w:rsidR="66745581" w:rsidRPr="007241A1" w:rsidRDefault="66745581" w:rsidP="66745581">
      <w:pPr>
        <w:rPr>
          <w:b/>
          <w:bCs/>
          <w:sz w:val="22"/>
          <w:szCs w:val="22"/>
        </w:rPr>
      </w:pPr>
    </w:p>
    <w:p w14:paraId="4B0D8F5A" w14:textId="22ADDC71" w:rsidR="66745581" w:rsidRPr="007241A1" w:rsidRDefault="66745581" w:rsidP="66745581">
      <w:pPr>
        <w:rPr>
          <w:sz w:val="18"/>
          <w:szCs w:val="18"/>
        </w:rPr>
      </w:pPr>
      <w:r w:rsidRPr="007241A1">
        <w:rPr>
          <w:b/>
          <w:bCs/>
          <w:sz w:val="22"/>
          <w:szCs w:val="22"/>
        </w:rPr>
        <w:t>Meeting Objectives</w:t>
      </w:r>
      <w:r w:rsidRPr="007241A1">
        <w:rPr>
          <w:sz w:val="22"/>
          <w:szCs w:val="22"/>
        </w:rPr>
        <w:t> </w:t>
      </w:r>
    </w:p>
    <w:p w14:paraId="115B63A2" w14:textId="77777777" w:rsidR="00CE7F94" w:rsidRPr="007241A1" w:rsidRDefault="00CE7F94" w:rsidP="00CE7F94">
      <w:pPr>
        <w:numPr>
          <w:ilvl w:val="0"/>
          <w:numId w:val="71"/>
        </w:numPr>
        <w:ind w:left="0" w:firstLine="0"/>
        <w:textAlignment w:val="baseline"/>
        <w:rPr>
          <w:sz w:val="22"/>
          <w:szCs w:val="22"/>
        </w:rPr>
      </w:pPr>
      <w:r w:rsidRPr="007241A1">
        <w:rPr>
          <w:sz w:val="22"/>
          <w:szCs w:val="22"/>
        </w:rPr>
        <w:t>Discuss timeline for creation, implementation, testing, etc. </w:t>
      </w:r>
    </w:p>
    <w:p w14:paraId="7A0A05EE" w14:textId="77777777" w:rsidR="00CE7F94" w:rsidRPr="007241A1" w:rsidRDefault="00CE7F94" w:rsidP="00CE7F94">
      <w:pPr>
        <w:numPr>
          <w:ilvl w:val="0"/>
          <w:numId w:val="71"/>
        </w:numPr>
        <w:ind w:left="0" w:firstLine="0"/>
        <w:textAlignment w:val="baseline"/>
        <w:rPr>
          <w:sz w:val="22"/>
          <w:szCs w:val="22"/>
        </w:rPr>
      </w:pPr>
      <w:r w:rsidRPr="007241A1">
        <w:rPr>
          <w:sz w:val="22"/>
          <w:szCs w:val="22"/>
        </w:rPr>
        <w:t>Create contingency plan for if Gibbon environment does not get created  </w:t>
      </w:r>
    </w:p>
    <w:p w14:paraId="6D92719F" w14:textId="77777777" w:rsidR="00CE7F94" w:rsidRPr="007241A1" w:rsidRDefault="00CE7F94" w:rsidP="00CE7F94">
      <w:pPr>
        <w:textAlignment w:val="baseline"/>
        <w:rPr>
          <w:sz w:val="18"/>
          <w:szCs w:val="18"/>
        </w:rPr>
      </w:pP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19"/>
        <w:gridCol w:w="1469"/>
        <w:gridCol w:w="1693"/>
      </w:tblGrid>
      <w:tr w:rsidR="00CE7F94" w:rsidRPr="007241A1" w14:paraId="384EA923" w14:textId="77777777" w:rsidTr="53FE24E0">
        <w:trPr>
          <w:trHeight w:val="690"/>
        </w:trPr>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hideMark/>
          </w:tcPr>
          <w:p w14:paraId="261DCBD6" w14:textId="77777777" w:rsidR="00CE7F94" w:rsidRPr="007241A1" w:rsidRDefault="53FE24E0" w:rsidP="00CE7F94">
            <w:pPr>
              <w:textAlignment w:val="baseline"/>
              <w:rPr>
                <w:sz w:val="24"/>
                <w:szCs w:val="24"/>
              </w:rPr>
            </w:pPr>
            <w:r w:rsidRPr="007241A1">
              <w:rPr>
                <w:b/>
                <w:bCs/>
                <w:color w:val="FFFFFF" w:themeColor="background1"/>
                <w:sz w:val="22"/>
                <w:szCs w:val="22"/>
              </w:rPr>
              <w:t>Task and Trello Card</w:t>
            </w:r>
            <w:r w:rsidRPr="007241A1">
              <w:rPr>
                <w:sz w:val="22"/>
                <w:szCs w:val="22"/>
              </w:rPr>
              <w:t> </w:t>
            </w:r>
          </w:p>
        </w:tc>
        <w:tc>
          <w:tcPr>
            <w:tcW w:w="1500"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602199F2" w14:textId="77777777" w:rsidR="00CE7F94" w:rsidRPr="007241A1" w:rsidRDefault="53FE24E0" w:rsidP="00CE7F94">
            <w:pPr>
              <w:jc w:val="center"/>
              <w:textAlignment w:val="baseline"/>
              <w:rPr>
                <w:sz w:val="24"/>
                <w:szCs w:val="24"/>
              </w:rPr>
            </w:pPr>
            <w:r w:rsidRPr="007241A1">
              <w:rPr>
                <w:b/>
                <w:bCs/>
                <w:color w:val="FFFFFF" w:themeColor="background1"/>
                <w:sz w:val="22"/>
                <w:szCs w:val="22"/>
              </w:rPr>
              <w:t>Assigned To     (be specific)</w:t>
            </w:r>
            <w:r w:rsidRPr="007241A1">
              <w:rPr>
                <w:sz w:val="22"/>
                <w:szCs w:val="22"/>
              </w:rPr>
              <w:t> </w:t>
            </w:r>
          </w:p>
        </w:tc>
        <w:tc>
          <w:tcPr>
            <w:tcW w:w="1725"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041BC484" w14:textId="77777777" w:rsidR="00CE7F94" w:rsidRPr="007241A1" w:rsidRDefault="53FE24E0" w:rsidP="00CE7F94">
            <w:pPr>
              <w:jc w:val="center"/>
              <w:textAlignment w:val="baseline"/>
              <w:rPr>
                <w:sz w:val="24"/>
                <w:szCs w:val="24"/>
              </w:rPr>
            </w:pPr>
            <w:r w:rsidRPr="007241A1">
              <w:rPr>
                <w:b/>
                <w:bCs/>
                <w:color w:val="FFFFFF" w:themeColor="background1"/>
                <w:sz w:val="22"/>
                <w:szCs w:val="22"/>
              </w:rPr>
              <w:t>Due by</w:t>
            </w:r>
            <w:r w:rsidRPr="007241A1">
              <w:rPr>
                <w:sz w:val="22"/>
                <w:szCs w:val="22"/>
              </w:rPr>
              <w:t> </w:t>
            </w:r>
          </w:p>
        </w:tc>
      </w:tr>
      <w:tr w:rsidR="00CE7F94" w:rsidRPr="007241A1" w14:paraId="7D17C16C" w14:textId="77777777" w:rsidTr="53FE24E0">
        <w:trPr>
          <w:trHeight w:val="42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3CBB6B7F" w14:textId="77777777" w:rsidR="00CE7F94" w:rsidRPr="007241A1" w:rsidRDefault="00CE7F94" w:rsidP="00CE7F94">
            <w:pPr>
              <w:textAlignment w:val="baseline"/>
              <w:rPr>
                <w:sz w:val="24"/>
                <w:szCs w:val="24"/>
              </w:rPr>
            </w:pPr>
            <w:r w:rsidRPr="007241A1">
              <w:rPr>
                <w:sz w:val="22"/>
                <w:szCs w:val="22"/>
              </w:rPr>
              <w:t>Complete </w:t>
            </w:r>
          </w:p>
        </w:tc>
      </w:tr>
      <w:tr w:rsidR="00CE7F94" w:rsidRPr="007241A1" w14:paraId="03627D04"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36447B8" w14:textId="77777777" w:rsidR="00CE7F94" w:rsidRPr="007241A1" w:rsidRDefault="00CE7F94" w:rsidP="00CE7F94">
            <w:pPr>
              <w:textAlignment w:val="baseline"/>
              <w:rPr>
                <w:sz w:val="24"/>
                <w:szCs w:val="24"/>
              </w:rPr>
            </w:pPr>
            <w:r w:rsidRPr="007241A1">
              <w:rPr>
                <w:sz w:val="22"/>
                <w:szCs w:val="22"/>
              </w:rPr>
              <w:t>None (We fell behind on initial kickoff due to development environment complications)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09201E83" w14:textId="77777777" w:rsidR="00CE7F94" w:rsidRPr="007241A1" w:rsidRDefault="00CE7F94" w:rsidP="00CE7F94">
            <w:pPr>
              <w:textAlignment w:val="baseline"/>
              <w:rPr>
                <w:sz w:val="24"/>
                <w:szCs w:val="24"/>
              </w:rPr>
            </w:pPr>
            <w:r w:rsidRPr="007241A1">
              <w:rPr>
                <w:sz w:val="22"/>
                <w:szCs w:val="22"/>
              </w:rPr>
              <w:t>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303F31B3" w14:textId="77777777" w:rsidR="00CE7F94" w:rsidRPr="007241A1" w:rsidRDefault="00CE7F94" w:rsidP="00CE7F94">
            <w:pPr>
              <w:textAlignment w:val="baseline"/>
              <w:rPr>
                <w:sz w:val="24"/>
                <w:szCs w:val="24"/>
              </w:rPr>
            </w:pPr>
            <w:r w:rsidRPr="007241A1">
              <w:rPr>
                <w:sz w:val="22"/>
                <w:szCs w:val="22"/>
              </w:rPr>
              <w:t> </w:t>
            </w:r>
          </w:p>
        </w:tc>
      </w:tr>
      <w:tr w:rsidR="00CE7F94" w:rsidRPr="007241A1" w14:paraId="0C4E8197" w14:textId="77777777" w:rsidTr="53FE24E0">
        <w:trPr>
          <w:trHeight w:val="42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7462C5E3" w14:textId="77777777" w:rsidR="00CE7F94" w:rsidRPr="007241A1" w:rsidRDefault="00CE7F94" w:rsidP="00CE7F94">
            <w:pPr>
              <w:textAlignment w:val="baseline"/>
              <w:rPr>
                <w:sz w:val="24"/>
                <w:szCs w:val="24"/>
              </w:rPr>
            </w:pPr>
            <w:r w:rsidRPr="007241A1">
              <w:rPr>
                <w:sz w:val="22"/>
                <w:szCs w:val="22"/>
              </w:rPr>
              <w:t>In Progress / In Review </w:t>
            </w:r>
          </w:p>
        </w:tc>
      </w:tr>
      <w:tr w:rsidR="00CE7F94" w:rsidRPr="007241A1" w14:paraId="707F259D"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ACE3587" w14:textId="77777777" w:rsidR="00CE7F94" w:rsidRPr="007241A1" w:rsidRDefault="00CE7F94" w:rsidP="00CE7F94">
            <w:pPr>
              <w:textAlignment w:val="baseline"/>
              <w:rPr>
                <w:sz w:val="24"/>
                <w:szCs w:val="24"/>
              </w:rPr>
            </w:pPr>
            <w:r w:rsidRPr="007241A1">
              <w:rPr>
                <w:sz w:val="22"/>
                <w:szCs w:val="22"/>
              </w:rPr>
              <w:t>Set Up Development Environment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13E85450" w14:textId="77777777" w:rsidR="00CE7F94" w:rsidRPr="007241A1" w:rsidRDefault="00CE7F94" w:rsidP="00CE7F94">
            <w:pPr>
              <w:textAlignment w:val="baseline"/>
              <w:rPr>
                <w:sz w:val="24"/>
                <w:szCs w:val="24"/>
              </w:rPr>
            </w:pPr>
            <w:r w:rsidRPr="007241A1">
              <w:t>Jackson Ross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52F7337D" w14:textId="77777777" w:rsidR="00CE7F94" w:rsidRPr="007241A1" w:rsidRDefault="00CE7F94" w:rsidP="00CE7F94">
            <w:pPr>
              <w:textAlignment w:val="baseline"/>
              <w:rPr>
                <w:sz w:val="24"/>
                <w:szCs w:val="24"/>
              </w:rPr>
            </w:pPr>
            <w:r w:rsidRPr="007241A1">
              <w:rPr>
                <w:sz w:val="22"/>
                <w:szCs w:val="22"/>
              </w:rPr>
              <w:t>11/9/2019 </w:t>
            </w:r>
          </w:p>
        </w:tc>
      </w:tr>
      <w:tr w:rsidR="00CE7F94" w:rsidRPr="007241A1" w14:paraId="6F47B1F6"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8D2E4C1" w14:textId="77777777" w:rsidR="00CE7F94" w:rsidRPr="007241A1" w:rsidRDefault="00CE7F94" w:rsidP="00CE7F94">
            <w:pPr>
              <w:textAlignment w:val="baseline"/>
              <w:rPr>
                <w:sz w:val="24"/>
                <w:szCs w:val="24"/>
              </w:rPr>
            </w:pPr>
            <w:r w:rsidRPr="007241A1">
              <w:rPr>
                <w:sz w:val="22"/>
                <w:szCs w:val="22"/>
              </w:rPr>
              <w:t>Check for ways to integrate Python data analytics code and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2D9EAF88" w14:textId="77777777" w:rsidR="00CE7F94" w:rsidRPr="007241A1" w:rsidRDefault="00CE7F94" w:rsidP="00CE7F94">
            <w:pPr>
              <w:textAlignment w:val="baseline"/>
              <w:rPr>
                <w:sz w:val="24"/>
                <w:szCs w:val="24"/>
              </w:rPr>
            </w:pPr>
            <w:r w:rsidRPr="007241A1">
              <w:t>Matt Zlotnik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3BC0D211" w14:textId="77777777" w:rsidR="00CE7F94" w:rsidRPr="007241A1" w:rsidRDefault="00CE7F94" w:rsidP="00CE7F94">
            <w:pPr>
              <w:textAlignment w:val="baseline"/>
              <w:rPr>
                <w:sz w:val="24"/>
                <w:szCs w:val="24"/>
              </w:rPr>
            </w:pPr>
            <w:r w:rsidRPr="007241A1">
              <w:rPr>
                <w:sz w:val="22"/>
                <w:szCs w:val="22"/>
              </w:rPr>
              <w:t>11/15/2019 </w:t>
            </w:r>
          </w:p>
        </w:tc>
      </w:tr>
      <w:tr w:rsidR="00CE7F94" w:rsidRPr="007241A1" w14:paraId="3C33752C" w14:textId="77777777" w:rsidTr="53FE24E0">
        <w:trPr>
          <w:trHeight w:val="6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2C8317C4" w14:textId="77777777" w:rsidR="00CE7F94" w:rsidRPr="007241A1" w:rsidRDefault="00CE7F94" w:rsidP="00CE7F94">
            <w:pPr>
              <w:textAlignment w:val="baseline"/>
              <w:rPr>
                <w:sz w:val="24"/>
                <w:szCs w:val="24"/>
              </w:rPr>
            </w:pPr>
            <w:r w:rsidRPr="007241A1">
              <w:rPr>
                <w:sz w:val="22"/>
                <w:szCs w:val="22"/>
              </w:rPr>
              <w:t>Not Started (i.e. Tasks planned to start before next meeting)  </w:t>
            </w:r>
          </w:p>
        </w:tc>
      </w:tr>
    </w:tbl>
    <w:p w14:paraId="1D22F0F4" w14:textId="77777777" w:rsidR="00CE7F94" w:rsidRPr="007241A1" w:rsidRDefault="53FE24E0" w:rsidP="00CE7F94">
      <w:pPr>
        <w:textAlignment w:val="baseline"/>
        <w:rPr>
          <w:sz w:val="18"/>
          <w:szCs w:val="18"/>
        </w:rPr>
      </w:pPr>
      <w:r w:rsidRPr="007241A1">
        <w:rPr>
          <w:b/>
          <w:bCs/>
          <w:color w:val="FFFFFF" w:themeColor="background1"/>
          <w:sz w:val="22"/>
          <w:szCs w:val="22"/>
        </w:rPr>
        <w:t>Meeting Agenda</w:t>
      </w:r>
      <w:r w:rsidRPr="007241A1">
        <w:rPr>
          <w:sz w:val="22"/>
          <w:szCs w:val="22"/>
        </w:rPr>
        <w:t> </w:t>
      </w:r>
    </w:p>
    <w:p w14:paraId="60827D8E" w14:textId="77777777" w:rsidR="00CE7F94" w:rsidRPr="007241A1" w:rsidRDefault="00CE7F94" w:rsidP="00CE7F94">
      <w:pPr>
        <w:textAlignment w:val="baseline"/>
        <w:rPr>
          <w:sz w:val="18"/>
          <w:szCs w:val="18"/>
        </w:rPr>
      </w:pPr>
      <w:r w:rsidRPr="007241A1">
        <w:rPr>
          <w:sz w:val="22"/>
          <w:szCs w:val="22"/>
        </w:rPr>
        <w:t> </w:t>
      </w:r>
    </w:p>
    <w:p w14:paraId="0917A447" w14:textId="77777777" w:rsidR="00CE7F94" w:rsidRPr="007241A1" w:rsidRDefault="00CE7F94" w:rsidP="00CE7F94">
      <w:pPr>
        <w:textAlignment w:val="baseline"/>
        <w:rPr>
          <w:sz w:val="18"/>
          <w:szCs w:val="18"/>
        </w:rPr>
      </w:pPr>
      <w:r w:rsidRPr="007241A1">
        <w:rPr>
          <w:b/>
          <w:bCs/>
          <w:sz w:val="22"/>
          <w:szCs w:val="22"/>
        </w:rPr>
        <w:t>Risk Monitoring Updates:</w:t>
      </w:r>
      <w:r w:rsidRPr="007241A1">
        <w:rPr>
          <w:color w:val="FF0000"/>
          <w:sz w:val="22"/>
          <w:szCs w:val="22"/>
        </w:rPr>
        <w:t>.</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97"/>
        <w:gridCol w:w="2184"/>
      </w:tblGrid>
      <w:tr w:rsidR="00CE7F94" w:rsidRPr="007241A1" w14:paraId="0D772DD6" w14:textId="77777777" w:rsidTr="53FE24E0">
        <w:tc>
          <w:tcPr>
            <w:tcW w:w="756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6B05FCA6" w14:textId="77777777" w:rsidR="00CE7F94" w:rsidRPr="007241A1" w:rsidRDefault="53FE24E0" w:rsidP="00CE7F94">
            <w:pPr>
              <w:textAlignment w:val="baseline"/>
              <w:rPr>
                <w:sz w:val="24"/>
                <w:szCs w:val="24"/>
              </w:rPr>
            </w:pPr>
            <w:r w:rsidRPr="007241A1">
              <w:rPr>
                <w:b/>
                <w:bCs/>
                <w:color w:val="FFFFFF" w:themeColor="background1"/>
                <w:sz w:val="22"/>
                <w:szCs w:val="22"/>
              </w:rPr>
              <w:t>Risks</w:t>
            </w:r>
            <w:r w:rsidRPr="007241A1">
              <w:rPr>
                <w:sz w:val="22"/>
                <w:szCs w:val="22"/>
              </w:rPr>
              <w:t> </w:t>
            </w:r>
          </w:p>
        </w:tc>
        <w:tc>
          <w:tcPr>
            <w:tcW w:w="2250" w:type="dxa"/>
            <w:tcBorders>
              <w:top w:val="single" w:sz="6" w:space="0" w:color="auto"/>
              <w:left w:val="nil"/>
              <w:bottom w:val="single" w:sz="6" w:space="0" w:color="auto"/>
              <w:right w:val="single" w:sz="6" w:space="0" w:color="auto"/>
            </w:tcBorders>
            <w:shd w:val="clear" w:color="auto" w:fill="1F497D" w:themeFill="text2"/>
            <w:hideMark/>
          </w:tcPr>
          <w:p w14:paraId="5FBA69BC" w14:textId="77777777" w:rsidR="00CE7F94" w:rsidRPr="007241A1" w:rsidRDefault="53FE24E0" w:rsidP="00CE7F94">
            <w:pPr>
              <w:jc w:val="center"/>
              <w:textAlignment w:val="baseline"/>
              <w:rPr>
                <w:sz w:val="24"/>
                <w:szCs w:val="24"/>
              </w:rPr>
            </w:pPr>
            <w:r w:rsidRPr="007241A1">
              <w:rPr>
                <w:b/>
                <w:bCs/>
                <w:color w:val="FFFFFF" w:themeColor="background1"/>
                <w:sz w:val="22"/>
                <w:szCs w:val="22"/>
              </w:rPr>
              <w:t>Status</w:t>
            </w:r>
            <w:r w:rsidRPr="007241A1">
              <w:rPr>
                <w:sz w:val="22"/>
                <w:szCs w:val="22"/>
              </w:rPr>
              <w:t> </w:t>
            </w:r>
          </w:p>
        </w:tc>
      </w:tr>
      <w:tr w:rsidR="00CE7F94" w:rsidRPr="007241A1" w14:paraId="5BC8B295"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30262ABB" w14:textId="77777777" w:rsidR="00CE7F94" w:rsidRPr="007241A1" w:rsidRDefault="00CE7F94" w:rsidP="00CE7F94">
            <w:pPr>
              <w:textAlignment w:val="baseline"/>
              <w:rPr>
                <w:sz w:val="24"/>
                <w:szCs w:val="24"/>
              </w:rPr>
            </w:pPr>
            <w:r w:rsidRPr="007241A1">
              <w:rPr>
                <w:sz w:val="22"/>
                <w:szCs w:val="22"/>
              </w:rPr>
              <w:t>As so far identified, client will be supporting product themselves. They have a technical background, but also have a very busy schedule. </w:t>
            </w:r>
          </w:p>
        </w:tc>
        <w:tc>
          <w:tcPr>
            <w:tcW w:w="2250" w:type="dxa"/>
            <w:tcBorders>
              <w:top w:val="nil"/>
              <w:left w:val="nil"/>
              <w:bottom w:val="single" w:sz="6" w:space="0" w:color="auto"/>
              <w:right w:val="single" w:sz="6" w:space="0" w:color="auto"/>
            </w:tcBorders>
            <w:shd w:val="clear" w:color="auto" w:fill="auto"/>
            <w:hideMark/>
          </w:tcPr>
          <w:p w14:paraId="4342266B" w14:textId="77777777" w:rsidR="00CE7F94" w:rsidRPr="007241A1" w:rsidRDefault="00CE7F94" w:rsidP="00CE7F94">
            <w:pPr>
              <w:textAlignment w:val="baseline"/>
              <w:rPr>
                <w:sz w:val="24"/>
                <w:szCs w:val="24"/>
              </w:rPr>
            </w:pPr>
            <w:r w:rsidRPr="007241A1">
              <w:rPr>
                <w:sz w:val="22"/>
                <w:szCs w:val="22"/>
              </w:rPr>
              <w:t>Old </w:t>
            </w:r>
          </w:p>
        </w:tc>
      </w:tr>
      <w:tr w:rsidR="00CE7F94" w:rsidRPr="007241A1" w14:paraId="6B9CB439"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3D77E48E" w14:textId="77777777" w:rsidR="00CE7F94" w:rsidRPr="007241A1" w:rsidRDefault="00CE7F94" w:rsidP="00CE7F94">
            <w:pPr>
              <w:textAlignment w:val="baseline"/>
              <w:rPr>
                <w:sz w:val="24"/>
                <w:szCs w:val="24"/>
              </w:rPr>
            </w:pPr>
            <w:r w:rsidRPr="007241A1">
              <w:rPr>
                <w:sz w:val="22"/>
                <w:szCs w:val="22"/>
              </w:rPr>
              <w:t>Affects only one part of the business area: the membership and badge tracking system. Client may want system to be implemented for more users (Parents, Golden-Roller trainers). We may want to watch out for scope creep. </w:t>
            </w:r>
          </w:p>
        </w:tc>
        <w:tc>
          <w:tcPr>
            <w:tcW w:w="2250" w:type="dxa"/>
            <w:tcBorders>
              <w:top w:val="nil"/>
              <w:left w:val="nil"/>
              <w:bottom w:val="single" w:sz="6" w:space="0" w:color="auto"/>
              <w:right w:val="single" w:sz="6" w:space="0" w:color="auto"/>
            </w:tcBorders>
            <w:shd w:val="clear" w:color="auto" w:fill="auto"/>
            <w:hideMark/>
          </w:tcPr>
          <w:p w14:paraId="3B88010A" w14:textId="77777777" w:rsidR="00CE7F94" w:rsidRPr="007241A1" w:rsidRDefault="00CE7F94" w:rsidP="00CE7F94">
            <w:pPr>
              <w:textAlignment w:val="baseline"/>
              <w:rPr>
                <w:sz w:val="24"/>
                <w:szCs w:val="24"/>
              </w:rPr>
            </w:pPr>
            <w:r w:rsidRPr="007241A1">
              <w:rPr>
                <w:sz w:val="22"/>
                <w:szCs w:val="22"/>
              </w:rPr>
              <w:t>Old </w:t>
            </w:r>
          </w:p>
        </w:tc>
      </w:tr>
      <w:tr w:rsidR="00CE7F94" w:rsidRPr="007241A1" w14:paraId="0D94EDF5"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75BAD581" w14:textId="77777777" w:rsidR="00CE7F94" w:rsidRPr="007241A1" w:rsidRDefault="00CE7F94" w:rsidP="00CE7F94">
            <w:pPr>
              <w:textAlignment w:val="baseline"/>
              <w:rPr>
                <w:sz w:val="24"/>
                <w:szCs w:val="24"/>
              </w:rPr>
            </w:pPr>
            <w:r w:rsidRPr="007241A1">
              <w:rPr>
                <w:sz w:val="22"/>
                <w:szCs w:val="22"/>
              </w:rPr>
              <w:t>Product will have to be developed on only one machine for initial phases </w:t>
            </w:r>
          </w:p>
        </w:tc>
        <w:tc>
          <w:tcPr>
            <w:tcW w:w="2250" w:type="dxa"/>
            <w:tcBorders>
              <w:top w:val="nil"/>
              <w:left w:val="nil"/>
              <w:bottom w:val="single" w:sz="6" w:space="0" w:color="auto"/>
              <w:right w:val="single" w:sz="6" w:space="0" w:color="auto"/>
            </w:tcBorders>
            <w:shd w:val="clear" w:color="auto" w:fill="auto"/>
            <w:hideMark/>
          </w:tcPr>
          <w:p w14:paraId="1B9DBE29" w14:textId="77777777" w:rsidR="00CE7F94" w:rsidRPr="007241A1" w:rsidRDefault="00CE7F94" w:rsidP="00CE7F94">
            <w:pPr>
              <w:textAlignment w:val="baseline"/>
              <w:rPr>
                <w:sz w:val="24"/>
                <w:szCs w:val="24"/>
              </w:rPr>
            </w:pPr>
            <w:r w:rsidRPr="007241A1">
              <w:rPr>
                <w:sz w:val="22"/>
                <w:szCs w:val="22"/>
              </w:rPr>
              <w:t>New </w:t>
            </w:r>
          </w:p>
        </w:tc>
      </w:tr>
    </w:tbl>
    <w:p w14:paraId="25799949" w14:textId="77777777" w:rsidR="00CE7F94" w:rsidRPr="007241A1" w:rsidRDefault="00CE7F94" w:rsidP="00CE7F94">
      <w:pPr>
        <w:textAlignment w:val="baseline"/>
        <w:rPr>
          <w:sz w:val="18"/>
          <w:szCs w:val="18"/>
        </w:rPr>
      </w:pPr>
      <w:r w:rsidRPr="007241A1">
        <w:rPr>
          <w:sz w:val="22"/>
          <w:szCs w:val="22"/>
        </w:rPr>
        <w:t> </w:t>
      </w:r>
    </w:p>
    <w:p w14:paraId="44FA51B9" w14:textId="77777777" w:rsidR="00CE7F94" w:rsidRPr="007241A1" w:rsidRDefault="00CE7F94" w:rsidP="00CE7F94">
      <w:pPr>
        <w:textAlignment w:val="baseline"/>
        <w:rPr>
          <w:sz w:val="18"/>
          <w:szCs w:val="18"/>
        </w:rPr>
      </w:pPr>
      <w:r w:rsidRPr="007241A1">
        <w:rPr>
          <w:b/>
          <w:bCs/>
          <w:sz w:val="22"/>
          <w:szCs w:val="22"/>
        </w:rPr>
        <w:t>Deliverables sign-off: </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70"/>
      </w:tblGrid>
      <w:tr w:rsidR="00CE7F94" w:rsidRPr="007241A1" w14:paraId="62651001" w14:textId="77777777" w:rsidTr="53FE24E0">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497D" w:themeFill="text2"/>
            <w:hideMark/>
          </w:tcPr>
          <w:p w14:paraId="521DF5A1" w14:textId="77777777" w:rsidR="00CE7F94" w:rsidRPr="007241A1" w:rsidRDefault="53FE24E0" w:rsidP="00CE7F94">
            <w:pPr>
              <w:textAlignment w:val="baseline"/>
              <w:divId w:val="1339190777"/>
              <w:rPr>
                <w:sz w:val="24"/>
                <w:szCs w:val="24"/>
              </w:rPr>
            </w:pPr>
            <w:r w:rsidRPr="007241A1">
              <w:rPr>
                <w:b/>
                <w:bCs/>
                <w:color w:val="FFFFFF" w:themeColor="background1"/>
                <w:sz w:val="22"/>
                <w:szCs w:val="22"/>
              </w:rPr>
              <w:t>Deliverable</w:t>
            </w:r>
            <w:r w:rsidRPr="007241A1">
              <w:rPr>
                <w:sz w:val="22"/>
                <w:szCs w:val="22"/>
              </w:rPr>
              <w:t> </w:t>
            </w:r>
          </w:p>
        </w:tc>
      </w:tr>
      <w:tr w:rsidR="00CE7F94" w:rsidRPr="007241A1" w14:paraId="30410FA7"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A23F37E" w14:textId="77777777" w:rsidR="00CE7F94" w:rsidRPr="007241A1" w:rsidRDefault="00CE7F94" w:rsidP="00CE7F94">
            <w:pPr>
              <w:textAlignment w:val="baseline"/>
              <w:rPr>
                <w:sz w:val="24"/>
                <w:szCs w:val="24"/>
              </w:rPr>
            </w:pPr>
            <w:r w:rsidRPr="007241A1">
              <w:rPr>
                <w:sz w:val="22"/>
                <w:szCs w:val="22"/>
              </w:rPr>
              <w:t>N/A </w:t>
            </w:r>
          </w:p>
        </w:tc>
      </w:tr>
    </w:tbl>
    <w:p w14:paraId="4B023C34" w14:textId="77777777" w:rsidR="00CE7F94" w:rsidRPr="007241A1" w:rsidRDefault="00CE7F94" w:rsidP="00CE7F94">
      <w:pPr>
        <w:textAlignment w:val="baseline"/>
        <w:rPr>
          <w:sz w:val="18"/>
          <w:szCs w:val="18"/>
        </w:rPr>
      </w:pPr>
      <w:r w:rsidRPr="007241A1">
        <w:rPr>
          <w:sz w:val="22"/>
          <w:szCs w:val="22"/>
        </w:rPr>
        <w:t> </w:t>
      </w:r>
    </w:p>
    <w:p w14:paraId="2FCC7C1F" w14:textId="77777777" w:rsidR="00CE7F94" w:rsidRPr="007241A1" w:rsidRDefault="00CE7F94" w:rsidP="00CE7F94">
      <w:pPr>
        <w:textAlignment w:val="baseline"/>
        <w:rPr>
          <w:sz w:val="18"/>
          <w:szCs w:val="18"/>
        </w:rPr>
      </w:pPr>
      <w:r w:rsidRPr="007241A1">
        <w:rPr>
          <w:b/>
          <w:bCs/>
          <w:sz w:val="22"/>
          <w:szCs w:val="22"/>
        </w:rPr>
        <w:t>General Notes or FYIs</w:t>
      </w:r>
      <w:r w:rsidRPr="007241A1">
        <w:rPr>
          <w:sz w:val="22"/>
          <w:szCs w:val="22"/>
        </w:rPr>
        <w:t> </w:t>
      </w:r>
    </w:p>
    <w:p w14:paraId="52C273F2" w14:textId="77777777" w:rsidR="00CE7F94" w:rsidRPr="007241A1" w:rsidRDefault="66745581" w:rsidP="00CE7F94">
      <w:pPr>
        <w:textAlignment w:val="baseline"/>
        <w:rPr>
          <w:sz w:val="18"/>
          <w:szCs w:val="18"/>
        </w:rPr>
      </w:pPr>
      <w:r w:rsidRPr="007241A1">
        <w:rPr>
          <w:color w:val="FF0000"/>
          <w:sz w:val="22"/>
          <w:szCs w:val="22"/>
        </w:rPr>
        <w:t>We gave ourselves this amount of time because setup is complex and required a level of precision. Rushing this process would have led to catastrophic errors down the line. </w:t>
      </w:r>
      <w:r w:rsidRPr="007241A1">
        <w:rPr>
          <w:sz w:val="22"/>
          <w:szCs w:val="22"/>
        </w:rPr>
        <w:t> </w:t>
      </w:r>
    </w:p>
    <w:p w14:paraId="5899F422" w14:textId="1CB83D4D" w:rsidR="66745581" w:rsidRPr="007241A1" w:rsidRDefault="66745581">
      <w:r w:rsidRPr="007241A1">
        <w:br w:type="page"/>
      </w:r>
    </w:p>
    <w:p w14:paraId="05498124" w14:textId="77777777" w:rsidR="001C2E8B" w:rsidRPr="007241A1" w:rsidRDefault="001C2E8B" w:rsidP="001C2E8B"/>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81"/>
      </w:tblGrid>
      <w:tr w:rsidR="00ED2ED7" w:rsidRPr="007241A1" w14:paraId="1F3BD049" w14:textId="77777777" w:rsidTr="53FE24E0">
        <w:tc>
          <w:tcPr>
            <w:tcW w:w="1017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47D3B10B" w14:textId="77777777" w:rsidR="00ED2ED7" w:rsidRPr="007241A1" w:rsidRDefault="53FE24E0" w:rsidP="00ED2ED7">
            <w:pPr>
              <w:textAlignment w:val="baseline"/>
              <w:rPr>
                <w:sz w:val="24"/>
                <w:szCs w:val="24"/>
              </w:rPr>
            </w:pPr>
            <w:r w:rsidRPr="007241A1">
              <w:rPr>
                <w:b/>
                <w:bCs/>
                <w:color w:val="FFFFFF" w:themeColor="background1"/>
                <w:sz w:val="22"/>
                <w:szCs w:val="22"/>
              </w:rPr>
              <w:t>Date/Location</w:t>
            </w:r>
            <w:r w:rsidRPr="007241A1">
              <w:rPr>
                <w:sz w:val="22"/>
                <w:szCs w:val="22"/>
              </w:rPr>
              <w:t> </w:t>
            </w:r>
          </w:p>
        </w:tc>
      </w:tr>
      <w:tr w:rsidR="00ED2ED7" w:rsidRPr="007241A1" w14:paraId="545365DE" w14:textId="77777777" w:rsidTr="53FE24E0">
        <w:tc>
          <w:tcPr>
            <w:tcW w:w="10170" w:type="dxa"/>
            <w:tcBorders>
              <w:top w:val="nil"/>
              <w:left w:val="single" w:sz="6" w:space="0" w:color="auto"/>
              <w:bottom w:val="single" w:sz="6" w:space="0" w:color="auto"/>
              <w:right w:val="single" w:sz="6" w:space="0" w:color="auto"/>
            </w:tcBorders>
            <w:shd w:val="clear" w:color="auto" w:fill="auto"/>
            <w:hideMark/>
          </w:tcPr>
          <w:p w14:paraId="54B23977" w14:textId="77777777" w:rsidR="00ED2ED7" w:rsidRPr="007241A1" w:rsidRDefault="00ED2ED7" w:rsidP="00ED2ED7">
            <w:pPr>
              <w:textAlignment w:val="baseline"/>
              <w:rPr>
                <w:sz w:val="24"/>
                <w:szCs w:val="24"/>
              </w:rPr>
            </w:pPr>
            <w:r w:rsidRPr="007241A1">
              <w:rPr>
                <w:sz w:val="24"/>
                <w:szCs w:val="24"/>
              </w:rPr>
              <w:t>Nov 5</w:t>
            </w:r>
            <w:r w:rsidRPr="007241A1">
              <w:rPr>
                <w:sz w:val="19"/>
                <w:szCs w:val="19"/>
                <w:vertAlign w:val="superscript"/>
              </w:rPr>
              <w:t>th</w:t>
            </w:r>
            <w:r w:rsidRPr="007241A1">
              <w:rPr>
                <w:sz w:val="24"/>
                <w:szCs w:val="24"/>
              </w:rPr>
              <w:t> , 2018 McCombs School of Business, NRG Productivity Room </w:t>
            </w:r>
          </w:p>
        </w:tc>
      </w:tr>
    </w:tbl>
    <w:p w14:paraId="1E77D51C" w14:textId="77777777" w:rsidR="00ED2ED7" w:rsidRPr="007241A1" w:rsidRDefault="00ED2ED7" w:rsidP="00ED2ED7">
      <w:pPr>
        <w:textAlignment w:val="baseline"/>
        <w:rPr>
          <w:sz w:val="18"/>
          <w:szCs w:val="18"/>
        </w:rPr>
      </w:pP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2275"/>
        <w:gridCol w:w="2214"/>
        <w:gridCol w:w="650"/>
        <w:gridCol w:w="2061"/>
      </w:tblGrid>
      <w:tr w:rsidR="00ED2ED7" w:rsidRPr="007241A1" w14:paraId="0BDF176D" w14:textId="77777777" w:rsidTr="53FE24E0">
        <w:tc>
          <w:tcPr>
            <w:tcW w:w="4785" w:type="dxa"/>
            <w:gridSpan w:val="2"/>
            <w:tcBorders>
              <w:top w:val="single" w:sz="6" w:space="0" w:color="auto"/>
              <w:left w:val="single" w:sz="6" w:space="0" w:color="auto"/>
              <w:bottom w:val="single" w:sz="6" w:space="0" w:color="auto"/>
              <w:right w:val="single" w:sz="6" w:space="0" w:color="auto"/>
            </w:tcBorders>
            <w:shd w:val="clear" w:color="auto" w:fill="1F497D" w:themeFill="text2"/>
            <w:hideMark/>
          </w:tcPr>
          <w:p w14:paraId="76375661" w14:textId="77777777" w:rsidR="00ED2ED7" w:rsidRPr="007241A1" w:rsidRDefault="53FE24E0" w:rsidP="00ED2ED7">
            <w:pPr>
              <w:textAlignment w:val="baseline"/>
              <w:rPr>
                <w:sz w:val="24"/>
                <w:szCs w:val="24"/>
              </w:rPr>
            </w:pPr>
            <w:r w:rsidRPr="007241A1">
              <w:rPr>
                <w:b/>
                <w:bCs/>
                <w:color w:val="FFFFFF" w:themeColor="background1"/>
                <w:sz w:val="22"/>
                <w:szCs w:val="22"/>
              </w:rPr>
              <w:t>Attendees</w:t>
            </w:r>
            <w:r w:rsidRPr="007241A1">
              <w:rPr>
                <w:sz w:val="22"/>
                <w:szCs w:val="22"/>
              </w:rPr>
              <w:t> </w:t>
            </w:r>
          </w:p>
        </w:tc>
        <w:tc>
          <w:tcPr>
            <w:tcW w:w="2325" w:type="dxa"/>
            <w:tcBorders>
              <w:top w:val="single" w:sz="6" w:space="0" w:color="auto"/>
              <w:left w:val="nil"/>
              <w:bottom w:val="single" w:sz="6" w:space="0" w:color="auto"/>
              <w:right w:val="single" w:sz="6" w:space="0" w:color="auto"/>
            </w:tcBorders>
            <w:shd w:val="clear" w:color="auto" w:fill="1F497D" w:themeFill="text2"/>
            <w:hideMark/>
          </w:tcPr>
          <w:p w14:paraId="43F9C4D1" w14:textId="77777777" w:rsidR="00ED2ED7" w:rsidRPr="007241A1" w:rsidRDefault="00ED2ED7" w:rsidP="00ED2ED7">
            <w:pPr>
              <w:textAlignment w:val="baseline"/>
              <w:rPr>
                <w:sz w:val="24"/>
                <w:szCs w:val="24"/>
              </w:rPr>
            </w:pPr>
            <w:r w:rsidRPr="007241A1">
              <w:rPr>
                <w:sz w:val="22"/>
                <w:szCs w:val="22"/>
              </w:rPr>
              <w:t> </w:t>
            </w:r>
          </w:p>
        </w:tc>
        <w:tc>
          <w:tcPr>
            <w:tcW w:w="3030" w:type="dxa"/>
            <w:gridSpan w:val="2"/>
            <w:tcBorders>
              <w:top w:val="single" w:sz="6" w:space="0" w:color="auto"/>
              <w:left w:val="nil"/>
              <w:bottom w:val="single" w:sz="6" w:space="0" w:color="auto"/>
              <w:right w:val="single" w:sz="6" w:space="0" w:color="auto"/>
            </w:tcBorders>
            <w:shd w:val="clear" w:color="auto" w:fill="1F497D" w:themeFill="text2"/>
            <w:hideMark/>
          </w:tcPr>
          <w:p w14:paraId="6000703F" w14:textId="77777777" w:rsidR="00ED2ED7" w:rsidRPr="007241A1" w:rsidRDefault="00ED2ED7" w:rsidP="00ED2ED7">
            <w:pPr>
              <w:textAlignment w:val="baseline"/>
              <w:rPr>
                <w:sz w:val="24"/>
                <w:szCs w:val="24"/>
              </w:rPr>
            </w:pPr>
            <w:r w:rsidRPr="007241A1">
              <w:rPr>
                <w:sz w:val="22"/>
                <w:szCs w:val="22"/>
              </w:rPr>
              <w:t> </w:t>
            </w:r>
          </w:p>
        </w:tc>
      </w:tr>
      <w:tr w:rsidR="00ED2ED7" w:rsidRPr="007241A1" w14:paraId="1057A43E"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089271B7" w14:textId="77777777" w:rsidR="00ED2ED7" w:rsidRPr="007241A1" w:rsidRDefault="00ED2ED7" w:rsidP="00ED2ED7">
            <w:pPr>
              <w:textAlignment w:val="baseline"/>
              <w:rPr>
                <w:sz w:val="24"/>
                <w:szCs w:val="24"/>
              </w:rPr>
            </w:pPr>
            <w:r w:rsidRPr="007241A1">
              <w:rPr>
                <w:sz w:val="24"/>
                <w:szCs w:val="24"/>
              </w:rPr>
              <w:t>Jack Norton </w:t>
            </w:r>
          </w:p>
        </w:tc>
        <w:tc>
          <w:tcPr>
            <w:tcW w:w="2340" w:type="dxa"/>
            <w:tcBorders>
              <w:top w:val="nil"/>
              <w:left w:val="nil"/>
              <w:bottom w:val="single" w:sz="6" w:space="0" w:color="auto"/>
              <w:right w:val="single" w:sz="6" w:space="0" w:color="auto"/>
            </w:tcBorders>
            <w:shd w:val="clear" w:color="auto" w:fill="auto"/>
            <w:hideMark/>
          </w:tcPr>
          <w:p w14:paraId="75212709" w14:textId="77777777" w:rsidR="00ED2ED7" w:rsidRPr="007241A1" w:rsidRDefault="00ED2ED7" w:rsidP="00ED2ED7">
            <w:pPr>
              <w:textAlignment w:val="baseline"/>
              <w:rPr>
                <w:sz w:val="24"/>
                <w:szCs w:val="24"/>
              </w:rPr>
            </w:pPr>
            <w:r w:rsidRPr="007241A1">
              <w:rPr>
                <w:sz w:val="24"/>
                <w:szCs w:val="24"/>
              </w:rPr>
              <w:t>Joshua Nyangon </w:t>
            </w:r>
          </w:p>
        </w:tc>
        <w:tc>
          <w:tcPr>
            <w:tcW w:w="3030" w:type="dxa"/>
            <w:gridSpan w:val="2"/>
            <w:tcBorders>
              <w:top w:val="nil"/>
              <w:left w:val="nil"/>
              <w:bottom w:val="single" w:sz="6" w:space="0" w:color="auto"/>
              <w:right w:val="single" w:sz="6" w:space="0" w:color="auto"/>
            </w:tcBorders>
            <w:shd w:val="clear" w:color="auto" w:fill="auto"/>
            <w:hideMark/>
          </w:tcPr>
          <w:p w14:paraId="13E36EE5" w14:textId="77777777" w:rsidR="00ED2ED7" w:rsidRPr="007241A1" w:rsidRDefault="00ED2ED7" w:rsidP="00ED2ED7">
            <w:pPr>
              <w:textAlignment w:val="baseline"/>
              <w:rPr>
                <w:sz w:val="24"/>
                <w:szCs w:val="24"/>
              </w:rPr>
            </w:pPr>
            <w:r w:rsidRPr="007241A1">
              <w:rPr>
                <w:sz w:val="24"/>
                <w:szCs w:val="24"/>
              </w:rPr>
              <w:t>Jimmy Monreal </w:t>
            </w:r>
          </w:p>
        </w:tc>
        <w:tc>
          <w:tcPr>
            <w:tcW w:w="0" w:type="auto"/>
            <w:shd w:val="clear" w:color="auto" w:fill="auto"/>
            <w:vAlign w:val="center"/>
            <w:hideMark/>
          </w:tcPr>
          <w:p w14:paraId="17220CF4" w14:textId="77777777" w:rsidR="00ED2ED7" w:rsidRPr="007241A1" w:rsidRDefault="00ED2ED7" w:rsidP="00ED2ED7">
            <w:pPr>
              <w:rPr>
                <w:rFonts w:eastAsia="Times New Roman"/>
              </w:rPr>
            </w:pPr>
          </w:p>
        </w:tc>
      </w:tr>
      <w:tr w:rsidR="00ED2ED7" w:rsidRPr="007241A1" w14:paraId="586D98A2"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0D448976" w14:textId="77777777" w:rsidR="00ED2ED7" w:rsidRPr="007241A1" w:rsidRDefault="00ED2ED7" w:rsidP="00ED2ED7">
            <w:pPr>
              <w:textAlignment w:val="baseline"/>
              <w:rPr>
                <w:sz w:val="24"/>
                <w:szCs w:val="24"/>
              </w:rPr>
            </w:pPr>
            <w:r w:rsidRPr="007241A1">
              <w:rPr>
                <w:sz w:val="24"/>
                <w:szCs w:val="24"/>
              </w:rPr>
              <w:t>Christopher Stanton – Client </w:t>
            </w:r>
          </w:p>
        </w:tc>
        <w:tc>
          <w:tcPr>
            <w:tcW w:w="2340" w:type="dxa"/>
            <w:tcBorders>
              <w:top w:val="nil"/>
              <w:left w:val="nil"/>
              <w:bottom w:val="single" w:sz="6" w:space="0" w:color="auto"/>
              <w:right w:val="single" w:sz="6" w:space="0" w:color="auto"/>
            </w:tcBorders>
            <w:shd w:val="clear" w:color="auto" w:fill="auto"/>
            <w:hideMark/>
          </w:tcPr>
          <w:p w14:paraId="195A2A6B" w14:textId="77777777" w:rsidR="00ED2ED7" w:rsidRPr="007241A1" w:rsidRDefault="00ED2ED7" w:rsidP="00ED2ED7">
            <w:pPr>
              <w:textAlignment w:val="baseline"/>
              <w:rPr>
                <w:sz w:val="24"/>
                <w:szCs w:val="24"/>
              </w:rPr>
            </w:pPr>
            <w:r w:rsidRPr="007241A1">
              <w:rPr>
                <w:sz w:val="24"/>
                <w:szCs w:val="24"/>
              </w:rPr>
              <w:t>Jackson Ross </w:t>
            </w:r>
          </w:p>
        </w:tc>
        <w:tc>
          <w:tcPr>
            <w:tcW w:w="3030" w:type="dxa"/>
            <w:gridSpan w:val="2"/>
            <w:tcBorders>
              <w:top w:val="nil"/>
              <w:left w:val="nil"/>
              <w:bottom w:val="single" w:sz="6" w:space="0" w:color="auto"/>
              <w:right w:val="single" w:sz="6" w:space="0" w:color="auto"/>
            </w:tcBorders>
            <w:shd w:val="clear" w:color="auto" w:fill="auto"/>
            <w:hideMark/>
          </w:tcPr>
          <w:p w14:paraId="331A0757" w14:textId="77777777" w:rsidR="00ED2ED7" w:rsidRPr="007241A1" w:rsidRDefault="00ED2ED7" w:rsidP="00ED2ED7">
            <w:pPr>
              <w:textAlignment w:val="baseline"/>
              <w:rPr>
                <w:sz w:val="24"/>
                <w:szCs w:val="24"/>
              </w:rPr>
            </w:pPr>
            <w:r w:rsidRPr="007241A1">
              <w:rPr>
                <w:sz w:val="24"/>
                <w:szCs w:val="24"/>
              </w:rPr>
              <w:t> </w:t>
            </w:r>
          </w:p>
        </w:tc>
        <w:tc>
          <w:tcPr>
            <w:tcW w:w="0" w:type="auto"/>
            <w:shd w:val="clear" w:color="auto" w:fill="auto"/>
            <w:vAlign w:val="center"/>
            <w:hideMark/>
          </w:tcPr>
          <w:p w14:paraId="08985E7D" w14:textId="77777777" w:rsidR="00ED2ED7" w:rsidRPr="007241A1" w:rsidRDefault="00ED2ED7" w:rsidP="00ED2ED7">
            <w:pPr>
              <w:rPr>
                <w:rFonts w:eastAsia="Times New Roman"/>
              </w:rPr>
            </w:pPr>
          </w:p>
        </w:tc>
      </w:tr>
    </w:tbl>
    <w:p w14:paraId="60FEADE2" w14:textId="7ADA4793" w:rsidR="66745581" w:rsidRPr="007241A1" w:rsidRDefault="66745581" w:rsidP="66745581">
      <w:pPr>
        <w:rPr>
          <w:sz w:val="18"/>
          <w:szCs w:val="18"/>
        </w:rPr>
      </w:pPr>
      <w:r w:rsidRPr="007241A1">
        <w:rPr>
          <w:b/>
          <w:bCs/>
          <w:sz w:val="22"/>
          <w:szCs w:val="22"/>
        </w:rPr>
        <w:t>Meeting Objectives</w:t>
      </w:r>
      <w:r w:rsidRPr="007241A1">
        <w:rPr>
          <w:sz w:val="22"/>
          <w:szCs w:val="22"/>
        </w:rPr>
        <w:t> </w:t>
      </w:r>
    </w:p>
    <w:p w14:paraId="2CA32640" w14:textId="77777777" w:rsidR="00ED2ED7" w:rsidRPr="007241A1" w:rsidRDefault="00ED2ED7" w:rsidP="00ED2ED7">
      <w:pPr>
        <w:numPr>
          <w:ilvl w:val="0"/>
          <w:numId w:val="72"/>
        </w:numPr>
        <w:ind w:left="0" w:firstLine="0"/>
        <w:textAlignment w:val="baseline"/>
        <w:rPr>
          <w:sz w:val="22"/>
          <w:szCs w:val="22"/>
        </w:rPr>
      </w:pPr>
      <w:r w:rsidRPr="007241A1">
        <w:rPr>
          <w:sz w:val="22"/>
          <w:szCs w:val="22"/>
        </w:rPr>
        <w:t>Further discuss Gibbon capabilities </w:t>
      </w:r>
    </w:p>
    <w:p w14:paraId="09FF2159" w14:textId="77777777" w:rsidR="00ED2ED7" w:rsidRPr="007241A1" w:rsidRDefault="00ED2ED7" w:rsidP="00ED2ED7">
      <w:pPr>
        <w:numPr>
          <w:ilvl w:val="0"/>
          <w:numId w:val="72"/>
        </w:numPr>
        <w:ind w:left="0" w:firstLine="0"/>
        <w:textAlignment w:val="baseline"/>
        <w:rPr>
          <w:sz w:val="22"/>
          <w:szCs w:val="22"/>
        </w:rPr>
      </w:pPr>
      <w:r w:rsidRPr="007241A1">
        <w:rPr>
          <w:sz w:val="22"/>
          <w:szCs w:val="22"/>
        </w:rPr>
        <w:t>Check-in with Client and discuss progress on development environment set up </w:t>
      </w:r>
    </w:p>
    <w:p w14:paraId="68100E8D" w14:textId="5E530E0E" w:rsidR="00ED2ED7" w:rsidRPr="007241A1" w:rsidRDefault="53FE24E0" w:rsidP="66745581">
      <w:pPr>
        <w:numPr>
          <w:ilvl w:val="0"/>
          <w:numId w:val="72"/>
        </w:numPr>
        <w:ind w:left="0" w:firstLine="0"/>
        <w:textAlignment w:val="baseline"/>
        <w:rPr>
          <w:sz w:val="22"/>
          <w:szCs w:val="22"/>
        </w:rPr>
      </w:pPr>
      <w:r w:rsidRPr="007241A1">
        <w:rPr>
          <w:sz w:val="22"/>
          <w:szCs w:val="22"/>
        </w:rPr>
        <w:t>Talk to client about hosting services compatible with Gibbon </w:t>
      </w:r>
      <w:r w:rsidRPr="007241A1">
        <w:rPr>
          <w:b/>
          <w:bCs/>
          <w:color w:val="FFFFFF" w:themeColor="background1"/>
          <w:sz w:val="22"/>
          <w:szCs w:val="22"/>
        </w:rPr>
        <w:t>Meeting Agenda</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2"/>
        <w:gridCol w:w="1531"/>
        <w:gridCol w:w="1688"/>
      </w:tblGrid>
      <w:tr w:rsidR="00ED2ED7" w:rsidRPr="007241A1" w14:paraId="438948D3" w14:textId="77777777" w:rsidTr="53FE24E0">
        <w:trPr>
          <w:trHeight w:val="690"/>
        </w:trPr>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hideMark/>
          </w:tcPr>
          <w:p w14:paraId="4B0B13FC" w14:textId="77777777" w:rsidR="00ED2ED7" w:rsidRPr="007241A1" w:rsidRDefault="53FE24E0" w:rsidP="00ED2ED7">
            <w:pPr>
              <w:textAlignment w:val="baseline"/>
              <w:rPr>
                <w:sz w:val="24"/>
                <w:szCs w:val="24"/>
              </w:rPr>
            </w:pPr>
            <w:r w:rsidRPr="007241A1">
              <w:rPr>
                <w:b/>
                <w:bCs/>
                <w:color w:val="FFFFFF" w:themeColor="background1"/>
                <w:sz w:val="22"/>
                <w:szCs w:val="22"/>
              </w:rPr>
              <w:t>Task and Trello Card</w:t>
            </w:r>
            <w:r w:rsidRPr="007241A1">
              <w:rPr>
                <w:sz w:val="22"/>
                <w:szCs w:val="22"/>
              </w:rPr>
              <w:t> </w:t>
            </w:r>
          </w:p>
        </w:tc>
        <w:tc>
          <w:tcPr>
            <w:tcW w:w="1500"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030A7F72" w14:textId="77777777" w:rsidR="00ED2ED7" w:rsidRPr="007241A1" w:rsidRDefault="53FE24E0" w:rsidP="00ED2ED7">
            <w:pPr>
              <w:jc w:val="center"/>
              <w:textAlignment w:val="baseline"/>
              <w:rPr>
                <w:sz w:val="24"/>
                <w:szCs w:val="24"/>
              </w:rPr>
            </w:pPr>
            <w:r w:rsidRPr="007241A1">
              <w:rPr>
                <w:b/>
                <w:bCs/>
                <w:color w:val="FFFFFF" w:themeColor="background1"/>
                <w:sz w:val="22"/>
                <w:szCs w:val="22"/>
              </w:rPr>
              <w:t>Assigned To     (be specific)</w:t>
            </w:r>
            <w:r w:rsidRPr="007241A1">
              <w:rPr>
                <w:sz w:val="22"/>
                <w:szCs w:val="22"/>
              </w:rPr>
              <w:t> </w:t>
            </w:r>
          </w:p>
        </w:tc>
        <w:tc>
          <w:tcPr>
            <w:tcW w:w="1725"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44C7E42C" w14:textId="77777777" w:rsidR="00ED2ED7" w:rsidRPr="007241A1" w:rsidRDefault="53FE24E0" w:rsidP="00ED2ED7">
            <w:pPr>
              <w:jc w:val="center"/>
              <w:textAlignment w:val="baseline"/>
              <w:rPr>
                <w:sz w:val="24"/>
                <w:szCs w:val="24"/>
              </w:rPr>
            </w:pPr>
            <w:r w:rsidRPr="007241A1">
              <w:rPr>
                <w:b/>
                <w:bCs/>
                <w:color w:val="FFFFFF" w:themeColor="background1"/>
                <w:sz w:val="22"/>
                <w:szCs w:val="22"/>
              </w:rPr>
              <w:t>Due by</w:t>
            </w:r>
            <w:r w:rsidRPr="007241A1">
              <w:rPr>
                <w:sz w:val="22"/>
                <w:szCs w:val="22"/>
              </w:rPr>
              <w:t> </w:t>
            </w:r>
          </w:p>
        </w:tc>
      </w:tr>
      <w:tr w:rsidR="00ED2ED7" w:rsidRPr="007241A1" w14:paraId="2B092A78" w14:textId="77777777" w:rsidTr="53FE24E0">
        <w:trPr>
          <w:trHeight w:val="42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04BB9328" w14:textId="77777777" w:rsidR="00ED2ED7" w:rsidRPr="007241A1" w:rsidRDefault="00ED2ED7" w:rsidP="00ED2ED7">
            <w:pPr>
              <w:textAlignment w:val="baseline"/>
              <w:rPr>
                <w:sz w:val="24"/>
                <w:szCs w:val="24"/>
              </w:rPr>
            </w:pPr>
            <w:r w:rsidRPr="007241A1">
              <w:rPr>
                <w:sz w:val="22"/>
                <w:szCs w:val="22"/>
              </w:rPr>
              <w:t>Complete </w:t>
            </w:r>
          </w:p>
        </w:tc>
      </w:tr>
      <w:tr w:rsidR="00ED2ED7" w:rsidRPr="007241A1" w14:paraId="45758C4E"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9AEF545" w14:textId="77777777" w:rsidR="00ED2ED7" w:rsidRPr="007241A1" w:rsidRDefault="00ED2ED7" w:rsidP="00ED2ED7">
            <w:pPr>
              <w:textAlignment w:val="baseline"/>
              <w:rPr>
                <w:sz w:val="24"/>
                <w:szCs w:val="24"/>
              </w:rPr>
            </w:pPr>
            <w:r w:rsidRPr="007241A1">
              <w:rPr>
                <w:sz w:val="22"/>
                <w:szCs w:val="22"/>
              </w:rPr>
              <w:t>Set Up Development Environment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680409F7" w14:textId="77777777" w:rsidR="00ED2ED7" w:rsidRPr="007241A1" w:rsidRDefault="00ED2ED7" w:rsidP="00ED2ED7">
            <w:pPr>
              <w:textAlignment w:val="baseline"/>
              <w:rPr>
                <w:sz w:val="24"/>
                <w:szCs w:val="24"/>
              </w:rPr>
            </w:pPr>
            <w:r w:rsidRPr="007241A1">
              <w:t>Jackson Ross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7DFF47E1" w14:textId="77777777" w:rsidR="00ED2ED7" w:rsidRPr="007241A1" w:rsidRDefault="00ED2ED7" w:rsidP="00ED2ED7">
            <w:pPr>
              <w:textAlignment w:val="baseline"/>
              <w:rPr>
                <w:sz w:val="24"/>
                <w:szCs w:val="24"/>
              </w:rPr>
            </w:pPr>
            <w:r w:rsidRPr="007241A1">
              <w:rPr>
                <w:sz w:val="22"/>
                <w:szCs w:val="22"/>
              </w:rPr>
              <w:t>11/9/2019 </w:t>
            </w:r>
          </w:p>
        </w:tc>
      </w:tr>
      <w:tr w:rsidR="00ED2ED7" w:rsidRPr="007241A1" w14:paraId="5FF4FD6E" w14:textId="77777777" w:rsidTr="53FE24E0">
        <w:trPr>
          <w:trHeight w:val="42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4994790E" w14:textId="77777777" w:rsidR="00ED2ED7" w:rsidRPr="007241A1" w:rsidRDefault="00ED2ED7" w:rsidP="00ED2ED7">
            <w:pPr>
              <w:textAlignment w:val="baseline"/>
              <w:rPr>
                <w:sz w:val="24"/>
                <w:szCs w:val="24"/>
              </w:rPr>
            </w:pPr>
            <w:r w:rsidRPr="007241A1">
              <w:rPr>
                <w:sz w:val="22"/>
                <w:szCs w:val="22"/>
              </w:rPr>
              <w:t>In Progress / In Review </w:t>
            </w:r>
          </w:p>
        </w:tc>
      </w:tr>
      <w:tr w:rsidR="00ED2ED7" w:rsidRPr="007241A1" w14:paraId="1B077517"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4AB3BA7" w14:textId="77777777" w:rsidR="00ED2ED7" w:rsidRPr="007241A1" w:rsidRDefault="00ED2ED7" w:rsidP="00ED2ED7">
            <w:pPr>
              <w:textAlignment w:val="baseline"/>
              <w:rPr>
                <w:sz w:val="24"/>
                <w:szCs w:val="24"/>
              </w:rPr>
            </w:pPr>
            <w:r w:rsidRPr="007241A1">
              <w:rPr>
                <w:sz w:val="22"/>
                <w:szCs w:val="22"/>
              </w:rPr>
              <w:t>Check for ways to integrate Python data analytics code and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481C5593" w14:textId="77777777" w:rsidR="00ED2ED7" w:rsidRPr="007241A1" w:rsidRDefault="00ED2ED7" w:rsidP="00ED2ED7">
            <w:pPr>
              <w:textAlignment w:val="baseline"/>
              <w:rPr>
                <w:sz w:val="24"/>
                <w:szCs w:val="24"/>
              </w:rPr>
            </w:pPr>
            <w:r w:rsidRPr="007241A1">
              <w:t>Matt Zlotnik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020BD56D" w14:textId="77777777" w:rsidR="00ED2ED7" w:rsidRPr="007241A1" w:rsidRDefault="00ED2ED7" w:rsidP="00ED2ED7">
            <w:pPr>
              <w:textAlignment w:val="baseline"/>
              <w:rPr>
                <w:sz w:val="24"/>
                <w:szCs w:val="24"/>
              </w:rPr>
            </w:pPr>
            <w:r w:rsidRPr="007241A1">
              <w:rPr>
                <w:sz w:val="22"/>
                <w:szCs w:val="22"/>
              </w:rPr>
              <w:t>11/15/2019 </w:t>
            </w:r>
          </w:p>
        </w:tc>
      </w:tr>
      <w:tr w:rsidR="00ED2ED7" w:rsidRPr="007241A1" w14:paraId="4DBC34E3"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0823B992" w14:textId="77777777" w:rsidR="00ED2ED7" w:rsidRPr="007241A1" w:rsidRDefault="00ED2ED7" w:rsidP="00ED2ED7">
            <w:pPr>
              <w:textAlignment w:val="baseline"/>
              <w:rPr>
                <w:sz w:val="24"/>
                <w:szCs w:val="24"/>
              </w:rPr>
            </w:pPr>
            <w:r w:rsidRPr="007241A1">
              <w:rPr>
                <w:sz w:val="22"/>
                <w:szCs w:val="22"/>
              </w:rPr>
              <w:t>Create Website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5D92C1B9" w14:textId="77777777" w:rsidR="00ED2ED7" w:rsidRPr="007241A1" w:rsidRDefault="00ED2ED7" w:rsidP="00ED2ED7">
            <w:pPr>
              <w:textAlignment w:val="baseline"/>
              <w:rPr>
                <w:sz w:val="24"/>
                <w:szCs w:val="24"/>
              </w:rPr>
            </w:pPr>
            <w:r w:rsidRPr="007241A1">
              <w:t>Jackson Ross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621EAC13" w14:textId="77777777" w:rsidR="00ED2ED7" w:rsidRPr="007241A1" w:rsidRDefault="00ED2ED7" w:rsidP="00ED2ED7">
            <w:pPr>
              <w:textAlignment w:val="baseline"/>
              <w:rPr>
                <w:sz w:val="24"/>
                <w:szCs w:val="24"/>
              </w:rPr>
            </w:pPr>
            <w:r w:rsidRPr="007241A1">
              <w:rPr>
                <w:sz w:val="22"/>
                <w:szCs w:val="22"/>
              </w:rPr>
              <w:t>11/16/2019 </w:t>
            </w:r>
          </w:p>
        </w:tc>
      </w:tr>
      <w:tr w:rsidR="00ED2ED7" w:rsidRPr="007241A1" w14:paraId="35677117" w14:textId="77777777" w:rsidTr="53FE24E0">
        <w:trPr>
          <w:trHeight w:val="6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4845B617" w14:textId="77777777" w:rsidR="00ED2ED7" w:rsidRPr="007241A1" w:rsidRDefault="00ED2ED7" w:rsidP="00ED2ED7">
            <w:pPr>
              <w:textAlignment w:val="baseline"/>
              <w:rPr>
                <w:sz w:val="24"/>
                <w:szCs w:val="24"/>
              </w:rPr>
            </w:pPr>
            <w:r w:rsidRPr="007241A1">
              <w:rPr>
                <w:sz w:val="22"/>
                <w:szCs w:val="22"/>
              </w:rPr>
              <w:t>Not Started (i.e. Tasks planned to start before next meeting)  </w:t>
            </w:r>
          </w:p>
        </w:tc>
      </w:tr>
      <w:tr w:rsidR="00ED2ED7" w:rsidRPr="007241A1" w14:paraId="46898577"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C6A45F0" w14:textId="77777777" w:rsidR="00ED2ED7" w:rsidRPr="007241A1" w:rsidRDefault="00ED2ED7" w:rsidP="00ED2ED7">
            <w:pPr>
              <w:textAlignment w:val="baseline"/>
              <w:rPr>
                <w:sz w:val="24"/>
                <w:szCs w:val="24"/>
              </w:rPr>
            </w:pPr>
            <w:r w:rsidRPr="007241A1">
              <w:rPr>
                <w:sz w:val="22"/>
                <w:szCs w:val="22"/>
              </w:rPr>
              <w:t>Update Budget with new Hosting Service Cost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7409E612" w14:textId="77777777" w:rsidR="00ED2ED7" w:rsidRPr="007241A1" w:rsidRDefault="00ED2ED7" w:rsidP="00ED2ED7">
            <w:pPr>
              <w:textAlignment w:val="baseline"/>
              <w:rPr>
                <w:sz w:val="24"/>
                <w:szCs w:val="24"/>
              </w:rPr>
            </w:pPr>
            <w:r w:rsidRPr="007241A1">
              <w:rPr>
                <w:sz w:val="22"/>
                <w:szCs w:val="22"/>
              </w:rPr>
              <w:t>Jimmy Monreal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3ACC313B" w14:textId="77777777" w:rsidR="00ED2ED7" w:rsidRPr="007241A1" w:rsidRDefault="00ED2ED7" w:rsidP="00ED2ED7">
            <w:pPr>
              <w:textAlignment w:val="baseline"/>
              <w:rPr>
                <w:sz w:val="24"/>
                <w:szCs w:val="24"/>
              </w:rPr>
            </w:pPr>
            <w:r w:rsidRPr="007241A1">
              <w:rPr>
                <w:sz w:val="22"/>
                <w:szCs w:val="22"/>
              </w:rPr>
              <w:t>11/20/2019 </w:t>
            </w:r>
          </w:p>
        </w:tc>
      </w:tr>
      <w:tr w:rsidR="00ED2ED7" w:rsidRPr="007241A1" w14:paraId="00735346"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4D208B0" w14:textId="77777777" w:rsidR="00ED2ED7" w:rsidRPr="007241A1" w:rsidRDefault="00ED2ED7" w:rsidP="00ED2ED7">
            <w:pPr>
              <w:textAlignment w:val="baseline"/>
              <w:rPr>
                <w:sz w:val="24"/>
                <w:szCs w:val="24"/>
              </w:rPr>
            </w:pPr>
            <w:r w:rsidRPr="007241A1">
              <w:rPr>
                <w:sz w:val="22"/>
                <w:szCs w:val="22"/>
              </w:rPr>
              <w:t>Make Installation Guide for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28A41557" w14:textId="77777777" w:rsidR="00ED2ED7" w:rsidRPr="007241A1" w:rsidRDefault="00ED2ED7" w:rsidP="00ED2ED7">
            <w:pPr>
              <w:textAlignment w:val="baseline"/>
              <w:rPr>
                <w:sz w:val="24"/>
                <w:szCs w:val="24"/>
              </w:rPr>
            </w:pPr>
            <w:r w:rsidRPr="007241A1">
              <w:rPr>
                <w:sz w:val="22"/>
                <w:szCs w:val="22"/>
              </w:rPr>
              <w:t>Jackson Ross, Jack Norton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39D3766F" w14:textId="77777777" w:rsidR="00ED2ED7" w:rsidRPr="007241A1" w:rsidRDefault="00ED2ED7" w:rsidP="00ED2ED7">
            <w:pPr>
              <w:textAlignment w:val="baseline"/>
              <w:rPr>
                <w:sz w:val="24"/>
                <w:szCs w:val="24"/>
              </w:rPr>
            </w:pPr>
            <w:r w:rsidRPr="007241A1">
              <w:rPr>
                <w:sz w:val="22"/>
                <w:szCs w:val="22"/>
              </w:rPr>
              <w:t>11/20/2019 </w:t>
            </w:r>
          </w:p>
        </w:tc>
      </w:tr>
      <w:tr w:rsidR="00ED2ED7" w:rsidRPr="007241A1" w14:paraId="51F23740"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34E5AD3" w14:textId="77777777" w:rsidR="00ED2ED7" w:rsidRPr="007241A1" w:rsidRDefault="00ED2ED7" w:rsidP="00ED2ED7">
            <w:pPr>
              <w:textAlignment w:val="baseline"/>
              <w:rPr>
                <w:sz w:val="24"/>
                <w:szCs w:val="24"/>
              </w:rPr>
            </w:pPr>
            <w:r w:rsidRPr="007241A1">
              <w:rPr>
                <w:sz w:val="22"/>
                <w:szCs w:val="22"/>
              </w:rPr>
              <w:t>Create Updated Gantt Chart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4FFF4BE9" w14:textId="77777777" w:rsidR="00ED2ED7" w:rsidRPr="007241A1" w:rsidRDefault="00ED2ED7" w:rsidP="00ED2ED7">
            <w:pPr>
              <w:textAlignment w:val="baseline"/>
              <w:rPr>
                <w:sz w:val="24"/>
                <w:szCs w:val="24"/>
              </w:rPr>
            </w:pPr>
            <w:r w:rsidRPr="007241A1">
              <w:rPr>
                <w:sz w:val="22"/>
                <w:szCs w:val="22"/>
              </w:rPr>
              <w:t>Joshua Nyangon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1010073C" w14:textId="77777777" w:rsidR="00ED2ED7" w:rsidRPr="007241A1" w:rsidRDefault="00ED2ED7" w:rsidP="00ED2ED7">
            <w:pPr>
              <w:textAlignment w:val="baseline"/>
              <w:rPr>
                <w:sz w:val="24"/>
                <w:szCs w:val="24"/>
              </w:rPr>
            </w:pPr>
            <w:r w:rsidRPr="007241A1">
              <w:rPr>
                <w:sz w:val="22"/>
                <w:szCs w:val="22"/>
              </w:rPr>
              <w:t>11/28/2019 </w:t>
            </w:r>
          </w:p>
        </w:tc>
      </w:tr>
      <w:tr w:rsidR="00ED2ED7" w:rsidRPr="007241A1" w14:paraId="7CFF5032"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43E83C4" w14:textId="77777777" w:rsidR="00ED2ED7" w:rsidRPr="007241A1" w:rsidRDefault="00ED2ED7" w:rsidP="00ED2ED7">
            <w:pPr>
              <w:textAlignment w:val="baseline"/>
              <w:rPr>
                <w:sz w:val="24"/>
                <w:szCs w:val="24"/>
              </w:rPr>
            </w:pPr>
            <w:r w:rsidRPr="007241A1">
              <w:rPr>
                <w:sz w:val="22"/>
                <w:szCs w:val="22"/>
              </w:rPr>
              <w:t>Create Test Steps for User Story 1,2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7D51D728" w14:textId="77777777" w:rsidR="00ED2ED7" w:rsidRPr="007241A1" w:rsidRDefault="00ED2ED7" w:rsidP="00ED2ED7">
            <w:pPr>
              <w:textAlignment w:val="baseline"/>
              <w:rPr>
                <w:sz w:val="24"/>
                <w:szCs w:val="24"/>
              </w:rPr>
            </w:pPr>
            <w:r w:rsidRPr="007241A1">
              <w:rPr>
                <w:sz w:val="22"/>
                <w:szCs w:val="22"/>
              </w:rPr>
              <w:t>Matt Zlotnik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47B81B62" w14:textId="77777777" w:rsidR="00ED2ED7" w:rsidRPr="007241A1" w:rsidRDefault="00ED2ED7" w:rsidP="00ED2ED7">
            <w:pPr>
              <w:textAlignment w:val="baseline"/>
              <w:rPr>
                <w:sz w:val="24"/>
                <w:szCs w:val="24"/>
              </w:rPr>
            </w:pPr>
            <w:r w:rsidRPr="007241A1">
              <w:rPr>
                <w:sz w:val="22"/>
                <w:szCs w:val="22"/>
              </w:rPr>
              <w:t>11/16/2019 </w:t>
            </w:r>
          </w:p>
        </w:tc>
      </w:tr>
    </w:tbl>
    <w:p w14:paraId="69B486F2" w14:textId="77777777" w:rsidR="00ED2ED7" w:rsidRPr="007241A1" w:rsidRDefault="00ED2ED7" w:rsidP="00ED2ED7">
      <w:pPr>
        <w:textAlignment w:val="baseline"/>
        <w:rPr>
          <w:sz w:val="18"/>
          <w:szCs w:val="18"/>
        </w:rPr>
      </w:pPr>
      <w:r w:rsidRPr="007241A1">
        <w:rPr>
          <w:sz w:val="22"/>
          <w:szCs w:val="22"/>
        </w:rPr>
        <w:t> </w:t>
      </w:r>
    </w:p>
    <w:p w14:paraId="4DA9EA9F" w14:textId="77777777" w:rsidR="00ED2ED7" w:rsidRPr="007241A1" w:rsidRDefault="00ED2ED7" w:rsidP="00ED2ED7">
      <w:pPr>
        <w:textAlignment w:val="baseline"/>
        <w:rPr>
          <w:sz w:val="18"/>
          <w:szCs w:val="18"/>
        </w:rPr>
      </w:pPr>
      <w:r w:rsidRPr="007241A1">
        <w:rPr>
          <w:b/>
          <w:bCs/>
          <w:sz w:val="22"/>
          <w:szCs w:val="22"/>
        </w:rPr>
        <w:t>Risk Monitoring Updates:</w:t>
      </w:r>
      <w:r w:rsidRPr="007241A1">
        <w:rPr>
          <w:color w:val="FF0000"/>
          <w:sz w:val="22"/>
          <w:szCs w:val="22"/>
        </w:rPr>
        <w:t>.</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97"/>
        <w:gridCol w:w="2184"/>
      </w:tblGrid>
      <w:tr w:rsidR="00ED2ED7" w:rsidRPr="007241A1" w14:paraId="4C9111E9" w14:textId="77777777" w:rsidTr="53FE24E0">
        <w:tc>
          <w:tcPr>
            <w:tcW w:w="756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0A9AC782" w14:textId="77777777" w:rsidR="00ED2ED7" w:rsidRPr="007241A1" w:rsidRDefault="53FE24E0" w:rsidP="00ED2ED7">
            <w:pPr>
              <w:textAlignment w:val="baseline"/>
              <w:rPr>
                <w:sz w:val="24"/>
                <w:szCs w:val="24"/>
              </w:rPr>
            </w:pPr>
            <w:r w:rsidRPr="007241A1">
              <w:rPr>
                <w:b/>
                <w:bCs/>
                <w:color w:val="FFFFFF" w:themeColor="background1"/>
                <w:sz w:val="22"/>
                <w:szCs w:val="22"/>
              </w:rPr>
              <w:t>Risks</w:t>
            </w:r>
            <w:r w:rsidRPr="007241A1">
              <w:rPr>
                <w:sz w:val="22"/>
                <w:szCs w:val="22"/>
              </w:rPr>
              <w:t> </w:t>
            </w:r>
          </w:p>
        </w:tc>
        <w:tc>
          <w:tcPr>
            <w:tcW w:w="2250" w:type="dxa"/>
            <w:tcBorders>
              <w:top w:val="single" w:sz="6" w:space="0" w:color="auto"/>
              <w:left w:val="nil"/>
              <w:bottom w:val="single" w:sz="6" w:space="0" w:color="auto"/>
              <w:right w:val="single" w:sz="6" w:space="0" w:color="auto"/>
            </w:tcBorders>
            <w:shd w:val="clear" w:color="auto" w:fill="1F497D" w:themeFill="text2"/>
            <w:hideMark/>
          </w:tcPr>
          <w:p w14:paraId="6EE46F5C" w14:textId="77777777" w:rsidR="00ED2ED7" w:rsidRPr="007241A1" w:rsidRDefault="53FE24E0" w:rsidP="00ED2ED7">
            <w:pPr>
              <w:jc w:val="center"/>
              <w:textAlignment w:val="baseline"/>
              <w:rPr>
                <w:sz w:val="24"/>
                <w:szCs w:val="24"/>
              </w:rPr>
            </w:pPr>
            <w:r w:rsidRPr="007241A1">
              <w:rPr>
                <w:b/>
                <w:bCs/>
                <w:color w:val="FFFFFF" w:themeColor="background1"/>
                <w:sz w:val="22"/>
                <w:szCs w:val="22"/>
              </w:rPr>
              <w:t>Status</w:t>
            </w:r>
            <w:r w:rsidRPr="007241A1">
              <w:rPr>
                <w:sz w:val="22"/>
                <w:szCs w:val="22"/>
              </w:rPr>
              <w:t> </w:t>
            </w:r>
          </w:p>
        </w:tc>
      </w:tr>
      <w:tr w:rsidR="00ED2ED7" w:rsidRPr="007241A1" w14:paraId="739EFDE0"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7468EA4A" w14:textId="77777777" w:rsidR="00ED2ED7" w:rsidRPr="007241A1" w:rsidRDefault="00ED2ED7" w:rsidP="00ED2ED7">
            <w:pPr>
              <w:textAlignment w:val="baseline"/>
              <w:rPr>
                <w:sz w:val="24"/>
                <w:szCs w:val="24"/>
              </w:rPr>
            </w:pPr>
            <w:r w:rsidRPr="007241A1">
              <w:rPr>
                <w:sz w:val="22"/>
                <w:szCs w:val="22"/>
              </w:rPr>
              <w:t>As so far identified, client will be supporting product themselves. They have a technical background, but also have a very busy schedule. </w:t>
            </w:r>
          </w:p>
        </w:tc>
        <w:tc>
          <w:tcPr>
            <w:tcW w:w="2250" w:type="dxa"/>
            <w:tcBorders>
              <w:top w:val="nil"/>
              <w:left w:val="nil"/>
              <w:bottom w:val="single" w:sz="6" w:space="0" w:color="auto"/>
              <w:right w:val="single" w:sz="6" w:space="0" w:color="auto"/>
            </w:tcBorders>
            <w:shd w:val="clear" w:color="auto" w:fill="auto"/>
            <w:hideMark/>
          </w:tcPr>
          <w:p w14:paraId="77F10022" w14:textId="77777777" w:rsidR="00ED2ED7" w:rsidRPr="007241A1" w:rsidRDefault="00ED2ED7" w:rsidP="00ED2ED7">
            <w:pPr>
              <w:textAlignment w:val="baseline"/>
              <w:rPr>
                <w:sz w:val="24"/>
                <w:szCs w:val="24"/>
              </w:rPr>
            </w:pPr>
            <w:r w:rsidRPr="007241A1">
              <w:rPr>
                <w:sz w:val="22"/>
                <w:szCs w:val="22"/>
              </w:rPr>
              <w:t>Old </w:t>
            </w:r>
          </w:p>
        </w:tc>
      </w:tr>
      <w:tr w:rsidR="00ED2ED7" w:rsidRPr="007241A1" w14:paraId="20AB67F4"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357E7F60" w14:textId="77777777" w:rsidR="00ED2ED7" w:rsidRPr="007241A1" w:rsidRDefault="00ED2ED7" w:rsidP="00ED2ED7">
            <w:pPr>
              <w:textAlignment w:val="baseline"/>
              <w:rPr>
                <w:sz w:val="24"/>
                <w:szCs w:val="24"/>
              </w:rPr>
            </w:pPr>
            <w:r w:rsidRPr="007241A1">
              <w:rPr>
                <w:sz w:val="22"/>
                <w:szCs w:val="22"/>
              </w:rPr>
              <w:t>Affects only one part of the business area: the membership and badge tracking system. Client may want system to be implemented for more users (Parents, Golden-Roller trainers). We may want to watch out for scope creep. </w:t>
            </w:r>
          </w:p>
        </w:tc>
        <w:tc>
          <w:tcPr>
            <w:tcW w:w="2250" w:type="dxa"/>
            <w:tcBorders>
              <w:top w:val="nil"/>
              <w:left w:val="nil"/>
              <w:bottom w:val="single" w:sz="6" w:space="0" w:color="auto"/>
              <w:right w:val="single" w:sz="6" w:space="0" w:color="auto"/>
            </w:tcBorders>
            <w:shd w:val="clear" w:color="auto" w:fill="auto"/>
            <w:hideMark/>
          </w:tcPr>
          <w:p w14:paraId="50E9493C" w14:textId="77777777" w:rsidR="00ED2ED7" w:rsidRPr="007241A1" w:rsidRDefault="00ED2ED7" w:rsidP="00ED2ED7">
            <w:pPr>
              <w:textAlignment w:val="baseline"/>
              <w:rPr>
                <w:sz w:val="24"/>
                <w:szCs w:val="24"/>
              </w:rPr>
            </w:pPr>
            <w:r w:rsidRPr="007241A1">
              <w:rPr>
                <w:sz w:val="22"/>
                <w:szCs w:val="22"/>
              </w:rPr>
              <w:t>Old </w:t>
            </w:r>
          </w:p>
        </w:tc>
      </w:tr>
      <w:tr w:rsidR="00ED2ED7" w:rsidRPr="007241A1" w14:paraId="4A41B167"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6ABFB75B" w14:textId="77777777" w:rsidR="00ED2ED7" w:rsidRPr="007241A1" w:rsidRDefault="00ED2ED7" w:rsidP="00ED2ED7">
            <w:pPr>
              <w:textAlignment w:val="baseline"/>
              <w:rPr>
                <w:sz w:val="24"/>
                <w:szCs w:val="24"/>
              </w:rPr>
            </w:pPr>
            <w:r w:rsidRPr="007241A1">
              <w:rPr>
                <w:sz w:val="22"/>
                <w:szCs w:val="22"/>
              </w:rPr>
              <w:t>Product will have to be developed on only one machine for initial phases </w:t>
            </w:r>
          </w:p>
        </w:tc>
        <w:tc>
          <w:tcPr>
            <w:tcW w:w="2250" w:type="dxa"/>
            <w:tcBorders>
              <w:top w:val="nil"/>
              <w:left w:val="nil"/>
              <w:bottom w:val="single" w:sz="6" w:space="0" w:color="auto"/>
              <w:right w:val="single" w:sz="6" w:space="0" w:color="auto"/>
            </w:tcBorders>
            <w:shd w:val="clear" w:color="auto" w:fill="auto"/>
            <w:hideMark/>
          </w:tcPr>
          <w:p w14:paraId="57EA1558" w14:textId="77777777" w:rsidR="00ED2ED7" w:rsidRPr="007241A1" w:rsidRDefault="00ED2ED7" w:rsidP="00ED2ED7">
            <w:pPr>
              <w:textAlignment w:val="baseline"/>
              <w:rPr>
                <w:sz w:val="24"/>
                <w:szCs w:val="24"/>
              </w:rPr>
            </w:pPr>
            <w:r w:rsidRPr="007241A1">
              <w:rPr>
                <w:sz w:val="22"/>
                <w:szCs w:val="22"/>
              </w:rPr>
              <w:t>Old </w:t>
            </w:r>
          </w:p>
        </w:tc>
      </w:tr>
    </w:tbl>
    <w:p w14:paraId="553F8D7D" w14:textId="77777777" w:rsidR="00ED2ED7" w:rsidRPr="007241A1" w:rsidRDefault="00ED2ED7" w:rsidP="00ED2ED7">
      <w:pPr>
        <w:textAlignment w:val="baseline"/>
        <w:rPr>
          <w:sz w:val="18"/>
          <w:szCs w:val="18"/>
        </w:rPr>
      </w:pPr>
      <w:r w:rsidRPr="007241A1">
        <w:rPr>
          <w:sz w:val="22"/>
          <w:szCs w:val="22"/>
        </w:rPr>
        <w:t> </w:t>
      </w:r>
    </w:p>
    <w:p w14:paraId="0223E2C9" w14:textId="77777777" w:rsidR="00ED2ED7" w:rsidRPr="007241A1" w:rsidRDefault="00ED2ED7" w:rsidP="00ED2ED7">
      <w:pPr>
        <w:textAlignment w:val="baseline"/>
        <w:rPr>
          <w:sz w:val="18"/>
          <w:szCs w:val="18"/>
        </w:rPr>
      </w:pPr>
      <w:r w:rsidRPr="007241A1">
        <w:rPr>
          <w:b/>
          <w:bCs/>
          <w:sz w:val="22"/>
          <w:szCs w:val="22"/>
        </w:rPr>
        <w:t>Deliverables sign-off: </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70"/>
      </w:tblGrid>
      <w:tr w:rsidR="00ED2ED7" w:rsidRPr="007241A1" w14:paraId="1C54132C" w14:textId="77777777" w:rsidTr="53FE24E0">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497D" w:themeFill="text2"/>
            <w:hideMark/>
          </w:tcPr>
          <w:p w14:paraId="35BFDB7D" w14:textId="77777777" w:rsidR="00ED2ED7" w:rsidRPr="007241A1" w:rsidRDefault="53FE24E0" w:rsidP="00ED2ED7">
            <w:pPr>
              <w:textAlignment w:val="baseline"/>
              <w:divId w:val="117532307"/>
              <w:rPr>
                <w:sz w:val="24"/>
                <w:szCs w:val="24"/>
              </w:rPr>
            </w:pPr>
            <w:r w:rsidRPr="007241A1">
              <w:rPr>
                <w:b/>
                <w:bCs/>
                <w:color w:val="FFFFFF" w:themeColor="background1"/>
                <w:sz w:val="22"/>
                <w:szCs w:val="22"/>
              </w:rPr>
              <w:t>Deliverable</w:t>
            </w:r>
            <w:r w:rsidRPr="007241A1">
              <w:rPr>
                <w:sz w:val="22"/>
                <w:szCs w:val="22"/>
              </w:rPr>
              <w:t> </w:t>
            </w:r>
          </w:p>
        </w:tc>
      </w:tr>
      <w:tr w:rsidR="00ED2ED7" w:rsidRPr="007241A1" w14:paraId="4B246C59"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0703169" w14:textId="77777777" w:rsidR="00ED2ED7" w:rsidRPr="007241A1" w:rsidRDefault="00ED2ED7" w:rsidP="00ED2ED7">
            <w:pPr>
              <w:textAlignment w:val="baseline"/>
              <w:rPr>
                <w:sz w:val="24"/>
                <w:szCs w:val="24"/>
              </w:rPr>
            </w:pPr>
            <w:r w:rsidRPr="007241A1">
              <w:rPr>
                <w:sz w:val="22"/>
                <w:szCs w:val="22"/>
              </w:rPr>
              <w:t>N/A </w:t>
            </w:r>
          </w:p>
        </w:tc>
      </w:tr>
    </w:tbl>
    <w:p w14:paraId="4F5D7F0D" w14:textId="77777777" w:rsidR="00ED2ED7" w:rsidRPr="007241A1" w:rsidRDefault="00ED2ED7" w:rsidP="00ED2ED7">
      <w:pPr>
        <w:textAlignment w:val="baseline"/>
        <w:rPr>
          <w:sz w:val="18"/>
          <w:szCs w:val="18"/>
        </w:rPr>
      </w:pPr>
      <w:r w:rsidRPr="007241A1">
        <w:rPr>
          <w:sz w:val="22"/>
          <w:szCs w:val="22"/>
        </w:rPr>
        <w:t> </w:t>
      </w:r>
    </w:p>
    <w:p w14:paraId="50E00511" w14:textId="77777777" w:rsidR="00ED2ED7" w:rsidRPr="007241A1" w:rsidRDefault="00ED2ED7" w:rsidP="00ED2ED7">
      <w:pPr>
        <w:textAlignment w:val="baseline"/>
        <w:rPr>
          <w:sz w:val="18"/>
          <w:szCs w:val="18"/>
        </w:rPr>
      </w:pPr>
      <w:r w:rsidRPr="007241A1">
        <w:rPr>
          <w:b/>
          <w:bCs/>
          <w:sz w:val="22"/>
          <w:szCs w:val="22"/>
        </w:rPr>
        <w:t>General Notes or FYIs</w:t>
      </w:r>
      <w:r w:rsidRPr="007241A1">
        <w:rPr>
          <w:sz w:val="22"/>
          <w:szCs w:val="22"/>
        </w:rPr>
        <w:t> </w:t>
      </w:r>
    </w:p>
    <w:p w14:paraId="3D2F33DE" w14:textId="77777777" w:rsidR="00ED2ED7" w:rsidRPr="007241A1" w:rsidRDefault="66745581" w:rsidP="00ED2ED7">
      <w:pPr>
        <w:textAlignment w:val="baseline"/>
        <w:rPr>
          <w:sz w:val="22"/>
          <w:szCs w:val="22"/>
        </w:rPr>
      </w:pPr>
      <w:r w:rsidRPr="007241A1">
        <w:rPr>
          <w:color w:val="FF0000"/>
          <w:sz w:val="22"/>
          <w:szCs w:val="22"/>
        </w:rPr>
        <w:t>Gibbon environment set up. Development phase beginning.</w:t>
      </w:r>
      <w:r w:rsidRPr="007241A1">
        <w:rPr>
          <w:sz w:val="22"/>
          <w:szCs w:val="22"/>
        </w:rPr>
        <w:t> </w:t>
      </w:r>
    </w:p>
    <w:p w14:paraId="25158446" w14:textId="7B4655D6" w:rsidR="66745581" w:rsidRPr="007241A1" w:rsidRDefault="66745581">
      <w:r w:rsidRPr="007241A1">
        <w:br w:type="page"/>
      </w:r>
    </w:p>
    <w:p w14:paraId="68DB4629" w14:textId="77777777" w:rsidR="00E443F2" w:rsidRPr="007241A1" w:rsidRDefault="00E443F2" w:rsidP="00ED2ED7">
      <w:pPr>
        <w:textAlignment w:val="baseline"/>
        <w:rPr>
          <w:sz w:val="22"/>
          <w:szCs w:val="22"/>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81"/>
      </w:tblGrid>
      <w:tr w:rsidR="00E443F2" w:rsidRPr="007241A1" w14:paraId="7772A244" w14:textId="77777777" w:rsidTr="53FE24E0">
        <w:tc>
          <w:tcPr>
            <w:tcW w:w="1017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5BC3892E" w14:textId="77777777" w:rsidR="00E443F2" w:rsidRPr="007241A1" w:rsidRDefault="53FE24E0" w:rsidP="00E443F2">
            <w:pPr>
              <w:textAlignment w:val="baseline"/>
              <w:rPr>
                <w:sz w:val="24"/>
                <w:szCs w:val="24"/>
              </w:rPr>
            </w:pPr>
            <w:r w:rsidRPr="007241A1">
              <w:rPr>
                <w:b/>
                <w:bCs/>
                <w:color w:val="FFFFFF" w:themeColor="background1"/>
                <w:sz w:val="22"/>
                <w:szCs w:val="22"/>
              </w:rPr>
              <w:t>Date/Location</w:t>
            </w:r>
            <w:r w:rsidRPr="007241A1">
              <w:rPr>
                <w:sz w:val="22"/>
                <w:szCs w:val="22"/>
              </w:rPr>
              <w:t> </w:t>
            </w:r>
          </w:p>
        </w:tc>
      </w:tr>
      <w:tr w:rsidR="00E443F2" w:rsidRPr="007241A1" w14:paraId="2DD586C1" w14:textId="77777777" w:rsidTr="53FE24E0">
        <w:tc>
          <w:tcPr>
            <w:tcW w:w="10170" w:type="dxa"/>
            <w:tcBorders>
              <w:top w:val="nil"/>
              <w:left w:val="single" w:sz="6" w:space="0" w:color="auto"/>
              <w:bottom w:val="single" w:sz="6" w:space="0" w:color="auto"/>
              <w:right w:val="single" w:sz="6" w:space="0" w:color="auto"/>
            </w:tcBorders>
            <w:shd w:val="clear" w:color="auto" w:fill="auto"/>
            <w:hideMark/>
          </w:tcPr>
          <w:p w14:paraId="03C814E0" w14:textId="77777777" w:rsidR="00E443F2" w:rsidRPr="007241A1" w:rsidRDefault="00E443F2" w:rsidP="00E443F2">
            <w:pPr>
              <w:textAlignment w:val="baseline"/>
              <w:rPr>
                <w:sz w:val="24"/>
                <w:szCs w:val="24"/>
              </w:rPr>
            </w:pPr>
            <w:r w:rsidRPr="007241A1">
              <w:rPr>
                <w:sz w:val="24"/>
                <w:szCs w:val="24"/>
              </w:rPr>
              <w:t>Nov 14</w:t>
            </w:r>
            <w:r w:rsidRPr="007241A1">
              <w:rPr>
                <w:sz w:val="19"/>
                <w:szCs w:val="19"/>
                <w:vertAlign w:val="superscript"/>
              </w:rPr>
              <w:t>th</w:t>
            </w:r>
            <w:r w:rsidRPr="007241A1">
              <w:rPr>
                <w:sz w:val="24"/>
                <w:szCs w:val="24"/>
              </w:rPr>
              <w:t> , 2018 McCombs School of Business, NRG Productivity Room </w:t>
            </w:r>
          </w:p>
        </w:tc>
      </w:tr>
    </w:tbl>
    <w:p w14:paraId="739F687C" w14:textId="77777777" w:rsidR="00E443F2" w:rsidRPr="007241A1" w:rsidRDefault="00E443F2" w:rsidP="00E443F2">
      <w:pPr>
        <w:textAlignment w:val="baseline"/>
        <w:rPr>
          <w:sz w:val="18"/>
          <w:szCs w:val="18"/>
        </w:rPr>
      </w:pP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1"/>
        <w:gridCol w:w="2275"/>
        <w:gridCol w:w="2214"/>
        <w:gridCol w:w="650"/>
        <w:gridCol w:w="2061"/>
      </w:tblGrid>
      <w:tr w:rsidR="00E443F2" w:rsidRPr="007241A1" w14:paraId="7DCED755" w14:textId="77777777" w:rsidTr="53FE24E0">
        <w:tc>
          <w:tcPr>
            <w:tcW w:w="4785" w:type="dxa"/>
            <w:gridSpan w:val="2"/>
            <w:tcBorders>
              <w:top w:val="single" w:sz="6" w:space="0" w:color="auto"/>
              <w:left w:val="single" w:sz="6" w:space="0" w:color="auto"/>
              <w:bottom w:val="single" w:sz="6" w:space="0" w:color="auto"/>
              <w:right w:val="single" w:sz="6" w:space="0" w:color="auto"/>
            </w:tcBorders>
            <w:shd w:val="clear" w:color="auto" w:fill="1F497D" w:themeFill="text2"/>
            <w:hideMark/>
          </w:tcPr>
          <w:p w14:paraId="45785D19" w14:textId="77777777" w:rsidR="00E443F2" w:rsidRPr="007241A1" w:rsidRDefault="53FE24E0" w:rsidP="00E443F2">
            <w:pPr>
              <w:textAlignment w:val="baseline"/>
              <w:rPr>
                <w:sz w:val="24"/>
                <w:szCs w:val="24"/>
              </w:rPr>
            </w:pPr>
            <w:r w:rsidRPr="007241A1">
              <w:rPr>
                <w:b/>
                <w:bCs/>
                <w:color w:val="FFFFFF" w:themeColor="background1"/>
                <w:sz w:val="22"/>
                <w:szCs w:val="22"/>
              </w:rPr>
              <w:t>Attendees</w:t>
            </w:r>
            <w:r w:rsidRPr="007241A1">
              <w:rPr>
                <w:sz w:val="22"/>
                <w:szCs w:val="22"/>
              </w:rPr>
              <w:t> </w:t>
            </w:r>
          </w:p>
        </w:tc>
        <w:tc>
          <w:tcPr>
            <w:tcW w:w="2325" w:type="dxa"/>
            <w:tcBorders>
              <w:top w:val="single" w:sz="6" w:space="0" w:color="auto"/>
              <w:left w:val="nil"/>
              <w:bottom w:val="single" w:sz="6" w:space="0" w:color="auto"/>
              <w:right w:val="single" w:sz="6" w:space="0" w:color="auto"/>
            </w:tcBorders>
            <w:shd w:val="clear" w:color="auto" w:fill="1F497D" w:themeFill="text2"/>
            <w:hideMark/>
          </w:tcPr>
          <w:p w14:paraId="35987242" w14:textId="77777777" w:rsidR="00E443F2" w:rsidRPr="007241A1" w:rsidRDefault="00E443F2" w:rsidP="00E443F2">
            <w:pPr>
              <w:textAlignment w:val="baseline"/>
              <w:rPr>
                <w:sz w:val="24"/>
                <w:szCs w:val="24"/>
              </w:rPr>
            </w:pPr>
            <w:r w:rsidRPr="007241A1">
              <w:rPr>
                <w:sz w:val="22"/>
                <w:szCs w:val="22"/>
              </w:rPr>
              <w:t> </w:t>
            </w:r>
          </w:p>
        </w:tc>
        <w:tc>
          <w:tcPr>
            <w:tcW w:w="3030" w:type="dxa"/>
            <w:gridSpan w:val="2"/>
            <w:tcBorders>
              <w:top w:val="single" w:sz="6" w:space="0" w:color="auto"/>
              <w:left w:val="nil"/>
              <w:bottom w:val="single" w:sz="6" w:space="0" w:color="auto"/>
              <w:right w:val="single" w:sz="6" w:space="0" w:color="auto"/>
            </w:tcBorders>
            <w:shd w:val="clear" w:color="auto" w:fill="1F497D" w:themeFill="text2"/>
            <w:hideMark/>
          </w:tcPr>
          <w:p w14:paraId="34641037" w14:textId="77777777" w:rsidR="00E443F2" w:rsidRPr="007241A1" w:rsidRDefault="00E443F2" w:rsidP="00E443F2">
            <w:pPr>
              <w:textAlignment w:val="baseline"/>
              <w:rPr>
                <w:sz w:val="24"/>
                <w:szCs w:val="24"/>
              </w:rPr>
            </w:pPr>
            <w:r w:rsidRPr="007241A1">
              <w:rPr>
                <w:sz w:val="22"/>
                <w:szCs w:val="22"/>
              </w:rPr>
              <w:t> </w:t>
            </w:r>
          </w:p>
        </w:tc>
      </w:tr>
      <w:tr w:rsidR="00E443F2" w:rsidRPr="007241A1" w14:paraId="7D0C63B3"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0327D16B" w14:textId="77777777" w:rsidR="00E443F2" w:rsidRPr="007241A1" w:rsidRDefault="00E443F2" w:rsidP="00E443F2">
            <w:pPr>
              <w:textAlignment w:val="baseline"/>
              <w:rPr>
                <w:sz w:val="24"/>
                <w:szCs w:val="24"/>
              </w:rPr>
            </w:pPr>
            <w:r w:rsidRPr="007241A1">
              <w:rPr>
                <w:sz w:val="24"/>
                <w:szCs w:val="24"/>
              </w:rPr>
              <w:t>Jack Norton </w:t>
            </w:r>
          </w:p>
        </w:tc>
        <w:tc>
          <w:tcPr>
            <w:tcW w:w="2340" w:type="dxa"/>
            <w:tcBorders>
              <w:top w:val="nil"/>
              <w:left w:val="nil"/>
              <w:bottom w:val="single" w:sz="6" w:space="0" w:color="auto"/>
              <w:right w:val="single" w:sz="6" w:space="0" w:color="auto"/>
            </w:tcBorders>
            <w:shd w:val="clear" w:color="auto" w:fill="auto"/>
            <w:hideMark/>
          </w:tcPr>
          <w:p w14:paraId="29999AF6" w14:textId="77777777" w:rsidR="00E443F2" w:rsidRPr="007241A1" w:rsidRDefault="00E443F2" w:rsidP="00E443F2">
            <w:pPr>
              <w:textAlignment w:val="baseline"/>
              <w:rPr>
                <w:sz w:val="24"/>
                <w:szCs w:val="24"/>
              </w:rPr>
            </w:pPr>
            <w:r w:rsidRPr="007241A1">
              <w:rPr>
                <w:sz w:val="24"/>
                <w:szCs w:val="24"/>
              </w:rPr>
              <w:t>Joshua Nyangon </w:t>
            </w:r>
          </w:p>
        </w:tc>
        <w:tc>
          <w:tcPr>
            <w:tcW w:w="3030" w:type="dxa"/>
            <w:gridSpan w:val="2"/>
            <w:tcBorders>
              <w:top w:val="nil"/>
              <w:left w:val="nil"/>
              <w:bottom w:val="single" w:sz="6" w:space="0" w:color="auto"/>
              <w:right w:val="single" w:sz="6" w:space="0" w:color="auto"/>
            </w:tcBorders>
            <w:shd w:val="clear" w:color="auto" w:fill="auto"/>
            <w:hideMark/>
          </w:tcPr>
          <w:p w14:paraId="04DAA5D7" w14:textId="77777777" w:rsidR="00E443F2" w:rsidRPr="007241A1" w:rsidRDefault="00E443F2" w:rsidP="00E443F2">
            <w:pPr>
              <w:textAlignment w:val="baseline"/>
              <w:rPr>
                <w:sz w:val="24"/>
                <w:szCs w:val="24"/>
              </w:rPr>
            </w:pPr>
            <w:r w:rsidRPr="007241A1">
              <w:rPr>
                <w:sz w:val="24"/>
                <w:szCs w:val="24"/>
              </w:rPr>
              <w:t>Jimmy Monreal </w:t>
            </w:r>
          </w:p>
        </w:tc>
        <w:tc>
          <w:tcPr>
            <w:tcW w:w="0" w:type="auto"/>
            <w:shd w:val="clear" w:color="auto" w:fill="auto"/>
            <w:vAlign w:val="center"/>
            <w:hideMark/>
          </w:tcPr>
          <w:p w14:paraId="5318E4BF" w14:textId="77777777" w:rsidR="00E443F2" w:rsidRPr="007241A1" w:rsidRDefault="00E443F2" w:rsidP="00E443F2">
            <w:pPr>
              <w:rPr>
                <w:rFonts w:eastAsia="Times New Roman"/>
              </w:rPr>
            </w:pPr>
          </w:p>
        </w:tc>
      </w:tr>
      <w:tr w:rsidR="00E443F2" w:rsidRPr="007241A1" w14:paraId="4051140A" w14:textId="77777777" w:rsidTr="53FE24E0">
        <w:tc>
          <w:tcPr>
            <w:tcW w:w="2430" w:type="dxa"/>
            <w:tcBorders>
              <w:top w:val="nil"/>
              <w:left w:val="single" w:sz="6" w:space="0" w:color="auto"/>
              <w:bottom w:val="single" w:sz="6" w:space="0" w:color="auto"/>
              <w:right w:val="single" w:sz="6" w:space="0" w:color="auto"/>
            </w:tcBorders>
            <w:shd w:val="clear" w:color="auto" w:fill="auto"/>
            <w:hideMark/>
          </w:tcPr>
          <w:p w14:paraId="5F59D4F1" w14:textId="77777777" w:rsidR="00E443F2" w:rsidRPr="007241A1" w:rsidRDefault="00E443F2" w:rsidP="00E443F2">
            <w:pPr>
              <w:textAlignment w:val="baseline"/>
              <w:rPr>
                <w:sz w:val="24"/>
                <w:szCs w:val="24"/>
              </w:rPr>
            </w:pPr>
            <w:r w:rsidRPr="007241A1">
              <w:rPr>
                <w:sz w:val="24"/>
                <w:szCs w:val="24"/>
              </w:rPr>
              <w:t>Christopher Stanton – Client </w:t>
            </w:r>
          </w:p>
        </w:tc>
        <w:tc>
          <w:tcPr>
            <w:tcW w:w="2340" w:type="dxa"/>
            <w:tcBorders>
              <w:top w:val="nil"/>
              <w:left w:val="nil"/>
              <w:bottom w:val="single" w:sz="6" w:space="0" w:color="auto"/>
              <w:right w:val="single" w:sz="6" w:space="0" w:color="auto"/>
            </w:tcBorders>
            <w:shd w:val="clear" w:color="auto" w:fill="auto"/>
            <w:hideMark/>
          </w:tcPr>
          <w:p w14:paraId="144B18C4" w14:textId="77777777" w:rsidR="00E443F2" w:rsidRPr="007241A1" w:rsidRDefault="00E443F2" w:rsidP="00E443F2">
            <w:pPr>
              <w:textAlignment w:val="baseline"/>
              <w:rPr>
                <w:sz w:val="24"/>
                <w:szCs w:val="24"/>
              </w:rPr>
            </w:pPr>
            <w:r w:rsidRPr="007241A1">
              <w:rPr>
                <w:sz w:val="24"/>
                <w:szCs w:val="24"/>
              </w:rPr>
              <w:t>Jackson Ross </w:t>
            </w:r>
          </w:p>
        </w:tc>
        <w:tc>
          <w:tcPr>
            <w:tcW w:w="3030" w:type="dxa"/>
            <w:gridSpan w:val="2"/>
            <w:tcBorders>
              <w:top w:val="nil"/>
              <w:left w:val="nil"/>
              <w:bottom w:val="single" w:sz="6" w:space="0" w:color="auto"/>
              <w:right w:val="single" w:sz="6" w:space="0" w:color="auto"/>
            </w:tcBorders>
            <w:shd w:val="clear" w:color="auto" w:fill="auto"/>
            <w:hideMark/>
          </w:tcPr>
          <w:p w14:paraId="2001CA4E" w14:textId="77777777" w:rsidR="00E443F2" w:rsidRPr="007241A1" w:rsidRDefault="00E443F2" w:rsidP="00E443F2">
            <w:pPr>
              <w:textAlignment w:val="baseline"/>
              <w:rPr>
                <w:sz w:val="24"/>
                <w:szCs w:val="24"/>
              </w:rPr>
            </w:pPr>
            <w:r w:rsidRPr="007241A1">
              <w:rPr>
                <w:sz w:val="24"/>
                <w:szCs w:val="24"/>
              </w:rPr>
              <w:t> </w:t>
            </w:r>
          </w:p>
        </w:tc>
        <w:tc>
          <w:tcPr>
            <w:tcW w:w="0" w:type="auto"/>
            <w:shd w:val="clear" w:color="auto" w:fill="auto"/>
            <w:vAlign w:val="center"/>
            <w:hideMark/>
          </w:tcPr>
          <w:p w14:paraId="7FBAE787" w14:textId="77777777" w:rsidR="00E443F2" w:rsidRPr="007241A1" w:rsidRDefault="00E443F2" w:rsidP="00E443F2">
            <w:pPr>
              <w:rPr>
                <w:rFonts w:eastAsia="Times New Roman"/>
              </w:rPr>
            </w:pPr>
          </w:p>
        </w:tc>
      </w:tr>
    </w:tbl>
    <w:p w14:paraId="1A7D5872" w14:textId="4447B0BB" w:rsidR="66745581" w:rsidRPr="007241A1" w:rsidRDefault="66745581" w:rsidP="66745581">
      <w:pPr>
        <w:rPr>
          <w:b/>
          <w:bCs/>
          <w:sz w:val="22"/>
          <w:szCs w:val="22"/>
        </w:rPr>
      </w:pPr>
    </w:p>
    <w:p w14:paraId="6C76B821" w14:textId="6E98767D" w:rsidR="66745581" w:rsidRPr="007241A1" w:rsidRDefault="66745581" w:rsidP="66745581">
      <w:pPr>
        <w:rPr>
          <w:sz w:val="18"/>
          <w:szCs w:val="18"/>
        </w:rPr>
      </w:pPr>
      <w:r w:rsidRPr="007241A1">
        <w:rPr>
          <w:b/>
          <w:bCs/>
          <w:sz w:val="22"/>
          <w:szCs w:val="22"/>
        </w:rPr>
        <w:t>Meeting Objectives</w:t>
      </w:r>
      <w:r w:rsidRPr="007241A1">
        <w:rPr>
          <w:sz w:val="22"/>
          <w:szCs w:val="22"/>
        </w:rPr>
        <w:t> </w:t>
      </w:r>
    </w:p>
    <w:p w14:paraId="5621118F" w14:textId="77777777" w:rsidR="00E443F2" w:rsidRPr="007241A1" w:rsidRDefault="00E443F2" w:rsidP="00E443F2">
      <w:pPr>
        <w:numPr>
          <w:ilvl w:val="0"/>
          <w:numId w:val="73"/>
        </w:numPr>
        <w:ind w:left="0" w:firstLine="0"/>
        <w:textAlignment w:val="baseline"/>
        <w:rPr>
          <w:sz w:val="22"/>
          <w:szCs w:val="22"/>
        </w:rPr>
      </w:pPr>
      <w:r w:rsidRPr="007241A1">
        <w:rPr>
          <w:sz w:val="22"/>
          <w:szCs w:val="22"/>
        </w:rPr>
        <w:t>Further discuss Gibbon capabilities </w:t>
      </w:r>
    </w:p>
    <w:p w14:paraId="4DAB7DEE" w14:textId="77777777" w:rsidR="00E443F2" w:rsidRPr="007241A1" w:rsidRDefault="00E443F2" w:rsidP="00E443F2">
      <w:pPr>
        <w:numPr>
          <w:ilvl w:val="0"/>
          <w:numId w:val="73"/>
        </w:numPr>
        <w:ind w:left="0" w:firstLine="0"/>
        <w:textAlignment w:val="baseline"/>
        <w:rPr>
          <w:sz w:val="22"/>
          <w:szCs w:val="22"/>
        </w:rPr>
      </w:pPr>
      <w:r w:rsidRPr="007241A1">
        <w:rPr>
          <w:sz w:val="22"/>
          <w:szCs w:val="22"/>
        </w:rPr>
        <w:t>Check-in with Client and discuss progress on development and progress of website </w:t>
      </w:r>
    </w:p>
    <w:p w14:paraId="6416B6C0" w14:textId="588F0DEC" w:rsidR="6AE8CA59" w:rsidRPr="007241A1" w:rsidRDefault="6AE8CA59" w:rsidP="6AE8CA59">
      <w:pPr>
        <w:numPr>
          <w:ilvl w:val="0"/>
          <w:numId w:val="73"/>
        </w:numPr>
        <w:ind w:left="0" w:firstLine="0"/>
        <w:rPr>
          <w:sz w:val="22"/>
          <w:szCs w:val="22"/>
        </w:rPr>
      </w:pPr>
      <w:r w:rsidRPr="007241A1">
        <w:rPr>
          <w:sz w:val="22"/>
          <w:szCs w:val="22"/>
        </w:rPr>
        <w:t>Lock-in hosting service and budget </w:t>
      </w:r>
    </w:p>
    <w:p w14:paraId="1AA08C49" w14:textId="77777777" w:rsidR="00E443F2" w:rsidRPr="007241A1" w:rsidRDefault="53FE24E0" w:rsidP="00E443F2">
      <w:pPr>
        <w:textAlignment w:val="baseline"/>
        <w:rPr>
          <w:sz w:val="18"/>
          <w:szCs w:val="18"/>
        </w:rPr>
      </w:pPr>
      <w:r w:rsidRPr="007241A1">
        <w:rPr>
          <w:b/>
          <w:bCs/>
          <w:color w:val="FFFFFF" w:themeColor="background1"/>
          <w:sz w:val="22"/>
          <w:szCs w:val="22"/>
        </w:rPr>
        <w:t>Meeting Agenda</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62"/>
        <w:gridCol w:w="1531"/>
        <w:gridCol w:w="1688"/>
      </w:tblGrid>
      <w:tr w:rsidR="00E443F2" w:rsidRPr="007241A1" w14:paraId="26838099" w14:textId="77777777" w:rsidTr="53FE24E0">
        <w:trPr>
          <w:trHeight w:val="690"/>
        </w:trPr>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548DD4" w:themeFill="text2" w:themeFillTint="99"/>
            <w:hideMark/>
          </w:tcPr>
          <w:p w14:paraId="1C3290A2" w14:textId="77777777" w:rsidR="00E443F2" w:rsidRPr="007241A1" w:rsidRDefault="53FE24E0" w:rsidP="00E443F2">
            <w:pPr>
              <w:textAlignment w:val="baseline"/>
              <w:rPr>
                <w:sz w:val="24"/>
                <w:szCs w:val="24"/>
              </w:rPr>
            </w:pPr>
            <w:r w:rsidRPr="007241A1">
              <w:rPr>
                <w:b/>
                <w:bCs/>
                <w:color w:val="FFFFFF" w:themeColor="background1"/>
                <w:sz w:val="22"/>
                <w:szCs w:val="22"/>
              </w:rPr>
              <w:t>Task and Trello Card</w:t>
            </w:r>
            <w:r w:rsidRPr="007241A1">
              <w:rPr>
                <w:sz w:val="22"/>
                <w:szCs w:val="22"/>
              </w:rPr>
              <w:t> </w:t>
            </w:r>
          </w:p>
        </w:tc>
        <w:tc>
          <w:tcPr>
            <w:tcW w:w="1500"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5AE34E99" w14:textId="77777777" w:rsidR="00E443F2" w:rsidRPr="007241A1" w:rsidRDefault="53FE24E0" w:rsidP="00E443F2">
            <w:pPr>
              <w:jc w:val="center"/>
              <w:textAlignment w:val="baseline"/>
              <w:rPr>
                <w:sz w:val="24"/>
                <w:szCs w:val="24"/>
              </w:rPr>
            </w:pPr>
            <w:r w:rsidRPr="007241A1">
              <w:rPr>
                <w:b/>
                <w:bCs/>
                <w:color w:val="FFFFFF" w:themeColor="background1"/>
                <w:sz w:val="22"/>
                <w:szCs w:val="22"/>
              </w:rPr>
              <w:t>Assigned To     (be specific)</w:t>
            </w:r>
            <w:r w:rsidRPr="007241A1">
              <w:rPr>
                <w:sz w:val="22"/>
                <w:szCs w:val="22"/>
              </w:rPr>
              <w:t> </w:t>
            </w:r>
          </w:p>
        </w:tc>
        <w:tc>
          <w:tcPr>
            <w:tcW w:w="1725" w:type="dxa"/>
            <w:tcBorders>
              <w:top w:val="single" w:sz="6" w:space="0" w:color="000000" w:themeColor="text1"/>
              <w:left w:val="nil"/>
              <w:bottom w:val="single" w:sz="6" w:space="0" w:color="000000" w:themeColor="text1"/>
              <w:right w:val="single" w:sz="6" w:space="0" w:color="000000" w:themeColor="text1"/>
            </w:tcBorders>
            <w:shd w:val="clear" w:color="auto" w:fill="548DD4" w:themeFill="text2" w:themeFillTint="99"/>
            <w:hideMark/>
          </w:tcPr>
          <w:p w14:paraId="5D4B22D0" w14:textId="77777777" w:rsidR="00E443F2" w:rsidRPr="007241A1" w:rsidRDefault="53FE24E0" w:rsidP="00E443F2">
            <w:pPr>
              <w:jc w:val="center"/>
              <w:textAlignment w:val="baseline"/>
              <w:rPr>
                <w:sz w:val="24"/>
                <w:szCs w:val="24"/>
              </w:rPr>
            </w:pPr>
            <w:r w:rsidRPr="007241A1">
              <w:rPr>
                <w:b/>
                <w:bCs/>
                <w:color w:val="FFFFFF" w:themeColor="background1"/>
                <w:sz w:val="22"/>
                <w:szCs w:val="22"/>
              </w:rPr>
              <w:t>Due by</w:t>
            </w:r>
            <w:r w:rsidRPr="007241A1">
              <w:rPr>
                <w:sz w:val="22"/>
                <w:szCs w:val="22"/>
              </w:rPr>
              <w:t> </w:t>
            </w:r>
          </w:p>
        </w:tc>
      </w:tr>
      <w:tr w:rsidR="00E443F2" w:rsidRPr="007241A1" w14:paraId="151BBD50" w14:textId="77777777" w:rsidTr="53FE24E0">
        <w:trPr>
          <w:trHeight w:val="42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1DE92ACD" w14:textId="77777777" w:rsidR="00E443F2" w:rsidRPr="007241A1" w:rsidRDefault="00E443F2" w:rsidP="00E443F2">
            <w:pPr>
              <w:textAlignment w:val="baseline"/>
              <w:rPr>
                <w:sz w:val="24"/>
                <w:szCs w:val="24"/>
              </w:rPr>
            </w:pPr>
            <w:r w:rsidRPr="007241A1">
              <w:rPr>
                <w:sz w:val="22"/>
                <w:szCs w:val="22"/>
              </w:rPr>
              <w:t>Complete </w:t>
            </w:r>
          </w:p>
        </w:tc>
      </w:tr>
      <w:tr w:rsidR="00E443F2" w:rsidRPr="007241A1" w14:paraId="4D968DBA"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643A5A6F" w14:textId="77777777" w:rsidR="00E443F2" w:rsidRPr="007241A1" w:rsidRDefault="00E443F2" w:rsidP="00E443F2">
            <w:pPr>
              <w:textAlignment w:val="baseline"/>
              <w:rPr>
                <w:sz w:val="24"/>
                <w:szCs w:val="24"/>
              </w:rPr>
            </w:pPr>
            <w:r w:rsidRPr="007241A1">
              <w:rPr>
                <w:sz w:val="22"/>
                <w:szCs w:val="22"/>
              </w:rPr>
              <w:t>Set Up Development Environment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2DAC5341" w14:textId="77777777" w:rsidR="00E443F2" w:rsidRPr="007241A1" w:rsidRDefault="00E443F2" w:rsidP="00E443F2">
            <w:pPr>
              <w:textAlignment w:val="baseline"/>
              <w:rPr>
                <w:sz w:val="24"/>
                <w:szCs w:val="24"/>
              </w:rPr>
            </w:pPr>
            <w:r w:rsidRPr="007241A1">
              <w:t>Jackson Ross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4702B2EA" w14:textId="77777777" w:rsidR="00E443F2" w:rsidRPr="007241A1" w:rsidRDefault="00E443F2" w:rsidP="00E443F2">
            <w:pPr>
              <w:textAlignment w:val="baseline"/>
              <w:rPr>
                <w:sz w:val="24"/>
                <w:szCs w:val="24"/>
              </w:rPr>
            </w:pPr>
            <w:r w:rsidRPr="007241A1">
              <w:rPr>
                <w:sz w:val="22"/>
                <w:szCs w:val="22"/>
              </w:rPr>
              <w:t>11/9/2019 </w:t>
            </w:r>
          </w:p>
        </w:tc>
      </w:tr>
      <w:tr w:rsidR="00E443F2" w:rsidRPr="007241A1" w14:paraId="781736CD"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3C806CB" w14:textId="77777777" w:rsidR="00E443F2" w:rsidRPr="007241A1" w:rsidRDefault="00E443F2" w:rsidP="00E443F2">
            <w:pPr>
              <w:textAlignment w:val="baseline"/>
              <w:rPr>
                <w:sz w:val="24"/>
                <w:szCs w:val="24"/>
              </w:rPr>
            </w:pPr>
            <w:r w:rsidRPr="007241A1">
              <w:rPr>
                <w:sz w:val="22"/>
                <w:szCs w:val="22"/>
              </w:rPr>
              <w:t>Create Website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4BB954A4" w14:textId="77777777" w:rsidR="00E443F2" w:rsidRPr="007241A1" w:rsidRDefault="00E443F2" w:rsidP="00E443F2">
            <w:pPr>
              <w:textAlignment w:val="baseline"/>
              <w:rPr>
                <w:sz w:val="24"/>
                <w:szCs w:val="24"/>
              </w:rPr>
            </w:pPr>
            <w:r w:rsidRPr="007241A1">
              <w:t>Jackson Ross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1FF0E894" w14:textId="77777777" w:rsidR="00E443F2" w:rsidRPr="007241A1" w:rsidRDefault="00E443F2" w:rsidP="00E443F2">
            <w:pPr>
              <w:textAlignment w:val="baseline"/>
              <w:rPr>
                <w:sz w:val="24"/>
                <w:szCs w:val="24"/>
              </w:rPr>
            </w:pPr>
            <w:r w:rsidRPr="007241A1">
              <w:rPr>
                <w:sz w:val="22"/>
                <w:szCs w:val="22"/>
              </w:rPr>
              <w:t>11/16/2019 </w:t>
            </w:r>
          </w:p>
        </w:tc>
      </w:tr>
      <w:tr w:rsidR="00E443F2" w:rsidRPr="007241A1" w14:paraId="31939BFF"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D9E49CA" w14:textId="77777777" w:rsidR="00E443F2" w:rsidRPr="007241A1" w:rsidRDefault="00E443F2" w:rsidP="00E443F2">
            <w:pPr>
              <w:textAlignment w:val="baseline"/>
              <w:rPr>
                <w:sz w:val="24"/>
                <w:szCs w:val="24"/>
              </w:rPr>
            </w:pPr>
            <w:r w:rsidRPr="007241A1">
              <w:rPr>
                <w:sz w:val="22"/>
                <w:szCs w:val="22"/>
              </w:rPr>
              <w:t>Create Test Steps for User Story 1,2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2C8192D7" w14:textId="77777777" w:rsidR="00E443F2" w:rsidRPr="007241A1" w:rsidRDefault="00E443F2" w:rsidP="00E443F2">
            <w:pPr>
              <w:textAlignment w:val="baseline"/>
              <w:rPr>
                <w:sz w:val="24"/>
                <w:szCs w:val="24"/>
              </w:rPr>
            </w:pPr>
            <w:r w:rsidRPr="007241A1">
              <w:rPr>
                <w:sz w:val="22"/>
                <w:szCs w:val="22"/>
              </w:rPr>
              <w:t>Matt Zlotnik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01EB0E63" w14:textId="77777777" w:rsidR="00E443F2" w:rsidRPr="007241A1" w:rsidRDefault="00E443F2" w:rsidP="00E443F2">
            <w:pPr>
              <w:textAlignment w:val="baseline"/>
              <w:rPr>
                <w:sz w:val="24"/>
                <w:szCs w:val="24"/>
              </w:rPr>
            </w:pPr>
            <w:r w:rsidRPr="007241A1">
              <w:rPr>
                <w:sz w:val="22"/>
                <w:szCs w:val="22"/>
              </w:rPr>
              <w:t>11/16/2019 </w:t>
            </w:r>
          </w:p>
        </w:tc>
      </w:tr>
      <w:tr w:rsidR="00E443F2" w:rsidRPr="007241A1" w14:paraId="191B39A2" w14:textId="77777777" w:rsidTr="53FE24E0">
        <w:trPr>
          <w:trHeight w:val="42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06D449AE" w14:textId="77777777" w:rsidR="00E443F2" w:rsidRPr="007241A1" w:rsidRDefault="00E443F2" w:rsidP="00E443F2">
            <w:pPr>
              <w:textAlignment w:val="baseline"/>
              <w:rPr>
                <w:sz w:val="24"/>
                <w:szCs w:val="24"/>
              </w:rPr>
            </w:pPr>
            <w:r w:rsidRPr="007241A1">
              <w:rPr>
                <w:sz w:val="22"/>
                <w:szCs w:val="22"/>
              </w:rPr>
              <w:t>In Progress / In Review </w:t>
            </w:r>
          </w:p>
        </w:tc>
      </w:tr>
      <w:tr w:rsidR="00E443F2" w:rsidRPr="007241A1" w14:paraId="2BA62975"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47EAFC7" w14:textId="77777777" w:rsidR="00E443F2" w:rsidRPr="007241A1" w:rsidRDefault="00E443F2" w:rsidP="00E443F2">
            <w:pPr>
              <w:textAlignment w:val="baseline"/>
              <w:rPr>
                <w:sz w:val="24"/>
                <w:szCs w:val="24"/>
              </w:rPr>
            </w:pPr>
            <w:r w:rsidRPr="007241A1">
              <w:rPr>
                <w:sz w:val="22"/>
                <w:szCs w:val="22"/>
              </w:rPr>
              <w:t>Update Budget with new Hosting Service Cost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4B2A3A69" w14:textId="77777777" w:rsidR="00E443F2" w:rsidRPr="007241A1" w:rsidRDefault="00E443F2" w:rsidP="00E443F2">
            <w:pPr>
              <w:textAlignment w:val="baseline"/>
              <w:rPr>
                <w:sz w:val="24"/>
                <w:szCs w:val="24"/>
              </w:rPr>
            </w:pPr>
            <w:r w:rsidRPr="007241A1">
              <w:rPr>
                <w:sz w:val="22"/>
                <w:szCs w:val="22"/>
              </w:rPr>
              <w:t>Jimmy Monreal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2E0FB52C" w14:textId="77777777" w:rsidR="00E443F2" w:rsidRPr="007241A1" w:rsidRDefault="00E443F2" w:rsidP="00E443F2">
            <w:pPr>
              <w:textAlignment w:val="baseline"/>
              <w:rPr>
                <w:sz w:val="24"/>
                <w:szCs w:val="24"/>
              </w:rPr>
            </w:pPr>
            <w:r w:rsidRPr="007241A1">
              <w:rPr>
                <w:sz w:val="22"/>
                <w:szCs w:val="22"/>
              </w:rPr>
              <w:t>11/20/2019 </w:t>
            </w:r>
          </w:p>
        </w:tc>
      </w:tr>
      <w:tr w:rsidR="00E443F2" w:rsidRPr="007241A1" w14:paraId="70CD88D5"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20914A7E" w14:textId="77777777" w:rsidR="00E443F2" w:rsidRPr="007241A1" w:rsidRDefault="00E443F2" w:rsidP="00E443F2">
            <w:pPr>
              <w:textAlignment w:val="baseline"/>
              <w:rPr>
                <w:sz w:val="24"/>
                <w:szCs w:val="24"/>
              </w:rPr>
            </w:pPr>
            <w:r w:rsidRPr="007241A1">
              <w:rPr>
                <w:sz w:val="22"/>
                <w:szCs w:val="22"/>
              </w:rPr>
              <w:t>Make Installation Guide for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00E38737" w14:textId="77777777" w:rsidR="00E443F2" w:rsidRPr="007241A1" w:rsidRDefault="00E443F2" w:rsidP="00E443F2">
            <w:pPr>
              <w:textAlignment w:val="baseline"/>
              <w:rPr>
                <w:sz w:val="24"/>
                <w:szCs w:val="24"/>
              </w:rPr>
            </w:pPr>
            <w:r w:rsidRPr="007241A1">
              <w:rPr>
                <w:sz w:val="22"/>
                <w:szCs w:val="22"/>
              </w:rPr>
              <w:t>Jackson Ross, Jack Norton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33C6E860" w14:textId="77777777" w:rsidR="00E443F2" w:rsidRPr="007241A1" w:rsidRDefault="00E443F2" w:rsidP="00E443F2">
            <w:pPr>
              <w:textAlignment w:val="baseline"/>
              <w:rPr>
                <w:sz w:val="24"/>
                <w:szCs w:val="24"/>
              </w:rPr>
            </w:pPr>
            <w:r w:rsidRPr="007241A1">
              <w:rPr>
                <w:sz w:val="22"/>
                <w:szCs w:val="22"/>
              </w:rPr>
              <w:t>11/20/2019 </w:t>
            </w:r>
          </w:p>
        </w:tc>
      </w:tr>
      <w:tr w:rsidR="00E443F2" w:rsidRPr="007241A1" w14:paraId="4F1D445B" w14:textId="77777777" w:rsidTr="53FE24E0">
        <w:trPr>
          <w:trHeight w:val="6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807568B" w14:textId="77777777" w:rsidR="00E443F2" w:rsidRPr="007241A1" w:rsidRDefault="00E443F2" w:rsidP="00E443F2">
            <w:pPr>
              <w:textAlignment w:val="baseline"/>
              <w:rPr>
                <w:sz w:val="24"/>
                <w:szCs w:val="24"/>
              </w:rPr>
            </w:pPr>
            <w:r w:rsidRPr="007241A1">
              <w:rPr>
                <w:sz w:val="22"/>
                <w:szCs w:val="22"/>
              </w:rPr>
              <w:t>Create Updated Gantt Chart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6C8FD7CD" w14:textId="77777777" w:rsidR="00E443F2" w:rsidRPr="007241A1" w:rsidRDefault="00E443F2" w:rsidP="00E443F2">
            <w:pPr>
              <w:textAlignment w:val="baseline"/>
              <w:rPr>
                <w:sz w:val="24"/>
                <w:szCs w:val="24"/>
              </w:rPr>
            </w:pPr>
            <w:r w:rsidRPr="007241A1">
              <w:rPr>
                <w:sz w:val="22"/>
                <w:szCs w:val="22"/>
              </w:rPr>
              <w:t>Joshua Nyangon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6556D459" w14:textId="77777777" w:rsidR="00E443F2" w:rsidRPr="007241A1" w:rsidRDefault="00E443F2" w:rsidP="00E443F2">
            <w:pPr>
              <w:textAlignment w:val="baseline"/>
              <w:rPr>
                <w:sz w:val="24"/>
                <w:szCs w:val="24"/>
              </w:rPr>
            </w:pPr>
            <w:r w:rsidRPr="007241A1">
              <w:rPr>
                <w:sz w:val="22"/>
                <w:szCs w:val="22"/>
              </w:rPr>
              <w:t>11/28/2019 </w:t>
            </w:r>
          </w:p>
        </w:tc>
      </w:tr>
      <w:tr w:rsidR="00E443F2" w:rsidRPr="007241A1" w14:paraId="4A5F5253"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30D431B9" w14:textId="77777777" w:rsidR="00E443F2" w:rsidRPr="007241A1" w:rsidRDefault="00E443F2" w:rsidP="00E443F2">
            <w:pPr>
              <w:textAlignment w:val="baseline"/>
              <w:rPr>
                <w:sz w:val="24"/>
                <w:szCs w:val="24"/>
              </w:rPr>
            </w:pPr>
            <w:r w:rsidRPr="007241A1">
              <w:rPr>
                <w:sz w:val="22"/>
                <w:szCs w:val="22"/>
              </w:rPr>
              <w:t>Check for ways to integrate Python data analytics code and Gibbon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578457CE" w14:textId="77777777" w:rsidR="00E443F2" w:rsidRPr="007241A1" w:rsidRDefault="00E443F2" w:rsidP="00E443F2">
            <w:pPr>
              <w:textAlignment w:val="baseline"/>
              <w:rPr>
                <w:sz w:val="24"/>
                <w:szCs w:val="24"/>
              </w:rPr>
            </w:pPr>
            <w:r w:rsidRPr="007241A1">
              <w:t>Matt Zlotnik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0B294C43" w14:textId="77777777" w:rsidR="00E443F2" w:rsidRPr="007241A1" w:rsidRDefault="00E443F2" w:rsidP="00E443F2">
            <w:pPr>
              <w:textAlignment w:val="baseline"/>
              <w:rPr>
                <w:sz w:val="24"/>
                <w:szCs w:val="24"/>
              </w:rPr>
            </w:pPr>
            <w:r w:rsidRPr="007241A1">
              <w:rPr>
                <w:sz w:val="22"/>
                <w:szCs w:val="22"/>
              </w:rPr>
              <w:t>11/15/2019 </w:t>
            </w:r>
          </w:p>
        </w:tc>
      </w:tr>
      <w:tr w:rsidR="00E443F2" w:rsidRPr="007241A1" w14:paraId="591B986D"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45E60588" w14:textId="77777777" w:rsidR="00E443F2" w:rsidRPr="007241A1" w:rsidRDefault="00E443F2" w:rsidP="00E443F2">
            <w:pPr>
              <w:textAlignment w:val="baseline"/>
              <w:rPr>
                <w:sz w:val="24"/>
                <w:szCs w:val="24"/>
              </w:rPr>
            </w:pPr>
            <w:r w:rsidRPr="007241A1">
              <w:rPr>
                <w:sz w:val="22"/>
                <w:szCs w:val="22"/>
              </w:rPr>
              <w:t>Create Test Steps and Cases for User Story 3, 4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246F01E8" w14:textId="77777777" w:rsidR="00E443F2" w:rsidRPr="007241A1" w:rsidRDefault="00E443F2" w:rsidP="00E443F2">
            <w:pPr>
              <w:textAlignment w:val="baseline"/>
              <w:rPr>
                <w:sz w:val="24"/>
                <w:szCs w:val="24"/>
              </w:rPr>
            </w:pPr>
            <w:r w:rsidRPr="007241A1">
              <w:t>Matt Zlotnik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51A8F068" w14:textId="77777777" w:rsidR="00E443F2" w:rsidRPr="007241A1" w:rsidRDefault="00E443F2" w:rsidP="00E443F2">
            <w:pPr>
              <w:textAlignment w:val="baseline"/>
              <w:rPr>
                <w:sz w:val="24"/>
                <w:szCs w:val="24"/>
              </w:rPr>
            </w:pPr>
            <w:r w:rsidRPr="007241A1">
              <w:rPr>
                <w:sz w:val="22"/>
                <w:szCs w:val="22"/>
              </w:rPr>
              <w:t>11/18/2019 </w:t>
            </w:r>
          </w:p>
        </w:tc>
      </w:tr>
      <w:tr w:rsidR="00E443F2" w:rsidRPr="007241A1" w14:paraId="2C29D516"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12B374DA" w14:textId="77777777" w:rsidR="00E443F2" w:rsidRPr="007241A1" w:rsidRDefault="00E443F2" w:rsidP="00E443F2">
            <w:pPr>
              <w:textAlignment w:val="baseline"/>
              <w:rPr>
                <w:sz w:val="24"/>
                <w:szCs w:val="24"/>
              </w:rPr>
            </w:pPr>
            <w:r w:rsidRPr="007241A1">
              <w:rPr>
                <w:sz w:val="22"/>
                <w:szCs w:val="22"/>
              </w:rPr>
              <w:t>Add badge functionality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09968E37" w14:textId="77777777" w:rsidR="00E443F2" w:rsidRPr="007241A1" w:rsidRDefault="00E443F2" w:rsidP="00E443F2">
            <w:pPr>
              <w:textAlignment w:val="baseline"/>
              <w:rPr>
                <w:sz w:val="24"/>
                <w:szCs w:val="24"/>
              </w:rPr>
            </w:pPr>
            <w:r w:rsidRPr="007241A1">
              <w:t>Jackson Ross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6FDA7E3D" w14:textId="77777777" w:rsidR="00E443F2" w:rsidRPr="007241A1" w:rsidRDefault="00E443F2" w:rsidP="00E443F2">
            <w:pPr>
              <w:textAlignment w:val="baseline"/>
              <w:rPr>
                <w:sz w:val="24"/>
                <w:szCs w:val="24"/>
              </w:rPr>
            </w:pPr>
            <w:r w:rsidRPr="007241A1">
              <w:rPr>
                <w:sz w:val="22"/>
                <w:szCs w:val="22"/>
              </w:rPr>
              <w:t>11/16/2019 </w:t>
            </w:r>
          </w:p>
        </w:tc>
      </w:tr>
      <w:tr w:rsidR="00E443F2" w:rsidRPr="007241A1" w14:paraId="66D57308" w14:textId="77777777" w:rsidTr="53FE24E0">
        <w:trPr>
          <w:trHeight w:val="420"/>
        </w:trPr>
        <w:tc>
          <w:tcPr>
            <w:tcW w:w="6570"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5BE06842" w14:textId="77777777" w:rsidR="00E443F2" w:rsidRPr="007241A1" w:rsidRDefault="00E443F2" w:rsidP="00E443F2">
            <w:pPr>
              <w:textAlignment w:val="baseline"/>
              <w:rPr>
                <w:sz w:val="24"/>
                <w:szCs w:val="24"/>
              </w:rPr>
            </w:pPr>
            <w:r w:rsidRPr="007241A1">
              <w:rPr>
                <w:sz w:val="22"/>
                <w:szCs w:val="22"/>
              </w:rPr>
              <w:t>Ensure attendance functionality works properly </w:t>
            </w:r>
          </w:p>
        </w:tc>
        <w:tc>
          <w:tcPr>
            <w:tcW w:w="1500" w:type="dxa"/>
            <w:tcBorders>
              <w:top w:val="nil"/>
              <w:left w:val="nil"/>
              <w:bottom w:val="single" w:sz="6" w:space="0" w:color="000000" w:themeColor="text1"/>
              <w:right w:val="single" w:sz="6" w:space="0" w:color="000000" w:themeColor="text1"/>
            </w:tcBorders>
            <w:shd w:val="clear" w:color="auto" w:fill="auto"/>
            <w:hideMark/>
          </w:tcPr>
          <w:p w14:paraId="4B0C9FD1" w14:textId="77777777" w:rsidR="00E443F2" w:rsidRPr="007241A1" w:rsidRDefault="00E443F2" w:rsidP="00E443F2">
            <w:pPr>
              <w:textAlignment w:val="baseline"/>
              <w:rPr>
                <w:sz w:val="24"/>
                <w:szCs w:val="24"/>
              </w:rPr>
            </w:pPr>
            <w:r w:rsidRPr="007241A1">
              <w:t>Jackson Ross </w:t>
            </w:r>
          </w:p>
        </w:tc>
        <w:tc>
          <w:tcPr>
            <w:tcW w:w="1725" w:type="dxa"/>
            <w:tcBorders>
              <w:top w:val="nil"/>
              <w:left w:val="nil"/>
              <w:bottom w:val="single" w:sz="6" w:space="0" w:color="000000" w:themeColor="text1"/>
              <w:right w:val="single" w:sz="6" w:space="0" w:color="000000" w:themeColor="text1"/>
            </w:tcBorders>
            <w:shd w:val="clear" w:color="auto" w:fill="auto"/>
            <w:hideMark/>
          </w:tcPr>
          <w:p w14:paraId="3E5BE7B9" w14:textId="77777777" w:rsidR="00E443F2" w:rsidRPr="007241A1" w:rsidRDefault="00E443F2" w:rsidP="00E443F2">
            <w:pPr>
              <w:textAlignment w:val="baseline"/>
              <w:rPr>
                <w:sz w:val="24"/>
                <w:szCs w:val="24"/>
              </w:rPr>
            </w:pPr>
            <w:r w:rsidRPr="007241A1">
              <w:rPr>
                <w:sz w:val="22"/>
                <w:szCs w:val="22"/>
              </w:rPr>
              <w:t>11/16/2019 </w:t>
            </w:r>
          </w:p>
        </w:tc>
      </w:tr>
      <w:tr w:rsidR="00E443F2" w:rsidRPr="007241A1" w14:paraId="2608925F" w14:textId="77777777" w:rsidTr="53FE24E0">
        <w:trPr>
          <w:trHeight w:val="60"/>
        </w:trPr>
        <w:tc>
          <w:tcPr>
            <w:tcW w:w="9795" w:type="dxa"/>
            <w:gridSpan w:val="3"/>
            <w:tcBorders>
              <w:top w:val="nil"/>
              <w:left w:val="single" w:sz="6" w:space="0" w:color="000000" w:themeColor="text1"/>
              <w:bottom w:val="single" w:sz="6" w:space="0" w:color="000000" w:themeColor="text1"/>
              <w:right w:val="single" w:sz="6" w:space="0" w:color="000000" w:themeColor="text1"/>
            </w:tcBorders>
            <w:shd w:val="clear" w:color="auto" w:fill="DDD9C3"/>
            <w:hideMark/>
          </w:tcPr>
          <w:p w14:paraId="25AAD70B" w14:textId="77777777" w:rsidR="00E443F2" w:rsidRPr="007241A1" w:rsidRDefault="00E443F2" w:rsidP="00E443F2">
            <w:pPr>
              <w:textAlignment w:val="baseline"/>
              <w:rPr>
                <w:sz w:val="24"/>
                <w:szCs w:val="24"/>
              </w:rPr>
            </w:pPr>
            <w:r w:rsidRPr="007241A1">
              <w:rPr>
                <w:sz w:val="22"/>
                <w:szCs w:val="22"/>
              </w:rPr>
              <w:t>Not Started (i.e. Tasks planned to start before next meeting)  </w:t>
            </w:r>
          </w:p>
        </w:tc>
      </w:tr>
    </w:tbl>
    <w:p w14:paraId="31E40407" w14:textId="77777777" w:rsidR="00E443F2" w:rsidRPr="007241A1" w:rsidRDefault="00E443F2" w:rsidP="00E443F2">
      <w:pPr>
        <w:textAlignment w:val="baseline"/>
        <w:rPr>
          <w:sz w:val="18"/>
          <w:szCs w:val="18"/>
        </w:rPr>
      </w:pPr>
      <w:r w:rsidRPr="007241A1">
        <w:rPr>
          <w:sz w:val="22"/>
          <w:szCs w:val="22"/>
        </w:rPr>
        <w:t> </w:t>
      </w:r>
    </w:p>
    <w:p w14:paraId="137B5F41" w14:textId="77777777" w:rsidR="00E443F2" w:rsidRPr="007241A1" w:rsidRDefault="00E443F2" w:rsidP="00E443F2">
      <w:pPr>
        <w:textAlignment w:val="baseline"/>
        <w:rPr>
          <w:sz w:val="18"/>
          <w:szCs w:val="18"/>
        </w:rPr>
      </w:pPr>
      <w:r w:rsidRPr="007241A1">
        <w:rPr>
          <w:b/>
          <w:bCs/>
          <w:sz w:val="22"/>
          <w:szCs w:val="22"/>
        </w:rPr>
        <w:t>Risk Monitoring Updates:</w:t>
      </w:r>
      <w:r w:rsidRPr="007241A1">
        <w:rPr>
          <w:color w:val="FF0000"/>
          <w:sz w:val="22"/>
          <w:szCs w:val="22"/>
        </w:rPr>
        <w:t>.</w:t>
      </w:r>
      <w:r w:rsidRPr="007241A1">
        <w:rPr>
          <w:sz w:val="22"/>
          <w:szCs w:val="22"/>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97"/>
        <w:gridCol w:w="2184"/>
      </w:tblGrid>
      <w:tr w:rsidR="00E443F2" w:rsidRPr="007241A1" w14:paraId="0358ECD9" w14:textId="77777777" w:rsidTr="53FE24E0">
        <w:tc>
          <w:tcPr>
            <w:tcW w:w="7560" w:type="dxa"/>
            <w:tcBorders>
              <w:top w:val="single" w:sz="6" w:space="0" w:color="auto"/>
              <w:left w:val="single" w:sz="6" w:space="0" w:color="auto"/>
              <w:bottom w:val="single" w:sz="6" w:space="0" w:color="auto"/>
              <w:right w:val="single" w:sz="6" w:space="0" w:color="auto"/>
            </w:tcBorders>
            <w:shd w:val="clear" w:color="auto" w:fill="1F497D" w:themeFill="text2"/>
            <w:hideMark/>
          </w:tcPr>
          <w:p w14:paraId="7F020ADD" w14:textId="77777777" w:rsidR="00E443F2" w:rsidRPr="007241A1" w:rsidRDefault="53FE24E0" w:rsidP="00E443F2">
            <w:pPr>
              <w:textAlignment w:val="baseline"/>
              <w:rPr>
                <w:sz w:val="24"/>
                <w:szCs w:val="24"/>
              </w:rPr>
            </w:pPr>
            <w:r w:rsidRPr="007241A1">
              <w:rPr>
                <w:b/>
                <w:bCs/>
                <w:color w:val="FFFFFF" w:themeColor="background1"/>
                <w:sz w:val="22"/>
                <w:szCs w:val="22"/>
              </w:rPr>
              <w:t>Risks</w:t>
            </w:r>
            <w:r w:rsidRPr="007241A1">
              <w:rPr>
                <w:sz w:val="22"/>
                <w:szCs w:val="22"/>
              </w:rPr>
              <w:t> </w:t>
            </w:r>
          </w:p>
        </w:tc>
        <w:tc>
          <w:tcPr>
            <w:tcW w:w="2250" w:type="dxa"/>
            <w:tcBorders>
              <w:top w:val="single" w:sz="6" w:space="0" w:color="auto"/>
              <w:left w:val="nil"/>
              <w:bottom w:val="single" w:sz="6" w:space="0" w:color="auto"/>
              <w:right w:val="single" w:sz="6" w:space="0" w:color="auto"/>
            </w:tcBorders>
            <w:shd w:val="clear" w:color="auto" w:fill="1F497D" w:themeFill="text2"/>
            <w:hideMark/>
          </w:tcPr>
          <w:p w14:paraId="0C67C0B7" w14:textId="77777777" w:rsidR="00E443F2" w:rsidRPr="007241A1" w:rsidRDefault="53FE24E0" w:rsidP="00E443F2">
            <w:pPr>
              <w:jc w:val="center"/>
              <w:textAlignment w:val="baseline"/>
              <w:rPr>
                <w:sz w:val="24"/>
                <w:szCs w:val="24"/>
              </w:rPr>
            </w:pPr>
            <w:r w:rsidRPr="007241A1">
              <w:rPr>
                <w:b/>
                <w:bCs/>
                <w:color w:val="FFFFFF" w:themeColor="background1"/>
                <w:sz w:val="22"/>
                <w:szCs w:val="22"/>
              </w:rPr>
              <w:t>Status</w:t>
            </w:r>
            <w:r w:rsidRPr="007241A1">
              <w:rPr>
                <w:sz w:val="22"/>
                <w:szCs w:val="22"/>
              </w:rPr>
              <w:t> </w:t>
            </w:r>
          </w:p>
        </w:tc>
      </w:tr>
      <w:tr w:rsidR="00E443F2" w:rsidRPr="007241A1" w14:paraId="2015E643"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0582F570" w14:textId="77777777" w:rsidR="00E443F2" w:rsidRPr="007241A1" w:rsidRDefault="00E443F2" w:rsidP="00E443F2">
            <w:pPr>
              <w:textAlignment w:val="baseline"/>
              <w:rPr>
                <w:sz w:val="24"/>
                <w:szCs w:val="24"/>
              </w:rPr>
            </w:pPr>
            <w:r w:rsidRPr="007241A1">
              <w:rPr>
                <w:sz w:val="22"/>
                <w:szCs w:val="22"/>
              </w:rPr>
              <w:t>As so far identified, client will be supporting product themselves. They have a technical background, but also have a very busy schedule. </w:t>
            </w:r>
          </w:p>
        </w:tc>
        <w:tc>
          <w:tcPr>
            <w:tcW w:w="2250" w:type="dxa"/>
            <w:tcBorders>
              <w:top w:val="nil"/>
              <w:left w:val="nil"/>
              <w:bottom w:val="single" w:sz="6" w:space="0" w:color="auto"/>
              <w:right w:val="single" w:sz="6" w:space="0" w:color="auto"/>
            </w:tcBorders>
            <w:shd w:val="clear" w:color="auto" w:fill="auto"/>
            <w:hideMark/>
          </w:tcPr>
          <w:p w14:paraId="0C0E6A6F" w14:textId="77777777" w:rsidR="00E443F2" w:rsidRPr="007241A1" w:rsidRDefault="00E443F2" w:rsidP="00E443F2">
            <w:pPr>
              <w:textAlignment w:val="baseline"/>
              <w:rPr>
                <w:sz w:val="24"/>
                <w:szCs w:val="24"/>
              </w:rPr>
            </w:pPr>
            <w:r w:rsidRPr="007241A1">
              <w:rPr>
                <w:sz w:val="22"/>
                <w:szCs w:val="22"/>
              </w:rPr>
              <w:t>Old </w:t>
            </w:r>
          </w:p>
        </w:tc>
      </w:tr>
      <w:tr w:rsidR="00E443F2" w:rsidRPr="007241A1" w14:paraId="7DB211BD"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032F6C30" w14:textId="77777777" w:rsidR="00E443F2" w:rsidRPr="007241A1" w:rsidRDefault="00E443F2" w:rsidP="00E443F2">
            <w:pPr>
              <w:textAlignment w:val="baseline"/>
              <w:rPr>
                <w:sz w:val="24"/>
                <w:szCs w:val="24"/>
              </w:rPr>
            </w:pPr>
            <w:r w:rsidRPr="007241A1">
              <w:rPr>
                <w:sz w:val="22"/>
                <w:szCs w:val="22"/>
              </w:rPr>
              <w:t>Affects only one part of the business area: the membership and badge tracking system. Client may want system to be implemented for more users (Parents, Golden-Roller trainers). We may want to watch out for scope creep. </w:t>
            </w:r>
          </w:p>
        </w:tc>
        <w:tc>
          <w:tcPr>
            <w:tcW w:w="2250" w:type="dxa"/>
            <w:tcBorders>
              <w:top w:val="nil"/>
              <w:left w:val="nil"/>
              <w:bottom w:val="single" w:sz="6" w:space="0" w:color="auto"/>
              <w:right w:val="single" w:sz="6" w:space="0" w:color="auto"/>
            </w:tcBorders>
            <w:shd w:val="clear" w:color="auto" w:fill="auto"/>
            <w:hideMark/>
          </w:tcPr>
          <w:p w14:paraId="4D562ABA" w14:textId="77777777" w:rsidR="00E443F2" w:rsidRPr="007241A1" w:rsidRDefault="00E443F2" w:rsidP="00E443F2">
            <w:pPr>
              <w:textAlignment w:val="baseline"/>
              <w:rPr>
                <w:sz w:val="24"/>
                <w:szCs w:val="24"/>
              </w:rPr>
            </w:pPr>
            <w:r w:rsidRPr="007241A1">
              <w:rPr>
                <w:sz w:val="22"/>
                <w:szCs w:val="22"/>
              </w:rPr>
              <w:t>Old </w:t>
            </w:r>
          </w:p>
        </w:tc>
      </w:tr>
      <w:tr w:rsidR="00E443F2" w:rsidRPr="007241A1" w14:paraId="0FE56562" w14:textId="77777777" w:rsidTr="53FE24E0">
        <w:tc>
          <w:tcPr>
            <w:tcW w:w="7560" w:type="dxa"/>
            <w:tcBorders>
              <w:top w:val="nil"/>
              <w:left w:val="single" w:sz="6" w:space="0" w:color="auto"/>
              <w:bottom w:val="single" w:sz="6" w:space="0" w:color="auto"/>
              <w:right w:val="single" w:sz="6" w:space="0" w:color="auto"/>
            </w:tcBorders>
            <w:shd w:val="clear" w:color="auto" w:fill="auto"/>
            <w:hideMark/>
          </w:tcPr>
          <w:p w14:paraId="335F6D48" w14:textId="77777777" w:rsidR="00E443F2" w:rsidRPr="007241A1" w:rsidRDefault="00E443F2" w:rsidP="00E443F2">
            <w:pPr>
              <w:textAlignment w:val="baseline"/>
              <w:rPr>
                <w:sz w:val="24"/>
                <w:szCs w:val="24"/>
              </w:rPr>
            </w:pPr>
            <w:r w:rsidRPr="007241A1">
              <w:rPr>
                <w:sz w:val="22"/>
                <w:szCs w:val="22"/>
              </w:rPr>
              <w:t>Product will have to be developed on only one machine for initial phases </w:t>
            </w:r>
          </w:p>
        </w:tc>
        <w:tc>
          <w:tcPr>
            <w:tcW w:w="2250" w:type="dxa"/>
            <w:tcBorders>
              <w:top w:val="nil"/>
              <w:left w:val="nil"/>
              <w:bottom w:val="single" w:sz="6" w:space="0" w:color="auto"/>
              <w:right w:val="single" w:sz="6" w:space="0" w:color="auto"/>
            </w:tcBorders>
            <w:shd w:val="clear" w:color="auto" w:fill="auto"/>
            <w:hideMark/>
          </w:tcPr>
          <w:p w14:paraId="6EF0331A" w14:textId="77777777" w:rsidR="00E443F2" w:rsidRPr="007241A1" w:rsidRDefault="00E443F2" w:rsidP="00E443F2">
            <w:pPr>
              <w:textAlignment w:val="baseline"/>
              <w:rPr>
                <w:sz w:val="24"/>
                <w:szCs w:val="24"/>
              </w:rPr>
            </w:pPr>
            <w:r w:rsidRPr="007241A1">
              <w:rPr>
                <w:sz w:val="22"/>
                <w:szCs w:val="22"/>
              </w:rPr>
              <w:t>Old </w:t>
            </w:r>
          </w:p>
        </w:tc>
      </w:tr>
    </w:tbl>
    <w:p w14:paraId="3CFE11DD" w14:textId="00E5E90E" w:rsidR="6AE8CA59" w:rsidRPr="007241A1" w:rsidRDefault="6AE8CA59">
      <w:r w:rsidRPr="007241A1">
        <w:br w:type="page"/>
      </w:r>
    </w:p>
    <w:p w14:paraId="6E6F1AAB" w14:textId="77777777" w:rsidR="00E443F2" w:rsidRPr="007241A1" w:rsidRDefault="00E443F2" w:rsidP="00E443F2">
      <w:pPr>
        <w:textAlignment w:val="baseline"/>
        <w:rPr>
          <w:sz w:val="18"/>
          <w:szCs w:val="18"/>
        </w:rPr>
      </w:pPr>
      <w:r w:rsidRPr="007241A1">
        <w:rPr>
          <w:sz w:val="22"/>
          <w:szCs w:val="22"/>
        </w:rPr>
        <w:t> </w:t>
      </w: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1F54BD" w:rsidRPr="007241A1" w14:paraId="591E4DC2" w14:textId="77777777" w:rsidTr="53FE24E0">
        <w:tc>
          <w:tcPr>
            <w:tcW w:w="10170" w:type="dxa"/>
            <w:shd w:val="clear" w:color="auto" w:fill="1F497D" w:themeFill="text2"/>
          </w:tcPr>
          <w:p w14:paraId="2ED5BF72" w14:textId="77777777" w:rsidR="001F54BD" w:rsidRPr="007241A1" w:rsidRDefault="53FE24E0" w:rsidP="00196352">
            <w:pPr>
              <w:tabs>
                <w:tab w:val="center" w:pos="4320"/>
                <w:tab w:val="right" w:pos="8640"/>
              </w:tabs>
              <w:rPr>
                <w:b/>
                <w:color w:val="FFFFFF"/>
              </w:rPr>
            </w:pPr>
            <w:r w:rsidRPr="007241A1">
              <w:rPr>
                <w:b/>
                <w:bCs/>
                <w:color w:val="FFFFFF" w:themeColor="background1"/>
                <w:sz w:val="22"/>
                <w:szCs w:val="22"/>
              </w:rPr>
              <w:t>Date/Location</w:t>
            </w:r>
          </w:p>
        </w:tc>
      </w:tr>
      <w:tr w:rsidR="001F54BD" w:rsidRPr="00907343" w14:paraId="7C5B4D77" w14:textId="77777777" w:rsidTr="53FE24E0">
        <w:tc>
          <w:tcPr>
            <w:tcW w:w="10170" w:type="dxa"/>
          </w:tcPr>
          <w:p w14:paraId="7A99E10B" w14:textId="77777777" w:rsidR="001F54BD" w:rsidRPr="00907343" w:rsidRDefault="001F54BD" w:rsidP="00196352">
            <w:pPr>
              <w:tabs>
                <w:tab w:val="left" w:pos="1273"/>
                <w:tab w:val="center" w:pos="4320"/>
                <w:tab w:val="right" w:pos="8640"/>
              </w:tabs>
              <w:rPr>
                <w:sz w:val="22"/>
                <w:szCs w:val="22"/>
              </w:rPr>
            </w:pPr>
            <w:r w:rsidRPr="00907343">
              <w:rPr>
                <w:sz w:val="22"/>
                <w:szCs w:val="22"/>
              </w:rPr>
              <w:t>Dec 5</w:t>
            </w:r>
            <w:r w:rsidRPr="00907343">
              <w:rPr>
                <w:sz w:val="22"/>
                <w:szCs w:val="22"/>
                <w:vertAlign w:val="superscript"/>
              </w:rPr>
              <w:t>th</w:t>
            </w:r>
            <w:r w:rsidRPr="00907343">
              <w:rPr>
                <w:sz w:val="22"/>
                <w:szCs w:val="22"/>
              </w:rPr>
              <w:t xml:space="preserve"> , 2018 McCombs School of Business, AIM Reading Room</w:t>
            </w:r>
          </w:p>
        </w:tc>
      </w:tr>
    </w:tbl>
    <w:p w14:paraId="55B7D2C7" w14:textId="77777777" w:rsidR="001F54BD" w:rsidRPr="00907343" w:rsidRDefault="001F54BD" w:rsidP="001F54BD">
      <w:pPr>
        <w:rPr>
          <w:sz w:val="22"/>
          <w:szCs w:val="22"/>
        </w:rPr>
      </w:pP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3"/>
        <w:gridCol w:w="2349"/>
        <w:gridCol w:w="2338"/>
        <w:gridCol w:w="702"/>
        <w:gridCol w:w="2338"/>
      </w:tblGrid>
      <w:tr w:rsidR="001F54BD" w:rsidRPr="00907343" w14:paraId="008F9BEE" w14:textId="77777777" w:rsidTr="53FE24E0">
        <w:tc>
          <w:tcPr>
            <w:tcW w:w="4792" w:type="dxa"/>
            <w:gridSpan w:val="2"/>
            <w:shd w:val="clear" w:color="auto" w:fill="1F497D" w:themeFill="text2"/>
          </w:tcPr>
          <w:p w14:paraId="081E0293" w14:textId="77777777" w:rsidR="001F54BD" w:rsidRPr="00907343" w:rsidRDefault="53FE24E0" w:rsidP="00196352">
            <w:pPr>
              <w:tabs>
                <w:tab w:val="center" w:pos="4320"/>
                <w:tab w:val="right" w:pos="8640"/>
              </w:tabs>
              <w:rPr>
                <w:b/>
                <w:color w:val="FFFFFF"/>
                <w:sz w:val="22"/>
                <w:szCs w:val="22"/>
              </w:rPr>
            </w:pPr>
            <w:r w:rsidRPr="00907343">
              <w:rPr>
                <w:b/>
                <w:bCs/>
                <w:color w:val="FFFFFF" w:themeColor="background1"/>
                <w:sz w:val="22"/>
                <w:szCs w:val="22"/>
              </w:rPr>
              <w:t>Attendees</w:t>
            </w:r>
          </w:p>
        </w:tc>
        <w:tc>
          <w:tcPr>
            <w:tcW w:w="2338" w:type="dxa"/>
            <w:shd w:val="clear" w:color="auto" w:fill="1F497D" w:themeFill="text2"/>
          </w:tcPr>
          <w:p w14:paraId="0255728F" w14:textId="77777777" w:rsidR="001F54BD" w:rsidRPr="00907343" w:rsidRDefault="001F54BD" w:rsidP="00196352">
            <w:pPr>
              <w:tabs>
                <w:tab w:val="center" w:pos="4320"/>
                <w:tab w:val="right" w:pos="8640"/>
              </w:tabs>
              <w:rPr>
                <w:b/>
                <w:color w:val="FFFFFF"/>
                <w:sz w:val="22"/>
                <w:szCs w:val="22"/>
              </w:rPr>
            </w:pPr>
          </w:p>
        </w:tc>
        <w:tc>
          <w:tcPr>
            <w:tcW w:w="3040" w:type="dxa"/>
            <w:gridSpan w:val="2"/>
            <w:shd w:val="clear" w:color="auto" w:fill="1F497D" w:themeFill="text2"/>
          </w:tcPr>
          <w:p w14:paraId="2318916C" w14:textId="77777777" w:rsidR="001F54BD" w:rsidRPr="00907343" w:rsidRDefault="001F54BD" w:rsidP="00196352">
            <w:pPr>
              <w:tabs>
                <w:tab w:val="center" w:pos="4320"/>
                <w:tab w:val="right" w:pos="8640"/>
              </w:tabs>
              <w:rPr>
                <w:b/>
                <w:color w:val="FFFFFF"/>
                <w:sz w:val="22"/>
                <w:szCs w:val="22"/>
              </w:rPr>
            </w:pPr>
          </w:p>
        </w:tc>
      </w:tr>
      <w:tr w:rsidR="001F54BD" w:rsidRPr="00907343" w14:paraId="68C167CA" w14:textId="77777777" w:rsidTr="53FE24E0">
        <w:trPr>
          <w:gridAfter w:val="1"/>
          <w:wAfter w:w="2338" w:type="dxa"/>
        </w:trPr>
        <w:tc>
          <w:tcPr>
            <w:tcW w:w="2443" w:type="dxa"/>
          </w:tcPr>
          <w:p w14:paraId="205DACB7" w14:textId="77777777" w:rsidR="001F54BD" w:rsidRPr="00907343" w:rsidRDefault="001F54BD" w:rsidP="00196352">
            <w:pPr>
              <w:tabs>
                <w:tab w:val="center" w:pos="4320"/>
                <w:tab w:val="right" w:pos="8640"/>
              </w:tabs>
              <w:rPr>
                <w:sz w:val="22"/>
                <w:szCs w:val="22"/>
              </w:rPr>
            </w:pPr>
            <w:r w:rsidRPr="00907343">
              <w:rPr>
                <w:sz w:val="22"/>
                <w:szCs w:val="22"/>
              </w:rPr>
              <w:t>Jack Norton</w:t>
            </w:r>
          </w:p>
        </w:tc>
        <w:tc>
          <w:tcPr>
            <w:tcW w:w="2349" w:type="dxa"/>
          </w:tcPr>
          <w:p w14:paraId="44B7A540" w14:textId="77777777" w:rsidR="001F54BD" w:rsidRPr="00907343" w:rsidRDefault="001F54BD" w:rsidP="00196352">
            <w:pPr>
              <w:tabs>
                <w:tab w:val="center" w:pos="4320"/>
                <w:tab w:val="right" w:pos="8640"/>
              </w:tabs>
              <w:rPr>
                <w:sz w:val="22"/>
                <w:szCs w:val="22"/>
              </w:rPr>
            </w:pPr>
            <w:r w:rsidRPr="00907343">
              <w:rPr>
                <w:sz w:val="22"/>
                <w:szCs w:val="22"/>
              </w:rPr>
              <w:t>Joshua Nyangon</w:t>
            </w:r>
          </w:p>
        </w:tc>
        <w:tc>
          <w:tcPr>
            <w:tcW w:w="3040" w:type="dxa"/>
            <w:gridSpan w:val="2"/>
          </w:tcPr>
          <w:p w14:paraId="544B5324" w14:textId="77777777" w:rsidR="001F54BD" w:rsidRPr="00907343" w:rsidRDefault="001F54BD" w:rsidP="00196352">
            <w:pPr>
              <w:tabs>
                <w:tab w:val="center" w:pos="4320"/>
                <w:tab w:val="right" w:pos="8640"/>
              </w:tabs>
              <w:rPr>
                <w:sz w:val="22"/>
                <w:szCs w:val="22"/>
              </w:rPr>
            </w:pPr>
            <w:r w:rsidRPr="00907343">
              <w:rPr>
                <w:sz w:val="22"/>
                <w:szCs w:val="22"/>
              </w:rPr>
              <w:t>Jimmy Monreal</w:t>
            </w:r>
          </w:p>
        </w:tc>
      </w:tr>
      <w:tr w:rsidR="001F54BD" w:rsidRPr="00907343" w14:paraId="56CF18C7" w14:textId="77777777" w:rsidTr="53FE24E0">
        <w:trPr>
          <w:gridAfter w:val="1"/>
          <w:wAfter w:w="2338" w:type="dxa"/>
        </w:trPr>
        <w:tc>
          <w:tcPr>
            <w:tcW w:w="2443" w:type="dxa"/>
          </w:tcPr>
          <w:p w14:paraId="5EB796CF" w14:textId="77777777" w:rsidR="001F54BD" w:rsidRPr="00907343" w:rsidRDefault="001F54BD" w:rsidP="00196352">
            <w:pPr>
              <w:tabs>
                <w:tab w:val="center" w:pos="4320"/>
                <w:tab w:val="right" w:pos="8640"/>
              </w:tabs>
              <w:rPr>
                <w:sz w:val="22"/>
                <w:szCs w:val="22"/>
              </w:rPr>
            </w:pPr>
            <w:r w:rsidRPr="00907343">
              <w:rPr>
                <w:sz w:val="22"/>
                <w:szCs w:val="22"/>
              </w:rPr>
              <w:t>Christopher Stanton – Client</w:t>
            </w:r>
          </w:p>
        </w:tc>
        <w:tc>
          <w:tcPr>
            <w:tcW w:w="2349" w:type="dxa"/>
          </w:tcPr>
          <w:p w14:paraId="442168A7" w14:textId="77777777" w:rsidR="001F54BD" w:rsidRPr="00907343" w:rsidRDefault="001F54BD" w:rsidP="00196352">
            <w:pPr>
              <w:tabs>
                <w:tab w:val="center" w:pos="4320"/>
                <w:tab w:val="right" w:pos="8640"/>
              </w:tabs>
              <w:rPr>
                <w:sz w:val="22"/>
                <w:szCs w:val="22"/>
              </w:rPr>
            </w:pPr>
            <w:r w:rsidRPr="00907343">
              <w:rPr>
                <w:sz w:val="22"/>
                <w:szCs w:val="22"/>
              </w:rPr>
              <w:t>Jackson Ross</w:t>
            </w:r>
          </w:p>
        </w:tc>
        <w:tc>
          <w:tcPr>
            <w:tcW w:w="3040" w:type="dxa"/>
            <w:gridSpan w:val="2"/>
          </w:tcPr>
          <w:p w14:paraId="50B8A642" w14:textId="77777777" w:rsidR="001F54BD" w:rsidRPr="00907343" w:rsidRDefault="001F54BD" w:rsidP="00196352">
            <w:pPr>
              <w:tabs>
                <w:tab w:val="center" w:pos="4320"/>
                <w:tab w:val="right" w:pos="8640"/>
              </w:tabs>
              <w:rPr>
                <w:sz w:val="22"/>
                <w:szCs w:val="22"/>
              </w:rPr>
            </w:pPr>
          </w:p>
        </w:tc>
      </w:tr>
    </w:tbl>
    <w:p w14:paraId="61F66C39" w14:textId="77777777" w:rsidR="001F54BD" w:rsidRPr="00907343" w:rsidRDefault="001F54BD" w:rsidP="001F54BD">
      <w:pPr>
        <w:rPr>
          <w:sz w:val="22"/>
          <w:szCs w:val="22"/>
        </w:rPr>
      </w:pP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1F54BD" w:rsidRPr="00907343" w14:paraId="0D48F1C4" w14:textId="77777777" w:rsidTr="53FE24E0">
        <w:trPr>
          <w:trHeight w:val="323"/>
        </w:trPr>
        <w:tc>
          <w:tcPr>
            <w:tcW w:w="10170" w:type="dxa"/>
            <w:shd w:val="clear" w:color="auto" w:fill="1F497D" w:themeFill="text2"/>
          </w:tcPr>
          <w:p w14:paraId="45A2B00E" w14:textId="77777777" w:rsidR="001F54BD" w:rsidRPr="00907343" w:rsidRDefault="53FE24E0" w:rsidP="00196352">
            <w:pPr>
              <w:rPr>
                <w:b/>
                <w:color w:val="FFFFFF"/>
                <w:sz w:val="22"/>
                <w:szCs w:val="22"/>
              </w:rPr>
            </w:pPr>
            <w:r w:rsidRPr="00907343">
              <w:rPr>
                <w:b/>
                <w:bCs/>
                <w:color w:val="FFFFFF" w:themeColor="background1"/>
                <w:sz w:val="22"/>
                <w:szCs w:val="22"/>
              </w:rPr>
              <w:t>Meeting Objectives</w:t>
            </w:r>
          </w:p>
        </w:tc>
      </w:tr>
    </w:tbl>
    <w:p w14:paraId="66E37379" w14:textId="77777777" w:rsidR="00907343" w:rsidRDefault="00907343" w:rsidP="00907343">
      <w:pPr>
        <w:pStyle w:val="ListParagraph"/>
        <w:spacing w:after="200" w:line="276" w:lineRule="auto"/>
        <w:ind w:left="360"/>
        <w:rPr>
          <w:sz w:val="22"/>
          <w:szCs w:val="22"/>
        </w:rPr>
      </w:pPr>
    </w:p>
    <w:p w14:paraId="426F962A" w14:textId="06041D44" w:rsidR="001F54BD" w:rsidRPr="00907343" w:rsidRDefault="001F54BD" w:rsidP="001F54BD">
      <w:pPr>
        <w:pStyle w:val="ListParagraph"/>
        <w:numPr>
          <w:ilvl w:val="0"/>
          <w:numId w:val="46"/>
        </w:numPr>
        <w:spacing w:after="200" w:line="276" w:lineRule="auto"/>
        <w:rPr>
          <w:sz w:val="22"/>
          <w:szCs w:val="22"/>
        </w:rPr>
      </w:pPr>
      <w:r w:rsidRPr="00907343">
        <w:rPr>
          <w:sz w:val="22"/>
          <w:szCs w:val="22"/>
        </w:rPr>
        <w:t>Talked about deployment platform again</w:t>
      </w:r>
    </w:p>
    <w:p w14:paraId="4DE0984E" w14:textId="77777777" w:rsidR="001F54BD" w:rsidRPr="00907343" w:rsidRDefault="001F54BD" w:rsidP="001F54BD">
      <w:pPr>
        <w:pStyle w:val="ListParagraph"/>
        <w:numPr>
          <w:ilvl w:val="0"/>
          <w:numId w:val="46"/>
        </w:numPr>
        <w:spacing w:after="200" w:line="276" w:lineRule="auto"/>
        <w:rPr>
          <w:sz w:val="22"/>
          <w:szCs w:val="22"/>
        </w:rPr>
      </w:pPr>
      <w:r w:rsidRPr="00907343">
        <w:rPr>
          <w:sz w:val="22"/>
          <w:szCs w:val="22"/>
        </w:rPr>
        <w:t>Discussed deployment costs</w:t>
      </w:r>
    </w:p>
    <w:p w14:paraId="3C3FDA61" w14:textId="77777777" w:rsidR="001F54BD" w:rsidRPr="00907343" w:rsidRDefault="001F54BD" w:rsidP="001F54BD">
      <w:pPr>
        <w:pStyle w:val="ListParagraph"/>
        <w:numPr>
          <w:ilvl w:val="0"/>
          <w:numId w:val="46"/>
        </w:numPr>
        <w:spacing w:after="200" w:line="276" w:lineRule="auto"/>
        <w:rPr>
          <w:sz w:val="22"/>
          <w:szCs w:val="22"/>
        </w:rPr>
      </w:pPr>
      <w:r w:rsidRPr="00907343">
        <w:rPr>
          <w:sz w:val="22"/>
          <w:szCs w:val="22"/>
        </w:rPr>
        <w:t>Discussed with client best way to assist him in deployment</w:t>
      </w:r>
    </w:p>
    <w:p w14:paraId="78A9803E" w14:textId="77777777" w:rsidR="001F54BD" w:rsidRPr="00907343" w:rsidRDefault="001F54BD" w:rsidP="001F54BD">
      <w:pPr>
        <w:pStyle w:val="ListParagraph"/>
        <w:numPr>
          <w:ilvl w:val="0"/>
          <w:numId w:val="46"/>
        </w:numPr>
        <w:spacing w:after="200" w:line="276" w:lineRule="auto"/>
        <w:rPr>
          <w:sz w:val="22"/>
          <w:szCs w:val="22"/>
        </w:rPr>
      </w:pPr>
      <w:r w:rsidRPr="00907343">
        <w:rPr>
          <w:sz w:val="22"/>
          <w:szCs w:val="22"/>
        </w:rPr>
        <w:t>Talked user permissions within our platform</w:t>
      </w: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1F54BD" w:rsidRPr="007241A1" w14:paraId="237F5FFA" w14:textId="77777777" w:rsidTr="53FE24E0">
        <w:tc>
          <w:tcPr>
            <w:tcW w:w="10170" w:type="dxa"/>
            <w:shd w:val="clear" w:color="auto" w:fill="1F497D" w:themeFill="text2"/>
          </w:tcPr>
          <w:p w14:paraId="19A9D5E5" w14:textId="77777777" w:rsidR="001F54BD" w:rsidRPr="007241A1" w:rsidRDefault="53FE24E0" w:rsidP="00196352">
            <w:pPr>
              <w:rPr>
                <w:b/>
                <w:color w:val="FFFFFF"/>
              </w:rPr>
            </w:pPr>
            <w:r w:rsidRPr="007241A1">
              <w:rPr>
                <w:b/>
                <w:bCs/>
                <w:color w:val="FFFFFF" w:themeColor="background1"/>
                <w:sz w:val="22"/>
                <w:szCs w:val="22"/>
              </w:rPr>
              <w:t>Meeting Agenda</w:t>
            </w:r>
          </w:p>
        </w:tc>
      </w:tr>
    </w:tbl>
    <w:p w14:paraId="6891AC9F" w14:textId="77777777" w:rsidR="001F54BD" w:rsidRPr="007241A1" w:rsidRDefault="001F54BD" w:rsidP="001F54BD">
      <w:pPr>
        <w:rPr>
          <w:b/>
          <w:sz w:val="22"/>
          <w:szCs w:val="22"/>
        </w:rPr>
      </w:pPr>
    </w:p>
    <w:tbl>
      <w:tblPr>
        <w:tblW w:w="9807"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570"/>
        <w:gridCol w:w="1501"/>
        <w:gridCol w:w="1736"/>
      </w:tblGrid>
      <w:tr w:rsidR="001F54BD" w:rsidRPr="007241A1" w14:paraId="4FD4CB6C" w14:textId="77777777" w:rsidTr="53FE24E0">
        <w:trPr>
          <w:trHeight w:val="697"/>
          <w:tblHeader/>
        </w:trPr>
        <w:tc>
          <w:tcPr>
            <w:tcW w:w="6570" w:type="dxa"/>
            <w:shd w:val="clear" w:color="auto" w:fill="548DD4" w:themeFill="text2" w:themeFillTint="99"/>
          </w:tcPr>
          <w:p w14:paraId="37982F72" w14:textId="77777777" w:rsidR="001F54BD" w:rsidRPr="007241A1" w:rsidRDefault="53FE24E0" w:rsidP="00196352">
            <w:pPr>
              <w:pStyle w:val="BodyText"/>
              <w:spacing w:after="120"/>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Task and Trello Card</w:t>
            </w:r>
          </w:p>
        </w:tc>
        <w:tc>
          <w:tcPr>
            <w:tcW w:w="1501" w:type="dxa"/>
            <w:shd w:val="clear" w:color="auto" w:fill="548DD4" w:themeFill="text2" w:themeFillTint="99"/>
          </w:tcPr>
          <w:p w14:paraId="64610087" w14:textId="77777777" w:rsidR="001F54BD" w:rsidRPr="007241A1" w:rsidRDefault="53FE24E0" w:rsidP="00196352">
            <w:pPr>
              <w:pStyle w:val="BodyText"/>
              <w:spacing w:after="120"/>
              <w:jc w:val="center"/>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Assigned To     (be specific)</w:t>
            </w:r>
          </w:p>
        </w:tc>
        <w:tc>
          <w:tcPr>
            <w:tcW w:w="1736" w:type="dxa"/>
            <w:shd w:val="clear" w:color="auto" w:fill="548DD4" w:themeFill="text2" w:themeFillTint="99"/>
          </w:tcPr>
          <w:p w14:paraId="785E2C42" w14:textId="77777777" w:rsidR="001F54BD" w:rsidRPr="007241A1" w:rsidRDefault="53FE24E0" w:rsidP="00196352">
            <w:pPr>
              <w:pStyle w:val="BodyText"/>
              <w:spacing w:after="120"/>
              <w:jc w:val="center"/>
              <w:rPr>
                <w:rFonts w:ascii="Times New Roman" w:hAnsi="Times New Roman" w:cs="Times New Roman"/>
                <w:b/>
                <w:color w:val="FFFFFF"/>
                <w:sz w:val="22"/>
                <w:szCs w:val="22"/>
              </w:rPr>
            </w:pPr>
            <w:r w:rsidRPr="007241A1">
              <w:rPr>
                <w:rFonts w:ascii="Times New Roman" w:hAnsi="Times New Roman" w:cs="Times New Roman"/>
                <w:b/>
                <w:bCs/>
                <w:color w:val="FFFFFF" w:themeColor="background1"/>
                <w:sz w:val="22"/>
                <w:szCs w:val="22"/>
              </w:rPr>
              <w:t>Due by</w:t>
            </w:r>
          </w:p>
        </w:tc>
      </w:tr>
      <w:tr w:rsidR="001F54BD" w:rsidRPr="007241A1" w14:paraId="03A1B306" w14:textId="77777777" w:rsidTr="53FE24E0">
        <w:trPr>
          <w:trHeight w:val="430"/>
        </w:trPr>
        <w:tc>
          <w:tcPr>
            <w:tcW w:w="9807" w:type="dxa"/>
            <w:gridSpan w:val="3"/>
            <w:shd w:val="clear" w:color="auto" w:fill="DDD9C3"/>
          </w:tcPr>
          <w:p w14:paraId="318CDA5B"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Complete</w:t>
            </w:r>
          </w:p>
        </w:tc>
      </w:tr>
      <w:tr w:rsidR="001F54BD" w:rsidRPr="007241A1" w14:paraId="7100E7C3" w14:textId="77777777" w:rsidTr="53FE24E0">
        <w:trPr>
          <w:trHeight w:val="71"/>
        </w:trPr>
        <w:tc>
          <w:tcPr>
            <w:tcW w:w="6570" w:type="dxa"/>
            <w:shd w:val="clear" w:color="auto" w:fill="auto"/>
          </w:tcPr>
          <w:p w14:paraId="6D5D981C"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Update Budget with new Hosting Service Cost</w:t>
            </w:r>
          </w:p>
        </w:tc>
        <w:tc>
          <w:tcPr>
            <w:tcW w:w="1501" w:type="dxa"/>
            <w:shd w:val="clear" w:color="auto" w:fill="auto"/>
          </w:tcPr>
          <w:p w14:paraId="3AA16D72"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Jimmy Monreal</w:t>
            </w:r>
          </w:p>
        </w:tc>
        <w:tc>
          <w:tcPr>
            <w:tcW w:w="1736" w:type="dxa"/>
            <w:shd w:val="clear" w:color="auto" w:fill="auto"/>
          </w:tcPr>
          <w:p w14:paraId="5DF0913E"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11/20/2019</w:t>
            </w:r>
          </w:p>
        </w:tc>
      </w:tr>
      <w:tr w:rsidR="001F54BD" w:rsidRPr="007241A1" w14:paraId="747D9BD7" w14:textId="77777777" w:rsidTr="53FE24E0">
        <w:trPr>
          <w:trHeight w:val="71"/>
        </w:trPr>
        <w:tc>
          <w:tcPr>
            <w:tcW w:w="6570" w:type="dxa"/>
            <w:shd w:val="clear" w:color="auto" w:fill="auto"/>
          </w:tcPr>
          <w:p w14:paraId="4AC827CA"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Make Installation Guide for Gibbon</w:t>
            </w:r>
          </w:p>
        </w:tc>
        <w:tc>
          <w:tcPr>
            <w:tcW w:w="1501" w:type="dxa"/>
            <w:shd w:val="clear" w:color="auto" w:fill="auto"/>
          </w:tcPr>
          <w:p w14:paraId="7BAB4546"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Jackson Ross, Jack Norton</w:t>
            </w:r>
          </w:p>
        </w:tc>
        <w:tc>
          <w:tcPr>
            <w:tcW w:w="1736" w:type="dxa"/>
            <w:shd w:val="clear" w:color="auto" w:fill="auto"/>
          </w:tcPr>
          <w:p w14:paraId="748D86E9"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11/20/2019</w:t>
            </w:r>
          </w:p>
        </w:tc>
      </w:tr>
      <w:tr w:rsidR="001F54BD" w:rsidRPr="007241A1" w14:paraId="1DB1C7B7" w14:textId="77777777" w:rsidTr="53FE24E0">
        <w:trPr>
          <w:trHeight w:val="71"/>
        </w:trPr>
        <w:tc>
          <w:tcPr>
            <w:tcW w:w="6570" w:type="dxa"/>
            <w:shd w:val="clear" w:color="auto" w:fill="auto"/>
          </w:tcPr>
          <w:p w14:paraId="11D08969"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Create Updated Gantt Chart</w:t>
            </w:r>
          </w:p>
        </w:tc>
        <w:tc>
          <w:tcPr>
            <w:tcW w:w="1501" w:type="dxa"/>
            <w:shd w:val="clear" w:color="auto" w:fill="auto"/>
          </w:tcPr>
          <w:p w14:paraId="08342FD4"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Joshua Nyangon</w:t>
            </w:r>
          </w:p>
        </w:tc>
        <w:tc>
          <w:tcPr>
            <w:tcW w:w="1736" w:type="dxa"/>
            <w:shd w:val="clear" w:color="auto" w:fill="auto"/>
          </w:tcPr>
          <w:p w14:paraId="551B91B6"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11/28/2019</w:t>
            </w:r>
          </w:p>
        </w:tc>
      </w:tr>
      <w:tr w:rsidR="001F54BD" w:rsidRPr="007241A1" w14:paraId="2918520A" w14:textId="77777777" w:rsidTr="53FE24E0">
        <w:trPr>
          <w:trHeight w:val="430"/>
        </w:trPr>
        <w:tc>
          <w:tcPr>
            <w:tcW w:w="6570" w:type="dxa"/>
          </w:tcPr>
          <w:p w14:paraId="48476DBA"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Add badge functionality</w:t>
            </w:r>
          </w:p>
        </w:tc>
        <w:tc>
          <w:tcPr>
            <w:tcW w:w="1501" w:type="dxa"/>
          </w:tcPr>
          <w:p w14:paraId="774965E3" w14:textId="77777777" w:rsidR="001F54BD" w:rsidRPr="007241A1" w:rsidRDefault="001F54BD"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55D6B631"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11/30/2019</w:t>
            </w:r>
          </w:p>
        </w:tc>
      </w:tr>
      <w:tr w:rsidR="001F54BD" w:rsidRPr="007241A1" w14:paraId="6FD33B65" w14:textId="77777777" w:rsidTr="53FE24E0">
        <w:trPr>
          <w:trHeight w:val="430"/>
        </w:trPr>
        <w:tc>
          <w:tcPr>
            <w:tcW w:w="6570" w:type="dxa"/>
          </w:tcPr>
          <w:p w14:paraId="2510141D"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Ensure attendance functionality works properly</w:t>
            </w:r>
          </w:p>
        </w:tc>
        <w:tc>
          <w:tcPr>
            <w:tcW w:w="1501" w:type="dxa"/>
          </w:tcPr>
          <w:p w14:paraId="74E06523" w14:textId="77777777" w:rsidR="001F54BD" w:rsidRPr="007241A1" w:rsidRDefault="001F54BD"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5F94F04A"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11/30/2019</w:t>
            </w:r>
          </w:p>
        </w:tc>
      </w:tr>
      <w:tr w:rsidR="001F54BD" w:rsidRPr="007241A1" w14:paraId="3DB4C7E1" w14:textId="77777777" w:rsidTr="53FE24E0">
        <w:trPr>
          <w:trHeight w:val="71"/>
        </w:trPr>
        <w:tc>
          <w:tcPr>
            <w:tcW w:w="6570" w:type="dxa"/>
            <w:shd w:val="clear" w:color="auto" w:fill="auto"/>
          </w:tcPr>
          <w:p w14:paraId="159A7CD7"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Create Test Steps for User Story 1,2,3,4</w:t>
            </w:r>
          </w:p>
        </w:tc>
        <w:tc>
          <w:tcPr>
            <w:tcW w:w="1501" w:type="dxa"/>
            <w:shd w:val="clear" w:color="auto" w:fill="auto"/>
          </w:tcPr>
          <w:p w14:paraId="62B4145A"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Matt Zlotnik</w:t>
            </w:r>
          </w:p>
        </w:tc>
        <w:tc>
          <w:tcPr>
            <w:tcW w:w="1736" w:type="dxa"/>
            <w:shd w:val="clear" w:color="auto" w:fill="auto"/>
          </w:tcPr>
          <w:p w14:paraId="317DAF24"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11/30/2019</w:t>
            </w:r>
          </w:p>
        </w:tc>
      </w:tr>
      <w:tr w:rsidR="001F54BD" w:rsidRPr="007241A1" w14:paraId="44417009" w14:textId="77777777" w:rsidTr="53FE24E0">
        <w:trPr>
          <w:trHeight w:val="430"/>
        </w:trPr>
        <w:tc>
          <w:tcPr>
            <w:tcW w:w="9807" w:type="dxa"/>
            <w:gridSpan w:val="3"/>
            <w:shd w:val="clear" w:color="auto" w:fill="DDD9C3"/>
          </w:tcPr>
          <w:p w14:paraId="5B64C75F"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In Progress / In Review</w:t>
            </w:r>
          </w:p>
        </w:tc>
      </w:tr>
      <w:tr w:rsidR="001F54BD" w:rsidRPr="007241A1" w14:paraId="0344E380" w14:textId="77777777" w:rsidTr="53FE24E0">
        <w:trPr>
          <w:trHeight w:val="430"/>
        </w:trPr>
        <w:tc>
          <w:tcPr>
            <w:tcW w:w="6570" w:type="dxa"/>
          </w:tcPr>
          <w:p w14:paraId="1D73F206"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Add administrator attendance tracker</w:t>
            </w:r>
          </w:p>
        </w:tc>
        <w:tc>
          <w:tcPr>
            <w:tcW w:w="1501" w:type="dxa"/>
          </w:tcPr>
          <w:p w14:paraId="0418811D" w14:textId="77777777" w:rsidR="001F54BD" w:rsidRPr="007241A1" w:rsidRDefault="001F54BD"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3B1DDA1A"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12/10/2019</w:t>
            </w:r>
          </w:p>
        </w:tc>
      </w:tr>
      <w:tr w:rsidR="001F54BD" w:rsidRPr="007241A1" w14:paraId="6E28FAC2" w14:textId="77777777" w:rsidTr="53FE24E0">
        <w:trPr>
          <w:trHeight w:val="430"/>
        </w:trPr>
        <w:tc>
          <w:tcPr>
            <w:tcW w:w="6570" w:type="dxa"/>
          </w:tcPr>
          <w:p w14:paraId="04D866FE"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Add student attendance report</w:t>
            </w:r>
          </w:p>
        </w:tc>
        <w:tc>
          <w:tcPr>
            <w:tcW w:w="1501" w:type="dxa"/>
          </w:tcPr>
          <w:p w14:paraId="7CF3C84F" w14:textId="77777777" w:rsidR="001F54BD" w:rsidRPr="007241A1" w:rsidRDefault="001F54BD"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2F586BB6"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12/10/2019</w:t>
            </w:r>
          </w:p>
        </w:tc>
      </w:tr>
      <w:tr w:rsidR="001F54BD" w:rsidRPr="007241A1" w14:paraId="7AA37282" w14:textId="77777777" w:rsidTr="53FE24E0">
        <w:trPr>
          <w:trHeight w:val="71"/>
        </w:trPr>
        <w:tc>
          <w:tcPr>
            <w:tcW w:w="9807" w:type="dxa"/>
            <w:gridSpan w:val="3"/>
            <w:shd w:val="clear" w:color="auto" w:fill="DDD9C3"/>
          </w:tcPr>
          <w:p w14:paraId="3528D5EB"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 xml:space="preserve">Not Started (i.e. Tasks planned to start before next meeting) </w:t>
            </w:r>
          </w:p>
        </w:tc>
      </w:tr>
    </w:tbl>
    <w:p w14:paraId="6B6CD2C5" w14:textId="77777777" w:rsidR="001F54BD" w:rsidRPr="007241A1" w:rsidRDefault="001F54BD" w:rsidP="001F54BD">
      <w:pPr>
        <w:rPr>
          <w:sz w:val="22"/>
          <w:szCs w:val="22"/>
        </w:rPr>
      </w:pPr>
    </w:p>
    <w:p w14:paraId="6BE2C383" w14:textId="07FAA609" w:rsidR="6AE8CA59" w:rsidRPr="007241A1" w:rsidRDefault="6AE8CA59">
      <w:r w:rsidRPr="007241A1">
        <w:br w:type="page"/>
      </w:r>
    </w:p>
    <w:p w14:paraId="48DEBEFC" w14:textId="77777777" w:rsidR="001F54BD" w:rsidRPr="007241A1" w:rsidRDefault="001F54BD" w:rsidP="001F54BD">
      <w:pPr>
        <w:pStyle w:val="BodyText"/>
        <w:spacing w:after="120"/>
        <w:rPr>
          <w:rFonts w:ascii="Times New Roman" w:hAnsi="Times New Roman" w:cs="Times New Roman"/>
          <w:b/>
          <w:sz w:val="22"/>
          <w:szCs w:val="22"/>
        </w:rPr>
      </w:pPr>
      <w:r w:rsidRPr="007241A1">
        <w:rPr>
          <w:rFonts w:ascii="Times New Roman" w:hAnsi="Times New Roman" w:cs="Times New Roman"/>
          <w:b/>
          <w:sz w:val="22"/>
          <w:szCs w:val="22"/>
        </w:rPr>
        <w:t>Risk Monitoring Updates:</w:t>
      </w:r>
      <w:r w:rsidRPr="007241A1">
        <w:rPr>
          <w:rFonts w:ascii="Times New Roman" w:hAnsi="Times New Roman" w:cs="Times New Roman"/>
          <w:color w:val="FF0000"/>
          <w:sz w:val="22"/>
          <w:szCs w:val="22"/>
        </w:rPr>
        <w:t>.</w:t>
      </w:r>
    </w:p>
    <w:tbl>
      <w:tblPr>
        <w:tblW w:w="98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60"/>
        <w:gridCol w:w="2250"/>
      </w:tblGrid>
      <w:tr w:rsidR="001F54BD" w:rsidRPr="007241A1" w14:paraId="5BB86EEB" w14:textId="77777777" w:rsidTr="53FE24E0">
        <w:trPr>
          <w:tblHeader/>
        </w:trPr>
        <w:tc>
          <w:tcPr>
            <w:tcW w:w="7560" w:type="dxa"/>
            <w:shd w:val="clear" w:color="auto" w:fill="1F497D" w:themeFill="text2"/>
          </w:tcPr>
          <w:p w14:paraId="2451A749" w14:textId="77777777" w:rsidR="001F54BD" w:rsidRPr="007241A1" w:rsidRDefault="53FE24E0" w:rsidP="00196352">
            <w:pPr>
              <w:pStyle w:val="BodyText"/>
              <w:spacing w:after="120"/>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Risks</w:t>
            </w:r>
          </w:p>
        </w:tc>
        <w:tc>
          <w:tcPr>
            <w:tcW w:w="2250" w:type="dxa"/>
            <w:shd w:val="clear" w:color="auto" w:fill="1F497D" w:themeFill="text2"/>
          </w:tcPr>
          <w:p w14:paraId="6B8B57E9" w14:textId="77777777" w:rsidR="001F54BD" w:rsidRPr="007241A1" w:rsidRDefault="53FE24E0" w:rsidP="00196352">
            <w:pPr>
              <w:pStyle w:val="BodyText"/>
              <w:spacing w:after="120"/>
              <w:jc w:val="center"/>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Status</w:t>
            </w:r>
          </w:p>
        </w:tc>
      </w:tr>
      <w:tr w:rsidR="001F54BD" w:rsidRPr="007241A1" w14:paraId="4442ECAF" w14:textId="77777777" w:rsidTr="53FE24E0">
        <w:tc>
          <w:tcPr>
            <w:tcW w:w="7560" w:type="dxa"/>
          </w:tcPr>
          <w:p w14:paraId="4D840F27"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As so far identified, client will be supporting product themselves. They have a technical background, but also have a very busy schedule.</w:t>
            </w:r>
          </w:p>
        </w:tc>
        <w:tc>
          <w:tcPr>
            <w:tcW w:w="2250" w:type="dxa"/>
          </w:tcPr>
          <w:p w14:paraId="5E462694"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Old</w:t>
            </w:r>
          </w:p>
        </w:tc>
      </w:tr>
      <w:tr w:rsidR="001F54BD" w:rsidRPr="007241A1" w14:paraId="2CEDFE15" w14:textId="77777777" w:rsidTr="53FE24E0">
        <w:tc>
          <w:tcPr>
            <w:tcW w:w="7560" w:type="dxa"/>
          </w:tcPr>
          <w:p w14:paraId="567EC526"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Affects only one part of the business area: the membership and badge tracking system. Client may want system to be implemented for more users (Parents, Golden-Roller trainers). We may want to watch out for scope creep.</w:t>
            </w:r>
          </w:p>
        </w:tc>
        <w:tc>
          <w:tcPr>
            <w:tcW w:w="2250" w:type="dxa"/>
          </w:tcPr>
          <w:p w14:paraId="585E18E5"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Old</w:t>
            </w:r>
          </w:p>
        </w:tc>
      </w:tr>
      <w:tr w:rsidR="001F54BD" w:rsidRPr="007241A1" w14:paraId="366603F5" w14:textId="77777777" w:rsidTr="53FE24E0">
        <w:tc>
          <w:tcPr>
            <w:tcW w:w="7560" w:type="dxa"/>
          </w:tcPr>
          <w:p w14:paraId="41392CE4"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Product will have to be developed on only one machine for initial phases</w:t>
            </w:r>
          </w:p>
        </w:tc>
        <w:tc>
          <w:tcPr>
            <w:tcW w:w="2250" w:type="dxa"/>
          </w:tcPr>
          <w:p w14:paraId="497C08AF"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Old</w:t>
            </w:r>
          </w:p>
        </w:tc>
      </w:tr>
    </w:tbl>
    <w:p w14:paraId="02B29471" w14:textId="77777777" w:rsidR="001F54BD" w:rsidRPr="007241A1" w:rsidRDefault="001F54BD" w:rsidP="001F54BD">
      <w:pPr>
        <w:pStyle w:val="BodyText"/>
        <w:spacing w:after="120"/>
        <w:rPr>
          <w:rFonts w:ascii="Times New Roman" w:hAnsi="Times New Roman" w:cs="Times New Roman"/>
          <w:b/>
          <w:sz w:val="22"/>
          <w:szCs w:val="22"/>
        </w:rPr>
      </w:pPr>
    </w:p>
    <w:p w14:paraId="17F55CA4" w14:textId="77777777" w:rsidR="001F54BD" w:rsidRPr="007241A1" w:rsidRDefault="001F54BD" w:rsidP="001F54BD">
      <w:pPr>
        <w:pStyle w:val="BodyText"/>
        <w:spacing w:after="120"/>
        <w:rPr>
          <w:rFonts w:ascii="Times New Roman" w:hAnsi="Times New Roman" w:cs="Times New Roman"/>
          <w:b/>
          <w:sz w:val="22"/>
          <w:szCs w:val="22"/>
        </w:rPr>
      </w:pPr>
      <w:r w:rsidRPr="007241A1">
        <w:rPr>
          <w:rFonts w:ascii="Times New Roman" w:hAnsi="Times New Roman" w:cs="Times New Roman"/>
          <w:b/>
          <w:sz w:val="22"/>
          <w:szCs w:val="22"/>
        </w:rPr>
        <w:t xml:space="preserve">Deliverables sign-off: </w:t>
      </w:r>
    </w:p>
    <w:tbl>
      <w:tblPr>
        <w:tblW w:w="657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570"/>
      </w:tblGrid>
      <w:tr w:rsidR="001F54BD" w:rsidRPr="007241A1" w14:paraId="179E354F" w14:textId="77777777" w:rsidTr="53FE24E0">
        <w:trPr>
          <w:tblHeader/>
        </w:trPr>
        <w:tc>
          <w:tcPr>
            <w:tcW w:w="6570" w:type="dxa"/>
            <w:shd w:val="clear" w:color="auto" w:fill="1F497D" w:themeFill="text2"/>
          </w:tcPr>
          <w:p w14:paraId="3AEFABCA" w14:textId="77777777" w:rsidR="001F54BD" w:rsidRPr="007241A1" w:rsidRDefault="53FE24E0" w:rsidP="00196352">
            <w:pPr>
              <w:pStyle w:val="BodyText"/>
              <w:spacing w:after="120"/>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Deliverable</w:t>
            </w:r>
          </w:p>
        </w:tc>
      </w:tr>
      <w:tr w:rsidR="001F54BD" w:rsidRPr="007241A1" w14:paraId="7BCF43A3" w14:textId="77777777" w:rsidTr="53FE24E0">
        <w:trPr>
          <w:trHeight w:val="430"/>
        </w:trPr>
        <w:tc>
          <w:tcPr>
            <w:tcW w:w="6570" w:type="dxa"/>
          </w:tcPr>
          <w:p w14:paraId="2B6FD1C5" w14:textId="77777777" w:rsidR="001F54BD" w:rsidRPr="007241A1" w:rsidRDefault="001F54BD" w:rsidP="00196352">
            <w:pPr>
              <w:pStyle w:val="BodyText"/>
              <w:spacing w:after="120"/>
              <w:rPr>
                <w:rFonts w:ascii="Times New Roman" w:hAnsi="Times New Roman" w:cs="Times New Roman"/>
                <w:sz w:val="22"/>
              </w:rPr>
            </w:pPr>
            <w:r w:rsidRPr="007241A1">
              <w:rPr>
                <w:rFonts w:ascii="Times New Roman" w:hAnsi="Times New Roman" w:cs="Times New Roman"/>
                <w:sz w:val="22"/>
              </w:rPr>
              <w:t>N/A</w:t>
            </w:r>
          </w:p>
        </w:tc>
      </w:tr>
    </w:tbl>
    <w:p w14:paraId="5962B295" w14:textId="77777777" w:rsidR="001F54BD" w:rsidRPr="007241A1" w:rsidRDefault="001F54BD" w:rsidP="001F54BD">
      <w:pPr>
        <w:pStyle w:val="BodyText"/>
        <w:spacing w:after="120"/>
        <w:rPr>
          <w:rFonts w:ascii="Times New Roman" w:hAnsi="Times New Roman" w:cs="Times New Roman"/>
          <w:b/>
          <w:sz w:val="22"/>
          <w:szCs w:val="22"/>
        </w:rPr>
      </w:pPr>
    </w:p>
    <w:p w14:paraId="3A69ED66" w14:textId="77777777" w:rsidR="001F54BD" w:rsidRPr="007241A1" w:rsidRDefault="6AE8CA59" w:rsidP="001F54BD">
      <w:pPr>
        <w:pStyle w:val="BodyText"/>
        <w:spacing w:after="120"/>
        <w:rPr>
          <w:rFonts w:ascii="Times New Roman" w:hAnsi="Times New Roman" w:cs="Times New Roman"/>
          <w:sz w:val="22"/>
          <w:szCs w:val="22"/>
        </w:rPr>
      </w:pPr>
      <w:r w:rsidRPr="007241A1">
        <w:rPr>
          <w:rFonts w:ascii="Times New Roman" w:hAnsi="Times New Roman" w:cs="Times New Roman"/>
          <w:b/>
          <w:bCs/>
          <w:sz w:val="22"/>
          <w:szCs w:val="22"/>
        </w:rPr>
        <w:t>General Notes or FYIs</w:t>
      </w:r>
    </w:p>
    <w:p w14:paraId="7E4D5DB5" w14:textId="2E712930" w:rsidR="6AE8CA59" w:rsidRPr="007241A1" w:rsidRDefault="6AE8CA59">
      <w:r w:rsidRPr="007241A1">
        <w:br w:type="page"/>
      </w:r>
    </w:p>
    <w:p w14:paraId="0CC531C8" w14:textId="77777777" w:rsidR="001F54BD" w:rsidRPr="007241A1" w:rsidRDefault="001F54BD" w:rsidP="001F54BD">
      <w:pPr>
        <w:pStyle w:val="BodyText"/>
        <w:spacing w:before="0" w:after="120"/>
        <w:rPr>
          <w:rFonts w:ascii="Times New Roman" w:hAnsi="Times New Roman" w:cs="Times New Roman"/>
          <w:color w:val="FF0000"/>
          <w:sz w:val="22"/>
          <w:szCs w:val="22"/>
        </w:rPr>
      </w:pP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A72941" w:rsidRPr="007241A1" w14:paraId="7146160A" w14:textId="77777777" w:rsidTr="53FE24E0">
        <w:tc>
          <w:tcPr>
            <w:tcW w:w="10170" w:type="dxa"/>
            <w:shd w:val="clear" w:color="auto" w:fill="1F497D" w:themeFill="text2"/>
          </w:tcPr>
          <w:p w14:paraId="55712931" w14:textId="77777777" w:rsidR="00A72941" w:rsidRPr="007241A1" w:rsidRDefault="53FE24E0" w:rsidP="00196352">
            <w:pPr>
              <w:tabs>
                <w:tab w:val="center" w:pos="4320"/>
                <w:tab w:val="right" w:pos="8640"/>
              </w:tabs>
              <w:rPr>
                <w:b/>
                <w:color w:val="FFFFFF"/>
              </w:rPr>
            </w:pPr>
            <w:r w:rsidRPr="007241A1">
              <w:rPr>
                <w:b/>
                <w:bCs/>
                <w:color w:val="FFFFFF" w:themeColor="background1"/>
                <w:sz w:val="22"/>
                <w:szCs w:val="22"/>
              </w:rPr>
              <w:t>Date/Location</w:t>
            </w:r>
          </w:p>
        </w:tc>
      </w:tr>
      <w:tr w:rsidR="00A72941" w:rsidRPr="00907343" w14:paraId="2ABC18AA" w14:textId="77777777" w:rsidTr="53FE24E0">
        <w:tc>
          <w:tcPr>
            <w:tcW w:w="10170" w:type="dxa"/>
          </w:tcPr>
          <w:p w14:paraId="28C86449" w14:textId="77777777" w:rsidR="00A72941" w:rsidRPr="00907343" w:rsidRDefault="00A72941" w:rsidP="00196352">
            <w:pPr>
              <w:tabs>
                <w:tab w:val="left" w:pos="1273"/>
                <w:tab w:val="center" w:pos="4320"/>
                <w:tab w:val="right" w:pos="8640"/>
              </w:tabs>
              <w:rPr>
                <w:sz w:val="24"/>
                <w:szCs w:val="24"/>
              </w:rPr>
            </w:pPr>
            <w:r w:rsidRPr="00907343">
              <w:rPr>
                <w:sz w:val="24"/>
                <w:szCs w:val="24"/>
              </w:rPr>
              <w:t>Dec 12</w:t>
            </w:r>
            <w:r w:rsidRPr="00907343">
              <w:rPr>
                <w:sz w:val="24"/>
                <w:szCs w:val="24"/>
                <w:vertAlign w:val="superscript"/>
              </w:rPr>
              <w:t>th</w:t>
            </w:r>
            <w:r w:rsidRPr="00907343">
              <w:rPr>
                <w:sz w:val="24"/>
                <w:szCs w:val="24"/>
              </w:rPr>
              <w:t xml:space="preserve"> , 2018 McCombs School of Business, AIM Reading Room</w:t>
            </w:r>
          </w:p>
        </w:tc>
      </w:tr>
    </w:tbl>
    <w:p w14:paraId="0D0B0AED" w14:textId="77777777" w:rsidR="00A72941" w:rsidRPr="00907343" w:rsidRDefault="00A72941" w:rsidP="00A72941">
      <w:pPr>
        <w:rPr>
          <w:sz w:val="24"/>
          <w:szCs w:val="24"/>
        </w:rPr>
      </w:pP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3"/>
        <w:gridCol w:w="2349"/>
        <w:gridCol w:w="2338"/>
        <w:gridCol w:w="702"/>
        <w:gridCol w:w="2338"/>
      </w:tblGrid>
      <w:tr w:rsidR="00A72941" w:rsidRPr="00907343" w14:paraId="13FBC35D" w14:textId="77777777" w:rsidTr="53FE24E0">
        <w:tc>
          <w:tcPr>
            <w:tcW w:w="4792" w:type="dxa"/>
            <w:gridSpan w:val="2"/>
            <w:shd w:val="clear" w:color="auto" w:fill="1F497D" w:themeFill="text2"/>
          </w:tcPr>
          <w:p w14:paraId="7BAEDF6A" w14:textId="77777777" w:rsidR="00A72941" w:rsidRPr="00907343" w:rsidRDefault="53FE24E0" w:rsidP="00196352">
            <w:pPr>
              <w:tabs>
                <w:tab w:val="center" w:pos="4320"/>
                <w:tab w:val="right" w:pos="8640"/>
              </w:tabs>
              <w:rPr>
                <w:b/>
                <w:color w:val="FFFFFF"/>
                <w:sz w:val="24"/>
                <w:szCs w:val="24"/>
              </w:rPr>
            </w:pPr>
            <w:r w:rsidRPr="00907343">
              <w:rPr>
                <w:b/>
                <w:bCs/>
                <w:color w:val="FFFFFF" w:themeColor="background1"/>
                <w:sz w:val="24"/>
                <w:szCs w:val="24"/>
              </w:rPr>
              <w:t>Attendees</w:t>
            </w:r>
          </w:p>
        </w:tc>
        <w:tc>
          <w:tcPr>
            <w:tcW w:w="2338" w:type="dxa"/>
            <w:shd w:val="clear" w:color="auto" w:fill="1F497D" w:themeFill="text2"/>
          </w:tcPr>
          <w:p w14:paraId="7EBDE3FC" w14:textId="77777777" w:rsidR="00A72941" w:rsidRPr="00907343" w:rsidRDefault="00A72941" w:rsidP="00196352">
            <w:pPr>
              <w:tabs>
                <w:tab w:val="center" w:pos="4320"/>
                <w:tab w:val="right" w:pos="8640"/>
              </w:tabs>
              <w:rPr>
                <w:b/>
                <w:color w:val="FFFFFF"/>
                <w:sz w:val="24"/>
                <w:szCs w:val="24"/>
              </w:rPr>
            </w:pPr>
          </w:p>
        </w:tc>
        <w:tc>
          <w:tcPr>
            <w:tcW w:w="3040" w:type="dxa"/>
            <w:gridSpan w:val="2"/>
            <w:shd w:val="clear" w:color="auto" w:fill="1F497D" w:themeFill="text2"/>
          </w:tcPr>
          <w:p w14:paraId="55E02BC3" w14:textId="77777777" w:rsidR="00A72941" w:rsidRPr="00907343" w:rsidRDefault="00A72941" w:rsidP="00196352">
            <w:pPr>
              <w:tabs>
                <w:tab w:val="center" w:pos="4320"/>
                <w:tab w:val="right" w:pos="8640"/>
              </w:tabs>
              <w:rPr>
                <w:b/>
                <w:color w:val="FFFFFF"/>
                <w:sz w:val="24"/>
                <w:szCs w:val="24"/>
              </w:rPr>
            </w:pPr>
          </w:p>
        </w:tc>
      </w:tr>
      <w:tr w:rsidR="00A72941" w:rsidRPr="00907343" w14:paraId="2E53EAD6" w14:textId="77777777" w:rsidTr="53FE24E0">
        <w:trPr>
          <w:gridAfter w:val="1"/>
          <w:wAfter w:w="2338" w:type="dxa"/>
        </w:trPr>
        <w:tc>
          <w:tcPr>
            <w:tcW w:w="2443" w:type="dxa"/>
          </w:tcPr>
          <w:p w14:paraId="3C82935D" w14:textId="77777777" w:rsidR="00A72941" w:rsidRPr="00907343" w:rsidRDefault="00A72941" w:rsidP="00196352">
            <w:pPr>
              <w:tabs>
                <w:tab w:val="center" w:pos="4320"/>
                <w:tab w:val="right" w:pos="8640"/>
              </w:tabs>
              <w:rPr>
                <w:sz w:val="24"/>
                <w:szCs w:val="24"/>
              </w:rPr>
            </w:pPr>
            <w:r w:rsidRPr="00907343">
              <w:rPr>
                <w:sz w:val="24"/>
                <w:szCs w:val="24"/>
              </w:rPr>
              <w:t>Jack Norton</w:t>
            </w:r>
          </w:p>
        </w:tc>
        <w:tc>
          <w:tcPr>
            <w:tcW w:w="2349" w:type="dxa"/>
          </w:tcPr>
          <w:p w14:paraId="785C22AF" w14:textId="77777777" w:rsidR="00A72941" w:rsidRPr="00907343" w:rsidRDefault="00A72941" w:rsidP="00196352">
            <w:pPr>
              <w:tabs>
                <w:tab w:val="center" w:pos="4320"/>
                <w:tab w:val="right" w:pos="8640"/>
              </w:tabs>
              <w:rPr>
                <w:sz w:val="24"/>
                <w:szCs w:val="24"/>
              </w:rPr>
            </w:pPr>
            <w:r w:rsidRPr="00907343">
              <w:rPr>
                <w:sz w:val="24"/>
                <w:szCs w:val="24"/>
              </w:rPr>
              <w:t>Joshua Nyangon</w:t>
            </w:r>
          </w:p>
        </w:tc>
        <w:tc>
          <w:tcPr>
            <w:tcW w:w="3040" w:type="dxa"/>
            <w:gridSpan w:val="2"/>
          </w:tcPr>
          <w:p w14:paraId="01AB93DB" w14:textId="77777777" w:rsidR="00A72941" w:rsidRPr="00907343" w:rsidRDefault="00A72941" w:rsidP="00196352">
            <w:pPr>
              <w:tabs>
                <w:tab w:val="center" w:pos="4320"/>
                <w:tab w:val="right" w:pos="8640"/>
              </w:tabs>
              <w:rPr>
                <w:sz w:val="24"/>
                <w:szCs w:val="24"/>
              </w:rPr>
            </w:pPr>
            <w:r w:rsidRPr="00907343">
              <w:rPr>
                <w:sz w:val="24"/>
                <w:szCs w:val="24"/>
              </w:rPr>
              <w:t>Jimmy Monreal</w:t>
            </w:r>
          </w:p>
        </w:tc>
      </w:tr>
      <w:tr w:rsidR="00A72941" w:rsidRPr="00907343" w14:paraId="68D32793" w14:textId="77777777" w:rsidTr="53FE24E0">
        <w:trPr>
          <w:gridAfter w:val="1"/>
          <w:wAfter w:w="2338" w:type="dxa"/>
        </w:trPr>
        <w:tc>
          <w:tcPr>
            <w:tcW w:w="2443" w:type="dxa"/>
          </w:tcPr>
          <w:p w14:paraId="6464E903" w14:textId="77777777" w:rsidR="00A72941" w:rsidRPr="00907343" w:rsidRDefault="00A72941" w:rsidP="00196352">
            <w:pPr>
              <w:tabs>
                <w:tab w:val="center" w:pos="4320"/>
                <w:tab w:val="right" w:pos="8640"/>
              </w:tabs>
              <w:rPr>
                <w:sz w:val="24"/>
                <w:szCs w:val="24"/>
              </w:rPr>
            </w:pPr>
            <w:r w:rsidRPr="00907343">
              <w:rPr>
                <w:sz w:val="24"/>
                <w:szCs w:val="24"/>
              </w:rPr>
              <w:t>Christopher Stanton – Client</w:t>
            </w:r>
          </w:p>
        </w:tc>
        <w:tc>
          <w:tcPr>
            <w:tcW w:w="2349" w:type="dxa"/>
          </w:tcPr>
          <w:p w14:paraId="0E4BFDB2" w14:textId="77777777" w:rsidR="00A72941" w:rsidRPr="00907343" w:rsidRDefault="00A72941" w:rsidP="00196352">
            <w:pPr>
              <w:tabs>
                <w:tab w:val="center" w:pos="4320"/>
                <w:tab w:val="right" w:pos="8640"/>
              </w:tabs>
              <w:rPr>
                <w:sz w:val="24"/>
                <w:szCs w:val="24"/>
              </w:rPr>
            </w:pPr>
            <w:r w:rsidRPr="00907343">
              <w:rPr>
                <w:sz w:val="24"/>
                <w:szCs w:val="24"/>
              </w:rPr>
              <w:t>Jackson Ross</w:t>
            </w:r>
          </w:p>
        </w:tc>
        <w:tc>
          <w:tcPr>
            <w:tcW w:w="3040" w:type="dxa"/>
            <w:gridSpan w:val="2"/>
          </w:tcPr>
          <w:p w14:paraId="145054D5" w14:textId="77777777" w:rsidR="00A72941" w:rsidRPr="00907343" w:rsidRDefault="00A72941" w:rsidP="00196352">
            <w:pPr>
              <w:tabs>
                <w:tab w:val="center" w:pos="4320"/>
                <w:tab w:val="right" w:pos="8640"/>
              </w:tabs>
              <w:rPr>
                <w:sz w:val="24"/>
                <w:szCs w:val="24"/>
              </w:rPr>
            </w:pPr>
          </w:p>
        </w:tc>
      </w:tr>
    </w:tbl>
    <w:p w14:paraId="07A21516" w14:textId="77777777" w:rsidR="00A72941" w:rsidRPr="00907343" w:rsidRDefault="00A72941" w:rsidP="00A72941">
      <w:pPr>
        <w:rPr>
          <w:sz w:val="24"/>
          <w:szCs w:val="24"/>
        </w:rPr>
      </w:pP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A72941" w:rsidRPr="00907343" w14:paraId="23D0BEA7" w14:textId="77777777" w:rsidTr="53FE24E0">
        <w:trPr>
          <w:trHeight w:val="323"/>
        </w:trPr>
        <w:tc>
          <w:tcPr>
            <w:tcW w:w="10170" w:type="dxa"/>
            <w:shd w:val="clear" w:color="auto" w:fill="1F497D" w:themeFill="text2"/>
          </w:tcPr>
          <w:p w14:paraId="700FA8EF" w14:textId="77777777" w:rsidR="00A72941" w:rsidRPr="00907343" w:rsidRDefault="53FE24E0" w:rsidP="00196352">
            <w:pPr>
              <w:rPr>
                <w:b/>
                <w:color w:val="FFFFFF"/>
                <w:sz w:val="24"/>
                <w:szCs w:val="24"/>
              </w:rPr>
            </w:pPr>
            <w:r w:rsidRPr="00907343">
              <w:rPr>
                <w:b/>
                <w:bCs/>
                <w:color w:val="FFFFFF" w:themeColor="background1"/>
                <w:sz w:val="24"/>
                <w:szCs w:val="24"/>
              </w:rPr>
              <w:t>Meeting Objectives</w:t>
            </w:r>
          </w:p>
        </w:tc>
      </w:tr>
    </w:tbl>
    <w:p w14:paraId="1A2EE0D1" w14:textId="77777777" w:rsidR="00A72941" w:rsidRPr="00907343" w:rsidRDefault="00A72941" w:rsidP="00A72941">
      <w:pPr>
        <w:pStyle w:val="ListParagraph"/>
        <w:numPr>
          <w:ilvl w:val="0"/>
          <w:numId w:val="46"/>
        </w:numPr>
        <w:spacing w:after="200" w:line="276" w:lineRule="auto"/>
        <w:rPr>
          <w:sz w:val="24"/>
          <w:szCs w:val="24"/>
        </w:rPr>
      </w:pPr>
      <w:r w:rsidRPr="00907343">
        <w:rPr>
          <w:sz w:val="24"/>
          <w:szCs w:val="24"/>
        </w:rPr>
        <w:t>Finalized all deployment</w:t>
      </w:r>
    </w:p>
    <w:p w14:paraId="137364BB" w14:textId="77777777" w:rsidR="00A72941" w:rsidRPr="00907343" w:rsidRDefault="00A72941" w:rsidP="00A72941">
      <w:pPr>
        <w:pStyle w:val="ListParagraph"/>
        <w:numPr>
          <w:ilvl w:val="0"/>
          <w:numId w:val="46"/>
        </w:numPr>
        <w:spacing w:after="200" w:line="276" w:lineRule="auto"/>
        <w:rPr>
          <w:sz w:val="24"/>
          <w:szCs w:val="24"/>
        </w:rPr>
      </w:pPr>
      <w:r w:rsidRPr="00907343">
        <w:rPr>
          <w:sz w:val="24"/>
          <w:szCs w:val="24"/>
        </w:rPr>
        <w:t>Ensured client happiness</w:t>
      </w:r>
    </w:p>
    <w:p w14:paraId="4CEC1341" w14:textId="77777777" w:rsidR="00A72941" w:rsidRPr="00907343" w:rsidRDefault="00A72941" w:rsidP="00A72941">
      <w:pPr>
        <w:pStyle w:val="ListParagraph"/>
        <w:numPr>
          <w:ilvl w:val="0"/>
          <w:numId w:val="46"/>
        </w:numPr>
        <w:spacing w:after="200" w:line="276" w:lineRule="auto"/>
        <w:rPr>
          <w:sz w:val="24"/>
          <w:szCs w:val="24"/>
        </w:rPr>
      </w:pPr>
      <w:r w:rsidRPr="00907343">
        <w:rPr>
          <w:sz w:val="24"/>
          <w:szCs w:val="24"/>
        </w:rPr>
        <w:t>Said emotional goodbye to client</w:t>
      </w:r>
    </w:p>
    <w:p w14:paraId="17AB7CBB" w14:textId="77777777" w:rsidR="00A72941" w:rsidRPr="00907343" w:rsidRDefault="00A72941" w:rsidP="00A72941">
      <w:pPr>
        <w:pStyle w:val="ListParagraph"/>
        <w:numPr>
          <w:ilvl w:val="0"/>
          <w:numId w:val="46"/>
        </w:numPr>
        <w:spacing w:after="200" w:line="276" w:lineRule="auto"/>
        <w:rPr>
          <w:sz w:val="24"/>
          <w:szCs w:val="24"/>
        </w:rPr>
      </w:pPr>
      <w:r w:rsidRPr="00907343">
        <w:rPr>
          <w:sz w:val="24"/>
          <w:szCs w:val="24"/>
        </w:rPr>
        <w:t>Agreed to meet up later for a drink</w:t>
      </w:r>
    </w:p>
    <w:tbl>
      <w:tblPr>
        <w:tblW w:w="1017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0"/>
      </w:tblGrid>
      <w:tr w:rsidR="00A72941" w:rsidRPr="007241A1" w14:paraId="3C0EF678" w14:textId="77777777" w:rsidTr="53FE24E0">
        <w:tc>
          <w:tcPr>
            <w:tcW w:w="10170" w:type="dxa"/>
            <w:shd w:val="clear" w:color="auto" w:fill="1F497D" w:themeFill="text2"/>
          </w:tcPr>
          <w:p w14:paraId="28DCDCCA" w14:textId="77777777" w:rsidR="00A72941" w:rsidRPr="007241A1" w:rsidRDefault="53FE24E0" w:rsidP="00196352">
            <w:pPr>
              <w:rPr>
                <w:b/>
                <w:color w:val="FFFFFF"/>
              </w:rPr>
            </w:pPr>
            <w:r w:rsidRPr="007241A1">
              <w:rPr>
                <w:b/>
                <w:bCs/>
                <w:color w:val="FFFFFF" w:themeColor="background1"/>
                <w:sz w:val="22"/>
                <w:szCs w:val="22"/>
              </w:rPr>
              <w:t>Meeting Agenda</w:t>
            </w:r>
          </w:p>
        </w:tc>
      </w:tr>
    </w:tbl>
    <w:p w14:paraId="25121F34" w14:textId="77777777" w:rsidR="00A72941" w:rsidRPr="007241A1" w:rsidRDefault="00A72941" w:rsidP="00A72941">
      <w:pPr>
        <w:rPr>
          <w:b/>
          <w:sz w:val="22"/>
          <w:szCs w:val="22"/>
        </w:rPr>
      </w:pPr>
    </w:p>
    <w:tbl>
      <w:tblPr>
        <w:tblW w:w="9807"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570"/>
        <w:gridCol w:w="1501"/>
        <w:gridCol w:w="1736"/>
      </w:tblGrid>
      <w:tr w:rsidR="00A72941" w:rsidRPr="007241A1" w14:paraId="469ECFB1" w14:textId="77777777" w:rsidTr="53FE24E0">
        <w:trPr>
          <w:trHeight w:val="697"/>
          <w:tblHeader/>
        </w:trPr>
        <w:tc>
          <w:tcPr>
            <w:tcW w:w="6570" w:type="dxa"/>
            <w:shd w:val="clear" w:color="auto" w:fill="548DD4" w:themeFill="text2" w:themeFillTint="99"/>
          </w:tcPr>
          <w:p w14:paraId="4343DDEA" w14:textId="77777777" w:rsidR="00A72941" w:rsidRPr="007241A1" w:rsidRDefault="53FE24E0" w:rsidP="00196352">
            <w:pPr>
              <w:pStyle w:val="BodyText"/>
              <w:spacing w:after="120"/>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Task and Trello Card</w:t>
            </w:r>
          </w:p>
        </w:tc>
        <w:tc>
          <w:tcPr>
            <w:tcW w:w="1501" w:type="dxa"/>
            <w:shd w:val="clear" w:color="auto" w:fill="548DD4" w:themeFill="text2" w:themeFillTint="99"/>
          </w:tcPr>
          <w:p w14:paraId="1DA5338D" w14:textId="77777777" w:rsidR="00A72941" w:rsidRPr="007241A1" w:rsidRDefault="53FE24E0" w:rsidP="00196352">
            <w:pPr>
              <w:pStyle w:val="BodyText"/>
              <w:spacing w:after="120"/>
              <w:jc w:val="center"/>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Assigned To     (be specific)</w:t>
            </w:r>
          </w:p>
        </w:tc>
        <w:tc>
          <w:tcPr>
            <w:tcW w:w="1736" w:type="dxa"/>
            <w:shd w:val="clear" w:color="auto" w:fill="548DD4" w:themeFill="text2" w:themeFillTint="99"/>
          </w:tcPr>
          <w:p w14:paraId="65B75E05" w14:textId="77777777" w:rsidR="00A72941" w:rsidRPr="007241A1" w:rsidRDefault="53FE24E0" w:rsidP="00196352">
            <w:pPr>
              <w:pStyle w:val="BodyText"/>
              <w:spacing w:after="120"/>
              <w:jc w:val="center"/>
              <w:rPr>
                <w:rFonts w:ascii="Times New Roman" w:hAnsi="Times New Roman" w:cs="Times New Roman"/>
                <w:b/>
                <w:color w:val="FFFFFF"/>
                <w:sz w:val="22"/>
                <w:szCs w:val="22"/>
              </w:rPr>
            </w:pPr>
            <w:r w:rsidRPr="007241A1">
              <w:rPr>
                <w:rFonts w:ascii="Times New Roman" w:hAnsi="Times New Roman" w:cs="Times New Roman"/>
                <w:b/>
                <w:bCs/>
                <w:color w:val="FFFFFF" w:themeColor="background1"/>
                <w:sz w:val="22"/>
                <w:szCs w:val="22"/>
              </w:rPr>
              <w:t>Due by</w:t>
            </w:r>
          </w:p>
        </w:tc>
      </w:tr>
      <w:tr w:rsidR="00A72941" w:rsidRPr="007241A1" w14:paraId="712C9461" w14:textId="77777777" w:rsidTr="53FE24E0">
        <w:trPr>
          <w:trHeight w:val="430"/>
        </w:trPr>
        <w:tc>
          <w:tcPr>
            <w:tcW w:w="9807" w:type="dxa"/>
            <w:gridSpan w:val="3"/>
            <w:shd w:val="clear" w:color="auto" w:fill="DDD9C3"/>
          </w:tcPr>
          <w:p w14:paraId="55928607"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Complete</w:t>
            </w:r>
          </w:p>
        </w:tc>
      </w:tr>
      <w:tr w:rsidR="00A72941" w:rsidRPr="007241A1" w14:paraId="3F39B47D" w14:textId="77777777" w:rsidTr="53FE24E0">
        <w:trPr>
          <w:trHeight w:val="71"/>
        </w:trPr>
        <w:tc>
          <w:tcPr>
            <w:tcW w:w="6570" w:type="dxa"/>
            <w:shd w:val="clear" w:color="auto" w:fill="auto"/>
          </w:tcPr>
          <w:p w14:paraId="56454546"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Update Budget with new Hosting Service Cost</w:t>
            </w:r>
          </w:p>
        </w:tc>
        <w:tc>
          <w:tcPr>
            <w:tcW w:w="1501" w:type="dxa"/>
            <w:shd w:val="clear" w:color="auto" w:fill="auto"/>
          </w:tcPr>
          <w:p w14:paraId="3A7F67F8"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Jimmy Monreal</w:t>
            </w:r>
          </w:p>
        </w:tc>
        <w:tc>
          <w:tcPr>
            <w:tcW w:w="1736" w:type="dxa"/>
            <w:shd w:val="clear" w:color="auto" w:fill="auto"/>
          </w:tcPr>
          <w:p w14:paraId="44C47141"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11/20/2019</w:t>
            </w:r>
          </w:p>
        </w:tc>
      </w:tr>
      <w:tr w:rsidR="00A72941" w:rsidRPr="007241A1" w14:paraId="2282465E" w14:textId="77777777" w:rsidTr="53FE24E0">
        <w:trPr>
          <w:trHeight w:val="71"/>
        </w:trPr>
        <w:tc>
          <w:tcPr>
            <w:tcW w:w="6570" w:type="dxa"/>
            <w:shd w:val="clear" w:color="auto" w:fill="auto"/>
          </w:tcPr>
          <w:p w14:paraId="23CDEC24"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Make Installation Guide for Gibbon</w:t>
            </w:r>
          </w:p>
        </w:tc>
        <w:tc>
          <w:tcPr>
            <w:tcW w:w="1501" w:type="dxa"/>
            <w:shd w:val="clear" w:color="auto" w:fill="auto"/>
          </w:tcPr>
          <w:p w14:paraId="2DE8D48E"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Jackson Ross, Jack Norton</w:t>
            </w:r>
          </w:p>
        </w:tc>
        <w:tc>
          <w:tcPr>
            <w:tcW w:w="1736" w:type="dxa"/>
            <w:shd w:val="clear" w:color="auto" w:fill="auto"/>
          </w:tcPr>
          <w:p w14:paraId="582F1D42"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11/20/2019</w:t>
            </w:r>
          </w:p>
        </w:tc>
      </w:tr>
      <w:tr w:rsidR="00A72941" w:rsidRPr="007241A1" w14:paraId="6A0C0A0E" w14:textId="77777777" w:rsidTr="53FE24E0">
        <w:trPr>
          <w:trHeight w:val="71"/>
        </w:trPr>
        <w:tc>
          <w:tcPr>
            <w:tcW w:w="6570" w:type="dxa"/>
            <w:shd w:val="clear" w:color="auto" w:fill="auto"/>
          </w:tcPr>
          <w:p w14:paraId="7AD2525F"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Create Updated Gantt Chart</w:t>
            </w:r>
          </w:p>
        </w:tc>
        <w:tc>
          <w:tcPr>
            <w:tcW w:w="1501" w:type="dxa"/>
            <w:shd w:val="clear" w:color="auto" w:fill="auto"/>
          </w:tcPr>
          <w:p w14:paraId="71AEF8A0"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Joshua Nyangon</w:t>
            </w:r>
          </w:p>
        </w:tc>
        <w:tc>
          <w:tcPr>
            <w:tcW w:w="1736" w:type="dxa"/>
            <w:shd w:val="clear" w:color="auto" w:fill="auto"/>
          </w:tcPr>
          <w:p w14:paraId="6085048A"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11/28/2019</w:t>
            </w:r>
          </w:p>
        </w:tc>
      </w:tr>
      <w:tr w:rsidR="00A72941" w:rsidRPr="007241A1" w14:paraId="383F3D3A" w14:textId="77777777" w:rsidTr="53FE24E0">
        <w:trPr>
          <w:trHeight w:val="430"/>
        </w:trPr>
        <w:tc>
          <w:tcPr>
            <w:tcW w:w="6570" w:type="dxa"/>
          </w:tcPr>
          <w:p w14:paraId="6AEAB8D0"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Add badge functionality</w:t>
            </w:r>
          </w:p>
        </w:tc>
        <w:tc>
          <w:tcPr>
            <w:tcW w:w="1501" w:type="dxa"/>
          </w:tcPr>
          <w:p w14:paraId="49C0FBD2" w14:textId="77777777" w:rsidR="00A72941" w:rsidRPr="007241A1" w:rsidRDefault="00A72941"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0B8995A9"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11/30/2019</w:t>
            </w:r>
          </w:p>
        </w:tc>
      </w:tr>
      <w:tr w:rsidR="00A72941" w:rsidRPr="007241A1" w14:paraId="296418BD" w14:textId="77777777" w:rsidTr="53FE24E0">
        <w:trPr>
          <w:trHeight w:val="430"/>
        </w:trPr>
        <w:tc>
          <w:tcPr>
            <w:tcW w:w="6570" w:type="dxa"/>
          </w:tcPr>
          <w:p w14:paraId="6D1CA2D3"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Ensure attendance functionality works properly</w:t>
            </w:r>
          </w:p>
        </w:tc>
        <w:tc>
          <w:tcPr>
            <w:tcW w:w="1501" w:type="dxa"/>
          </w:tcPr>
          <w:p w14:paraId="7E9F60CD" w14:textId="77777777" w:rsidR="00A72941" w:rsidRPr="007241A1" w:rsidRDefault="00A72941"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435184E5"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11/30/2019</w:t>
            </w:r>
          </w:p>
        </w:tc>
      </w:tr>
      <w:tr w:rsidR="00A72941" w:rsidRPr="007241A1" w14:paraId="2BC73EDF" w14:textId="77777777" w:rsidTr="53FE24E0">
        <w:trPr>
          <w:trHeight w:val="430"/>
        </w:trPr>
        <w:tc>
          <w:tcPr>
            <w:tcW w:w="6570" w:type="dxa"/>
          </w:tcPr>
          <w:p w14:paraId="0015D272"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Add administrator attendance tracker</w:t>
            </w:r>
          </w:p>
        </w:tc>
        <w:tc>
          <w:tcPr>
            <w:tcW w:w="1501" w:type="dxa"/>
          </w:tcPr>
          <w:p w14:paraId="60371356" w14:textId="77777777" w:rsidR="00A72941" w:rsidRPr="007241A1" w:rsidRDefault="00A72941"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3BEDC5BA"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12/10/2019</w:t>
            </w:r>
          </w:p>
        </w:tc>
      </w:tr>
      <w:tr w:rsidR="00A72941" w:rsidRPr="007241A1" w14:paraId="69D6BE98" w14:textId="77777777" w:rsidTr="53FE24E0">
        <w:trPr>
          <w:trHeight w:val="430"/>
        </w:trPr>
        <w:tc>
          <w:tcPr>
            <w:tcW w:w="6570" w:type="dxa"/>
          </w:tcPr>
          <w:p w14:paraId="15C3C3BC"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Add student attendance report</w:t>
            </w:r>
          </w:p>
        </w:tc>
        <w:tc>
          <w:tcPr>
            <w:tcW w:w="1501" w:type="dxa"/>
          </w:tcPr>
          <w:p w14:paraId="1238CB28" w14:textId="77777777" w:rsidR="00A72941" w:rsidRPr="007241A1" w:rsidRDefault="00A72941" w:rsidP="00196352">
            <w:pPr>
              <w:pStyle w:val="BodyText"/>
              <w:spacing w:after="120"/>
              <w:rPr>
                <w:rFonts w:ascii="Times New Roman" w:hAnsi="Times New Roman" w:cs="Times New Roman"/>
              </w:rPr>
            </w:pPr>
            <w:r w:rsidRPr="007241A1">
              <w:rPr>
                <w:rFonts w:ascii="Times New Roman" w:hAnsi="Times New Roman" w:cs="Times New Roman"/>
              </w:rPr>
              <w:t>Jackson Ross</w:t>
            </w:r>
          </w:p>
        </w:tc>
        <w:tc>
          <w:tcPr>
            <w:tcW w:w="1736" w:type="dxa"/>
          </w:tcPr>
          <w:p w14:paraId="27D6786D"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12/10/2019</w:t>
            </w:r>
          </w:p>
        </w:tc>
      </w:tr>
      <w:tr w:rsidR="00A72941" w:rsidRPr="007241A1" w14:paraId="0ACACB78" w14:textId="77777777" w:rsidTr="53FE24E0">
        <w:trPr>
          <w:trHeight w:val="71"/>
        </w:trPr>
        <w:tc>
          <w:tcPr>
            <w:tcW w:w="6570" w:type="dxa"/>
            <w:shd w:val="clear" w:color="auto" w:fill="auto"/>
          </w:tcPr>
          <w:p w14:paraId="6E5AB49E"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Create Test Steps for User Story 1,2,3,4</w:t>
            </w:r>
          </w:p>
        </w:tc>
        <w:tc>
          <w:tcPr>
            <w:tcW w:w="1501" w:type="dxa"/>
            <w:shd w:val="clear" w:color="auto" w:fill="auto"/>
          </w:tcPr>
          <w:p w14:paraId="28D004B7"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Matt Zlotnik</w:t>
            </w:r>
          </w:p>
        </w:tc>
        <w:tc>
          <w:tcPr>
            <w:tcW w:w="1736" w:type="dxa"/>
            <w:shd w:val="clear" w:color="auto" w:fill="auto"/>
          </w:tcPr>
          <w:p w14:paraId="4F51A8EF"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11/30/2019</w:t>
            </w:r>
          </w:p>
        </w:tc>
      </w:tr>
      <w:tr w:rsidR="00A72941" w:rsidRPr="007241A1" w14:paraId="28C34029" w14:textId="77777777" w:rsidTr="53FE24E0">
        <w:trPr>
          <w:trHeight w:val="430"/>
        </w:trPr>
        <w:tc>
          <w:tcPr>
            <w:tcW w:w="9807" w:type="dxa"/>
            <w:gridSpan w:val="3"/>
            <w:shd w:val="clear" w:color="auto" w:fill="DDD9C3"/>
          </w:tcPr>
          <w:p w14:paraId="20EC6AA0"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In Progress / In Review</w:t>
            </w:r>
          </w:p>
        </w:tc>
      </w:tr>
      <w:tr w:rsidR="00A72941" w:rsidRPr="007241A1" w14:paraId="29E908A0" w14:textId="77777777" w:rsidTr="53FE24E0">
        <w:trPr>
          <w:trHeight w:val="71"/>
        </w:trPr>
        <w:tc>
          <w:tcPr>
            <w:tcW w:w="9807" w:type="dxa"/>
            <w:gridSpan w:val="3"/>
            <w:shd w:val="clear" w:color="auto" w:fill="DDD9C3"/>
          </w:tcPr>
          <w:p w14:paraId="65813C09"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 xml:space="preserve">Not Started (i.e. Tasks planned to start before next meeting) </w:t>
            </w:r>
          </w:p>
        </w:tc>
      </w:tr>
    </w:tbl>
    <w:p w14:paraId="6BFCB66B" w14:textId="77777777" w:rsidR="00A72941" w:rsidRPr="007241A1" w:rsidRDefault="00A72941" w:rsidP="00A72941">
      <w:pPr>
        <w:rPr>
          <w:sz w:val="22"/>
          <w:szCs w:val="22"/>
        </w:rPr>
      </w:pPr>
    </w:p>
    <w:p w14:paraId="6CAEBEC2" w14:textId="6041DB9E" w:rsidR="44D39880" w:rsidRPr="007241A1" w:rsidRDefault="44D39880">
      <w:r w:rsidRPr="007241A1">
        <w:br w:type="page"/>
      </w:r>
    </w:p>
    <w:p w14:paraId="58EF0DF9" w14:textId="77777777" w:rsidR="00A72941" w:rsidRPr="007241A1" w:rsidRDefault="00A72941" w:rsidP="00A72941">
      <w:pPr>
        <w:pStyle w:val="BodyText"/>
        <w:spacing w:after="120"/>
        <w:rPr>
          <w:rFonts w:ascii="Times New Roman" w:hAnsi="Times New Roman" w:cs="Times New Roman"/>
          <w:b/>
          <w:sz w:val="22"/>
          <w:szCs w:val="22"/>
        </w:rPr>
      </w:pPr>
      <w:r w:rsidRPr="007241A1">
        <w:rPr>
          <w:rFonts w:ascii="Times New Roman" w:hAnsi="Times New Roman" w:cs="Times New Roman"/>
          <w:b/>
          <w:sz w:val="22"/>
          <w:szCs w:val="22"/>
        </w:rPr>
        <w:t>Risk Monitoring Updates:</w:t>
      </w:r>
      <w:r w:rsidRPr="007241A1">
        <w:rPr>
          <w:rFonts w:ascii="Times New Roman" w:hAnsi="Times New Roman" w:cs="Times New Roman"/>
          <w:color w:val="FF0000"/>
          <w:sz w:val="22"/>
          <w:szCs w:val="22"/>
        </w:rPr>
        <w:t>.</w:t>
      </w:r>
    </w:p>
    <w:tbl>
      <w:tblPr>
        <w:tblW w:w="98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60"/>
        <w:gridCol w:w="2250"/>
      </w:tblGrid>
      <w:tr w:rsidR="00A72941" w:rsidRPr="007241A1" w14:paraId="312BE30C" w14:textId="77777777" w:rsidTr="53FE24E0">
        <w:trPr>
          <w:tblHeader/>
        </w:trPr>
        <w:tc>
          <w:tcPr>
            <w:tcW w:w="7560" w:type="dxa"/>
            <w:shd w:val="clear" w:color="auto" w:fill="1F497D" w:themeFill="text2"/>
          </w:tcPr>
          <w:p w14:paraId="65F7E0E5" w14:textId="77777777" w:rsidR="00A72941" w:rsidRPr="007241A1" w:rsidRDefault="53FE24E0" w:rsidP="00196352">
            <w:pPr>
              <w:pStyle w:val="BodyText"/>
              <w:spacing w:after="120"/>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Risks</w:t>
            </w:r>
          </w:p>
        </w:tc>
        <w:tc>
          <w:tcPr>
            <w:tcW w:w="2250" w:type="dxa"/>
            <w:shd w:val="clear" w:color="auto" w:fill="1F497D" w:themeFill="text2"/>
          </w:tcPr>
          <w:p w14:paraId="717BB06B" w14:textId="77777777" w:rsidR="00A72941" w:rsidRPr="007241A1" w:rsidRDefault="53FE24E0" w:rsidP="00196352">
            <w:pPr>
              <w:pStyle w:val="BodyText"/>
              <w:spacing w:after="120"/>
              <w:jc w:val="center"/>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Status</w:t>
            </w:r>
          </w:p>
        </w:tc>
      </w:tr>
      <w:tr w:rsidR="00A72941" w:rsidRPr="007241A1" w14:paraId="79EB3F3F" w14:textId="77777777" w:rsidTr="53FE24E0">
        <w:tc>
          <w:tcPr>
            <w:tcW w:w="7560" w:type="dxa"/>
          </w:tcPr>
          <w:p w14:paraId="7BB205AB"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As so far identified, client will be supporting product themselves. They have a technical background, but also have a very busy schedule.</w:t>
            </w:r>
          </w:p>
        </w:tc>
        <w:tc>
          <w:tcPr>
            <w:tcW w:w="2250" w:type="dxa"/>
          </w:tcPr>
          <w:p w14:paraId="779067CE"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Old</w:t>
            </w:r>
          </w:p>
        </w:tc>
      </w:tr>
      <w:tr w:rsidR="00A72941" w:rsidRPr="007241A1" w14:paraId="1B37AA5C" w14:textId="77777777" w:rsidTr="53FE24E0">
        <w:tc>
          <w:tcPr>
            <w:tcW w:w="7560" w:type="dxa"/>
          </w:tcPr>
          <w:p w14:paraId="50E64600"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Affects only one part of the business area: the membership and badge tracking system. Client may want system to be implemented for more users (Parents, Golden-Roller trainers). We may want to watch out for scope creep.</w:t>
            </w:r>
          </w:p>
        </w:tc>
        <w:tc>
          <w:tcPr>
            <w:tcW w:w="2250" w:type="dxa"/>
          </w:tcPr>
          <w:p w14:paraId="2D18606B"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Old</w:t>
            </w:r>
          </w:p>
        </w:tc>
      </w:tr>
      <w:tr w:rsidR="00A72941" w:rsidRPr="007241A1" w14:paraId="42826742" w14:textId="77777777" w:rsidTr="53FE24E0">
        <w:tc>
          <w:tcPr>
            <w:tcW w:w="7560" w:type="dxa"/>
          </w:tcPr>
          <w:p w14:paraId="418F5BD2"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Product will have to be developed on only one machine for initial phases</w:t>
            </w:r>
          </w:p>
        </w:tc>
        <w:tc>
          <w:tcPr>
            <w:tcW w:w="2250" w:type="dxa"/>
          </w:tcPr>
          <w:p w14:paraId="33C25D4F"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Old</w:t>
            </w:r>
          </w:p>
        </w:tc>
      </w:tr>
    </w:tbl>
    <w:p w14:paraId="1FC0145D" w14:textId="77777777" w:rsidR="00A72941" w:rsidRPr="007241A1" w:rsidRDefault="00A72941" w:rsidP="00A72941">
      <w:pPr>
        <w:pStyle w:val="BodyText"/>
        <w:spacing w:after="120"/>
        <w:rPr>
          <w:rFonts w:ascii="Times New Roman" w:hAnsi="Times New Roman" w:cs="Times New Roman"/>
          <w:b/>
          <w:sz w:val="22"/>
          <w:szCs w:val="22"/>
        </w:rPr>
      </w:pPr>
    </w:p>
    <w:p w14:paraId="26D9EEE8" w14:textId="77777777" w:rsidR="00A72941" w:rsidRPr="007241A1" w:rsidRDefault="00A72941" w:rsidP="00A72941">
      <w:pPr>
        <w:pStyle w:val="BodyText"/>
        <w:spacing w:after="120"/>
        <w:rPr>
          <w:rFonts w:ascii="Times New Roman" w:hAnsi="Times New Roman" w:cs="Times New Roman"/>
          <w:b/>
          <w:sz w:val="22"/>
          <w:szCs w:val="22"/>
        </w:rPr>
      </w:pPr>
      <w:r w:rsidRPr="007241A1">
        <w:rPr>
          <w:rFonts w:ascii="Times New Roman" w:hAnsi="Times New Roman" w:cs="Times New Roman"/>
          <w:b/>
          <w:sz w:val="22"/>
          <w:szCs w:val="22"/>
        </w:rPr>
        <w:t xml:space="preserve">Deliverables sign-off: </w:t>
      </w:r>
    </w:p>
    <w:tbl>
      <w:tblPr>
        <w:tblW w:w="6570"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570"/>
      </w:tblGrid>
      <w:tr w:rsidR="00A72941" w:rsidRPr="007241A1" w14:paraId="00B2C855" w14:textId="77777777" w:rsidTr="53FE24E0">
        <w:trPr>
          <w:tblHeader/>
        </w:trPr>
        <w:tc>
          <w:tcPr>
            <w:tcW w:w="6570" w:type="dxa"/>
            <w:shd w:val="clear" w:color="auto" w:fill="1F497D" w:themeFill="text2"/>
          </w:tcPr>
          <w:p w14:paraId="11AEF9D3" w14:textId="77777777" w:rsidR="00A72941" w:rsidRPr="007241A1" w:rsidRDefault="53FE24E0" w:rsidP="00196352">
            <w:pPr>
              <w:pStyle w:val="BodyText"/>
              <w:spacing w:after="120"/>
              <w:rPr>
                <w:rFonts w:ascii="Times New Roman" w:hAnsi="Times New Roman" w:cs="Times New Roman"/>
                <w:b/>
                <w:color w:val="FFFFFF"/>
                <w:sz w:val="22"/>
              </w:rPr>
            </w:pPr>
            <w:r w:rsidRPr="007241A1">
              <w:rPr>
                <w:rFonts w:ascii="Times New Roman" w:hAnsi="Times New Roman" w:cs="Times New Roman"/>
                <w:b/>
                <w:bCs/>
                <w:color w:val="FFFFFF" w:themeColor="background1"/>
                <w:sz w:val="22"/>
                <w:szCs w:val="22"/>
              </w:rPr>
              <w:t>Deliverable</w:t>
            </w:r>
          </w:p>
        </w:tc>
      </w:tr>
      <w:tr w:rsidR="00A72941" w:rsidRPr="007241A1" w14:paraId="7A3BE108" w14:textId="77777777" w:rsidTr="53FE24E0">
        <w:trPr>
          <w:trHeight w:val="430"/>
        </w:trPr>
        <w:tc>
          <w:tcPr>
            <w:tcW w:w="6570" w:type="dxa"/>
          </w:tcPr>
          <w:p w14:paraId="65BC0C97" w14:textId="77777777" w:rsidR="00A72941" w:rsidRPr="007241A1" w:rsidRDefault="00A72941" w:rsidP="00196352">
            <w:pPr>
              <w:pStyle w:val="BodyText"/>
              <w:spacing w:after="120"/>
              <w:rPr>
                <w:rFonts w:ascii="Times New Roman" w:hAnsi="Times New Roman" w:cs="Times New Roman"/>
                <w:sz w:val="22"/>
              </w:rPr>
            </w:pPr>
            <w:r w:rsidRPr="007241A1">
              <w:rPr>
                <w:rFonts w:ascii="Times New Roman" w:hAnsi="Times New Roman" w:cs="Times New Roman"/>
                <w:sz w:val="22"/>
              </w:rPr>
              <w:t>Everything</w:t>
            </w:r>
          </w:p>
        </w:tc>
      </w:tr>
    </w:tbl>
    <w:p w14:paraId="6634F5F3" w14:textId="77777777" w:rsidR="00A72941" w:rsidRPr="007241A1" w:rsidRDefault="00A72941" w:rsidP="00A72941">
      <w:pPr>
        <w:pStyle w:val="BodyText"/>
        <w:spacing w:after="120"/>
        <w:rPr>
          <w:rFonts w:ascii="Times New Roman" w:hAnsi="Times New Roman" w:cs="Times New Roman"/>
          <w:b/>
          <w:sz w:val="22"/>
          <w:szCs w:val="22"/>
        </w:rPr>
      </w:pPr>
    </w:p>
    <w:p w14:paraId="18CC69D5" w14:textId="77777777" w:rsidR="00A72941" w:rsidRPr="007241A1" w:rsidRDefault="00A72941" w:rsidP="00A72941">
      <w:pPr>
        <w:pStyle w:val="BodyText"/>
        <w:spacing w:after="120"/>
        <w:rPr>
          <w:rFonts w:ascii="Times New Roman" w:hAnsi="Times New Roman" w:cs="Times New Roman"/>
          <w:sz w:val="22"/>
          <w:szCs w:val="22"/>
        </w:rPr>
      </w:pPr>
      <w:r w:rsidRPr="007241A1">
        <w:rPr>
          <w:rFonts w:ascii="Times New Roman" w:hAnsi="Times New Roman" w:cs="Times New Roman"/>
          <w:b/>
          <w:sz w:val="22"/>
          <w:szCs w:val="22"/>
        </w:rPr>
        <w:t>General Notes or FYIs</w:t>
      </w:r>
    </w:p>
    <w:p w14:paraId="7504E233" w14:textId="77777777" w:rsidR="00A72941" w:rsidRPr="007241A1" w:rsidRDefault="00A72941" w:rsidP="00A72941">
      <w:pPr>
        <w:pStyle w:val="BodyText"/>
        <w:spacing w:before="0" w:after="120"/>
        <w:rPr>
          <w:rFonts w:ascii="Times New Roman" w:hAnsi="Times New Roman" w:cs="Times New Roman"/>
          <w:color w:val="FF0000"/>
          <w:sz w:val="22"/>
          <w:szCs w:val="22"/>
        </w:rPr>
      </w:pPr>
    </w:p>
    <w:p w14:paraId="3F1F7F77" w14:textId="77777777" w:rsidR="00E443F2" w:rsidRPr="007241A1" w:rsidRDefault="00E443F2" w:rsidP="00ED2ED7">
      <w:pPr>
        <w:textAlignment w:val="baseline"/>
        <w:rPr>
          <w:sz w:val="18"/>
          <w:szCs w:val="18"/>
        </w:rPr>
      </w:pPr>
    </w:p>
    <w:p w14:paraId="32434FBE" w14:textId="77777777" w:rsidR="00ED2ED7" w:rsidRPr="007241A1" w:rsidRDefault="00ED2ED7" w:rsidP="001C2E8B"/>
    <w:p w14:paraId="1FBFE59E" w14:textId="77777777" w:rsidR="00152585" w:rsidRPr="007241A1" w:rsidRDefault="00152585" w:rsidP="001C2E8B"/>
    <w:p w14:paraId="620AF920" w14:textId="77777777" w:rsidR="00152585" w:rsidRPr="007241A1" w:rsidRDefault="00152585" w:rsidP="001C2E8B"/>
    <w:p w14:paraId="5A0422DB" w14:textId="77777777" w:rsidR="00152585" w:rsidRPr="007241A1" w:rsidRDefault="00152585" w:rsidP="001C2E8B"/>
    <w:p w14:paraId="6BBA0A6A" w14:textId="77777777" w:rsidR="00152585" w:rsidRPr="007241A1" w:rsidRDefault="00152585" w:rsidP="001C2E8B"/>
    <w:p w14:paraId="5B2E830F" w14:textId="77777777" w:rsidR="00152585" w:rsidRPr="007241A1" w:rsidRDefault="00152585" w:rsidP="001C2E8B"/>
    <w:p w14:paraId="2266CEB6" w14:textId="77777777" w:rsidR="00152585" w:rsidRPr="007241A1" w:rsidRDefault="00152585" w:rsidP="001C2E8B"/>
    <w:p w14:paraId="5D14E40C" w14:textId="77777777" w:rsidR="00152585" w:rsidRPr="007241A1" w:rsidRDefault="00152585" w:rsidP="001C2E8B"/>
    <w:p w14:paraId="057D8897" w14:textId="77777777" w:rsidR="00152585" w:rsidRPr="007241A1" w:rsidRDefault="00152585" w:rsidP="001C2E8B"/>
    <w:p w14:paraId="3BEDAF5F" w14:textId="77777777" w:rsidR="00152585" w:rsidRPr="007241A1" w:rsidRDefault="00152585" w:rsidP="001C2E8B"/>
    <w:p w14:paraId="286D90ED" w14:textId="77777777" w:rsidR="00152585" w:rsidRPr="007241A1" w:rsidRDefault="00152585" w:rsidP="001C2E8B"/>
    <w:p w14:paraId="0E5D9D88" w14:textId="77777777" w:rsidR="00152585" w:rsidRPr="007241A1" w:rsidRDefault="00152585" w:rsidP="001C2E8B"/>
    <w:p w14:paraId="38711E2F" w14:textId="77777777" w:rsidR="00152585" w:rsidRPr="007241A1" w:rsidRDefault="00152585" w:rsidP="001C2E8B"/>
    <w:p w14:paraId="669FB841" w14:textId="77777777" w:rsidR="00152585" w:rsidRPr="007241A1" w:rsidRDefault="00152585" w:rsidP="001C2E8B"/>
    <w:p w14:paraId="313330D9" w14:textId="33B8F020" w:rsidR="44D39880" w:rsidRPr="007241A1" w:rsidRDefault="44D39880">
      <w:r w:rsidRPr="007241A1">
        <w:br w:type="page"/>
      </w:r>
    </w:p>
    <w:p w14:paraId="186C84E2" w14:textId="77777777" w:rsidR="00152585" w:rsidRPr="007241A1" w:rsidRDefault="00152585" w:rsidP="001C2E8B"/>
    <w:p w14:paraId="00BC7E92" w14:textId="3E58AFBE" w:rsidR="00152585" w:rsidRPr="007241A1" w:rsidRDefault="4E98B6FC" w:rsidP="4E98B6FC">
      <w:pPr>
        <w:pStyle w:val="Heading1"/>
      </w:pPr>
      <w:bookmarkStart w:id="40" w:name="_Toc532415541"/>
      <w:bookmarkEnd w:id="35"/>
      <w:bookmarkEnd w:id="36"/>
      <w:r w:rsidRPr="007241A1">
        <w:rPr>
          <w:rFonts w:ascii="Times New Roman" w:hAnsi="Times New Roman"/>
        </w:rPr>
        <w:t>User</w:t>
      </w:r>
      <w:r w:rsidR="002B0B0B">
        <w:rPr>
          <w:rFonts w:ascii="Times New Roman" w:hAnsi="Times New Roman"/>
        </w:rPr>
        <w:t xml:space="preserve"> </w:t>
      </w:r>
      <w:r w:rsidR="002B0B0B" w:rsidRPr="002B0B0B">
        <w:rPr>
          <w:rFonts w:ascii="Times New Roman" w:hAnsi="Times New Roman"/>
        </w:rPr>
        <w:t>Acceptance Review for Ghisallo Cycle Initiative</w:t>
      </w:r>
      <w:r w:rsidRPr="007241A1">
        <w:rPr>
          <w:rFonts w:ascii="Times New Roman" w:hAnsi="Times New Roman"/>
        </w:rPr>
        <w:t xml:space="preserve"> </w:t>
      </w:r>
      <w:bookmarkEnd w:id="40"/>
    </w:p>
    <w:p w14:paraId="0FB5FD15" w14:textId="77777777" w:rsidR="00A937C5" w:rsidRDefault="00A937C5" w:rsidP="00A937C5">
      <w:pPr>
        <w:rPr>
          <w:b/>
        </w:rPr>
      </w:pPr>
    </w:p>
    <w:p w14:paraId="18218F37" w14:textId="1E8D049F" w:rsidR="00A937C5" w:rsidRDefault="00A937C5" w:rsidP="00A937C5">
      <w:pPr>
        <w:rPr>
          <w:b/>
        </w:rPr>
      </w:pPr>
      <w:r>
        <w:rPr>
          <w:b/>
        </w:rPr>
        <w:t>Review Prepared by: Joshua Nyangon</w:t>
      </w:r>
      <w:r w:rsidR="002B0B0B">
        <w:rPr>
          <w:b/>
        </w:rPr>
        <w:t xml:space="preserve">    </w:t>
      </w:r>
      <w:r>
        <w:rPr>
          <w:b/>
        </w:rPr>
        <w:t>System: Attendance and Badge Tracker</w:t>
      </w:r>
    </w:p>
    <w:p w14:paraId="5A7FE0A2" w14:textId="77777777" w:rsidR="00A937C5" w:rsidRDefault="00A937C5" w:rsidP="00A937C5">
      <w:pPr>
        <w:rPr>
          <w:b/>
        </w:rPr>
      </w:pPr>
    </w:p>
    <w:tbl>
      <w:tblPr>
        <w:tblStyle w:val="TableGrid"/>
        <w:tblW w:w="0" w:type="auto"/>
        <w:tblLook w:val="04A0" w:firstRow="1" w:lastRow="0" w:firstColumn="1" w:lastColumn="0" w:noHBand="0" w:noVBand="1"/>
      </w:tblPr>
      <w:tblGrid>
        <w:gridCol w:w="3955"/>
        <w:gridCol w:w="3690"/>
        <w:gridCol w:w="1705"/>
      </w:tblGrid>
      <w:tr w:rsidR="00A937C5" w14:paraId="66C3BD23" w14:textId="77777777" w:rsidTr="00B142DA">
        <w:tc>
          <w:tcPr>
            <w:tcW w:w="3955" w:type="dxa"/>
          </w:tcPr>
          <w:p w14:paraId="76D994C5" w14:textId="77777777" w:rsidR="00A937C5" w:rsidRPr="000A6AD9" w:rsidRDefault="00A937C5" w:rsidP="00B142DA">
            <w:pPr>
              <w:jc w:val="center"/>
              <w:rPr>
                <w:b/>
              </w:rPr>
            </w:pPr>
            <w:r w:rsidRPr="000A6AD9">
              <w:rPr>
                <w:b/>
              </w:rPr>
              <w:t>Acceptance Criteria</w:t>
            </w:r>
          </w:p>
        </w:tc>
        <w:tc>
          <w:tcPr>
            <w:tcW w:w="3690" w:type="dxa"/>
          </w:tcPr>
          <w:p w14:paraId="142D3551" w14:textId="77777777" w:rsidR="00A937C5" w:rsidRPr="000A6AD9" w:rsidRDefault="00A937C5" w:rsidP="00B142DA">
            <w:pPr>
              <w:jc w:val="center"/>
              <w:rPr>
                <w:b/>
              </w:rPr>
            </w:pPr>
            <w:r w:rsidRPr="000A6AD9">
              <w:rPr>
                <w:b/>
              </w:rPr>
              <w:t>Approved by</w:t>
            </w:r>
          </w:p>
        </w:tc>
        <w:tc>
          <w:tcPr>
            <w:tcW w:w="1705" w:type="dxa"/>
          </w:tcPr>
          <w:p w14:paraId="25631FB2" w14:textId="77777777" w:rsidR="00A937C5" w:rsidRPr="000A6AD9" w:rsidRDefault="00A937C5" w:rsidP="00B142DA">
            <w:pPr>
              <w:jc w:val="center"/>
              <w:rPr>
                <w:b/>
              </w:rPr>
            </w:pPr>
            <w:r w:rsidRPr="000A6AD9">
              <w:rPr>
                <w:b/>
              </w:rPr>
              <w:t>Date</w:t>
            </w:r>
          </w:p>
        </w:tc>
      </w:tr>
      <w:tr w:rsidR="00A937C5" w14:paraId="0F33E822" w14:textId="77777777" w:rsidTr="00B142DA">
        <w:trPr>
          <w:trHeight w:val="665"/>
        </w:trPr>
        <w:tc>
          <w:tcPr>
            <w:tcW w:w="3955" w:type="dxa"/>
          </w:tcPr>
          <w:p w14:paraId="7E3BE0DF" w14:textId="77777777" w:rsidR="00A937C5" w:rsidRDefault="00A937C5" w:rsidP="00B142DA">
            <w:r>
              <w:t>&lt;</w:t>
            </w:r>
            <w:r w:rsidRPr="00733998">
              <w:rPr>
                <w:b/>
              </w:rPr>
              <w:t xml:space="preserve">User Story 1 </w:t>
            </w:r>
            <w:r>
              <w:rPr>
                <w:b/>
              </w:rPr>
              <w:t>–</w:t>
            </w:r>
            <w:r w:rsidRPr="00733998">
              <w:rPr>
                <w:b/>
              </w:rPr>
              <w:t xml:space="preserve"> </w:t>
            </w:r>
            <w:r>
              <w:rPr>
                <w:b/>
              </w:rPr>
              <w:t xml:space="preserve">Create </w:t>
            </w:r>
            <w:r w:rsidRPr="007604E8">
              <w:rPr>
                <w:b/>
              </w:rPr>
              <w:t xml:space="preserve">website </w:t>
            </w:r>
            <w:r>
              <w:t>&gt; completed to specifications</w:t>
            </w:r>
          </w:p>
        </w:tc>
        <w:tc>
          <w:tcPr>
            <w:tcW w:w="3690" w:type="dxa"/>
          </w:tcPr>
          <w:p w14:paraId="5A2EC033" w14:textId="77777777" w:rsidR="00A937C5" w:rsidRPr="00791D44" w:rsidRDefault="00A937C5" w:rsidP="00B142DA">
            <w:pPr>
              <w:rPr>
                <w:b/>
                <w:sz w:val="28"/>
                <w:szCs w:val="28"/>
              </w:rPr>
            </w:pPr>
            <w:r w:rsidRPr="00791D44">
              <w:rPr>
                <w:b/>
                <w:sz w:val="28"/>
                <w:szCs w:val="28"/>
              </w:rPr>
              <w:t>Christopher Stanton</w:t>
            </w:r>
          </w:p>
        </w:tc>
        <w:tc>
          <w:tcPr>
            <w:tcW w:w="1705" w:type="dxa"/>
          </w:tcPr>
          <w:p w14:paraId="4E9041AA" w14:textId="77777777" w:rsidR="00A937C5" w:rsidRDefault="00A937C5" w:rsidP="00B142DA">
            <w:pPr>
              <w:rPr>
                <w:b/>
              </w:rPr>
            </w:pPr>
            <w:r>
              <w:rPr>
                <w:b/>
              </w:rPr>
              <w:t>Nov 16, 2018</w:t>
            </w:r>
          </w:p>
        </w:tc>
      </w:tr>
      <w:tr w:rsidR="00A937C5" w14:paraId="3A2A39FD" w14:textId="77777777" w:rsidTr="00B142DA">
        <w:tc>
          <w:tcPr>
            <w:tcW w:w="3955" w:type="dxa"/>
          </w:tcPr>
          <w:p w14:paraId="555D1DDE" w14:textId="77777777" w:rsidR="00A937C5" w:rsidRPr="000A6AD9" w:rsidRDefault="00A937C5" w:rsidP="00B142DA">
            <w:r>
              <w:t>&lt;</w:t>
            </w:r>
            <w:r>
              <w:rPr>
                <w:b/>
              </w:rPr>
              <w:t>User Story 2</w:t>
            </w:r>
            <w:r w:rsidRPr="00733998">
              <w:rPr>
                <w:b/>
              </w:rPr>
              <w:t xml:space="preserve"> </w:t>
            </w:r>
            <w:r>
              <w:rPr>
                <w:b/>
              </w:rPr>
              <w:t>–</w:t>
            </w:r>
            <w:r w:rsidRPr="00733998">
              <w:rPr>
                <w:b/>
              </w:rPr>
              <w:t xml:space="preserve"> </w:t>
            </w:r>
            <w:r w:rsidRPr="003A1A1A">
              <w:rPr>
                <w:b/>
              </w:rPr>
              <w:t>Set up Gibbon Environment</w:t>
            </w:r>
            <w:r>
              <w:t>&gt; completed to specifications</w:t>
            </w:r>
          </w:p>
        </w:tc>
        <w:tc>
          <w:tcPr>
            <w:tcW w:w="3690" w:type="dxa"/>
          </w:tcPr>
          <w:p w14:paraId="704FAC5B" w14:textId="77777777" w:rsidR="00A937C5" w:rsidRPr="00791D44" w:rsidRDefault="00A937C5" w:rsidP="00B142DA">
            <w:pPr>
              <w:rPr>
                <w:b/>
                <w:sz w:val="28"/>
                <w:szCs w:val="28"/>
              </w:rPr>
            </w:pPr>
            <w:r w:rsidRPr="00791D44">
              <w:rPr>
                <w:b/>
                <w:sz w:val="28"/>
                <w:szCs w:val="28"/>
              </w:rPr>
              <w:t>Christopher Stanton</w:t>
            </w:r>
          </w:p>
        </w:tc>
        <w:tc>
          <w:tcPr>
            <w:tcW w:w="1705" w:type="dxa"/>
          </w:tcPr>
          <w:p w14:paraId="3B940FAD" w14:textId="77777777" w:rsidR="00A937C5" w:rsidRDefault="00A937C5" w:rsidP="00B142DA">
            <w:pPr>
              <w:rPr>
                <w:b/>
              </w:rPr>
            </w:pPr>
            <w:r>
              <w:rPr>
                <w:b/>
              </w:rPr>
              <w:t>Nov 9, 2018</w:t>
            </w:r>
          </w:p>
        </w:tc>
      </w:tr>
      <w:tr w:rsidR="00A937C5" w14:paraId="4286A053" w14:textId="77777777" w:rsidTr="00B142DA">
        <w:tc>
          <w:tcPr>
            <w:tcW w:w="3955" w:type="dxa"/>
          </w:tcPr>
          <w:p w14:paraId="00FF6619" w14:textId="77777777" w:rsidR="00A937C5" w:rsidRPr="000A6AD9" w:rsidRDefault="00A937C5" w:rsidP="00B142DA">
            <w:r>
              <w:t>&lt;</w:t>
            </w:r>
            <w:r w:rsidRPr="00733998">
              <w:rPr>
                <w:b/>
              </w:rPr>
              <w:t xml:space="preserve"> User Story </w:t>
            </w:r>
            <w:r>
              <w:rPr>
                <w:b/>
              </w:rPr>
              <w:t>3</w:t>
            </w:r>
            <w:r w:rsidRPr="00733998">
              <w:rPr>
                <w:b/>
              </w:rPr>
              <w:t xml:space="preserve"> - </w:t>
            </w:r>
            <w:r w:rsidRPr="00B471B5">
              <w:rPr>
                <w:b/>
              </w:rPr>
              <w:t xml:space="preserve">Instructor Add Attendance </w:t>
            </w:r>
            <w:r>
              <w:t>(if applicable)&gt; completed to specifications</w:t>
            </w:r>
          </w:p>
        </w:tc>
        <w:tc>
          <w:tcPr>
            <w:tcW w:w="3690" w:type="dxa"/>
          </w:tcPr>
          <w:p w14:paraId="60FC6F9F" w14:textId="77777777" w:rsidR="00A937C5" w:rsidRPr="00791D44" w:rsidRDefault="00A937C5" w:rsidP="00B142DA">
            <w:pPr>
              <w:rPr>
                <w:b/>
                <w:sz w:val="28"/>
                <w:szCs w:val="28"/>
              </w:rPr>
            </w:pPr>
            <w:r w:rsidRPr="00791D44">
              <w:rPr>
                <w:b/>
                <w:sz w:val="28"/>
                <w:szCs w:val="28"/>
              </w:rPr>
              <w:t>Christopher Stanton</w:t>
            </w:r>
          </w:p>
        </w:tc>
        <w:tc>
          <w:tcPr>
            <w:tcW w:w="1705" w:type="dxa"/>
          </w:tcPr>
          <w:p w14:paraId="4F531CD9" w14:textId="77777777" w:rsidR="00A937C5" w:rsidRDefault="00A937C5" w:rsidP="00B142DA">
            <w:pPr>
              <w:rPr>
                <w:b/>
              </w:rPr>
            </w:pPr>
            <w:r>
              <w:rPr>
                <w:b/>
              </w:rPr>
              <w:t>Nov 16, 2018</w:t>
            </w:r>
          </w:p>
        </w:tc>
      </w:tr>
      <w:tr w:rsidR="00A937C5" w14:paraId="5909DAC2" w14:textId="77777777" w:rsidTr="00B142DA">
        <w:trPr>
          <w:trHeight w:val="971"/>
        </w:trPr>
        <w:tc>
          <w:tcPr>
            <w:tcW w:w="3955" w:type="dxa"/>
          </w:tcPr>
          <w:p w14:paraId="41C174C8" w14:textId="77777777" w:rsidR="00A937C5" w:rsidRDefault="00A937C5" w:rsidP="00B142DA">
            <w:r>
              <w:t>&lt;</w:t>
            </w:r>
            <w:r w:rsidRPr="00733998">
              <w:rPr>
                <w:b/>
              </w:rPr>
              <w:t xml:space="preserve"> User Story </w:t>
            </w:r>
            <w:r>
              <w:rPr>
                <w:b/>
              </w:rPr>
              <w:t>4</w:t>
            </w:r>
            <w:r w:rsidRPr="00733998">
              <w:rPr>
                <w:b/>
              </w:rPr>
              <w:t xml:space="preserve"> - </w:t>
            </w:r>
            <w:r>
              <w:rPr>
                <w:b/>
              </w:rPr>
              <w:t>I</w:t>
            </w:r>
            <w:r w:rsidRPr="00B471B5">
              <w:rPr>
                <w:b/>
              </w:rPr>
              <w:t xml:space="preserve">nstructor Add Badges </w:t>
            </w:r>
            <w:r>
              <w:t>&gt; completed to specifications</w:t>
            </w:r>
          </w:p>
        </w:tc>
        <w:tc>
          <w:tcPr>
            <w:tcW w:w="3690" w:type="dxa"/>
          </w:tcPr>
          <w:p w14:paraId="35A9F453" w14:textId="77777777" w:rsidR="00A937C5" w:rsidRPr="00791D44" w:rsidRDefault="00A937C5" w:rsidP="00B142DA">
            <w:pPr>
              <w:rPr>
                <w:b/>
                <w:sz w:val="28"/>
                <w:szCs w:val="28"/>
              </w:rPr>
            </w:pPr>
            <w:r w:rsidRPr="00791D44">
              <w:rPr>
                <w:b/>
                <w:sz w:val="28"/>
                <w:szCs w:val="28"/>
              </w:rPr>
              <w:t>Christopher Stanton</w:t>
            </w:r>
          </w:p>
        </w:tc>
        <w:tc>
          <w:tcPr>
            <w:tcW w:w="1705" w:type="dxa"/>
          </w:tcPr>
          <w:p w14:paraId="540EDB8F" w14:textId="77777777" w:rsidR="00A937C5" w:rsidRDefault="00A937C5" w:rsidP="00B142DA">
            <w:pPr>
              <w:rPr>
                <w:b/>
              </w:rPr>
            </w:pPr>
            <w:r>
              <w:rPr>
                <w:b/>
              </w:rPr>
              <w:t>Nov 16, 2018</w:t>
            </w:r>
          </w:p>
        </w:tc>
      </w:tr>
      <w:tr w:rsidR="00A937C5" w14:paraId="5454862B" w14:textId="77777777" w:rsidTr="00B142DA">
        <w:trPr>
          <w:trHeight w:val="323"/>
        </w:trPr>
        <w:tc>
          <w:tcPr>
            <w:tcW w:w="3955" w:type="dxa"/>
          </w:tcPr>
          <w:p w14:paraId="6A1A2E33" w14:textId="3261D271" w:rsidR="00A937C5" w:rsidRDefault="00A937C5" w:rsidP="00B142DA">
            <w:r>
              <w:t>&lt;</w:t>
            </w:r>
            <w:r w:rsidRPr="00733998">
              <w:rPr>
                <w:b/>
              </w:rPr>
              <w:t xml:space="preserve"> User Story </w:t>
            </w:r>
            <w:r>
              <w:rPr>
                <w:b/>
              </w:rPr>
              <w:t>5</w:t>
            </w:r>
            <w:r w:rsidRPr="00733998">
              <w:rPr>
                <w:b/>
              </w:rPr>
              <w:t xml:space="preserve"> - </w:t>
            </w:r>
            <w:r>
              <w:rPr>
                <w:b/>
              </w:rPr>
              <w:t>S</w:t>
            </w:r>
            <w:r w:rsidR="00907343">
              <w:rPr>
                <w:b/>
              </w:rPr>
              <w:t>tudent</w:t>
            </w:r>
            <w:r w:rsidRPr="00453AE6">
              <w:rPr>
                <w:b/>
              </w:rPr>
              <w:t xml:space="preserve"> Attendance Report </w:t>
            </w:r>
            <w:r>
              <w:t>&gt; completed to specifications</w:t>
            </w:r>
          </w:p>
        </w:tc>
        <w:tc>
          <w:tcPr>
            <w:tcW w:w="3690" w:type="dxa"/>
          </w:tcPr>
          <w:p w14:paraId="096B3FAF" w14:textId="77777777" w:rsidR="00A937C5" w:rsidRPr="00791D44" w:rsidRDefault="00A937C5" w:rsidP="00B142DA">
            <w:pPr>
              <w:rPr>
                <w:b/>
                <w:sz w:val="28"/>
                <w:szCs w:val="28"/>
              </w:rPr>
            </w:pPr>
            <w:r w:rsidRPr="00791D44">
              <w:rPr>
                <w:b/>
                <w:sz w:val="28"/>
                <w:szCs w:val="28"/>
              </w:rPr>
              <w:t>Christopher Stanton</w:t>
            </w:r>
          </w:p>
        </w:tc>
        <w:tc>
          <w:tcPr>
            <w:tcW w:w="1705" w:type="dxa"/>
          </w:tcPr>
          <w:p w14:paraId="7276D84A" w14:textId="77777777" w:rsidR="00A937C5" w:rsidRDefault="00A937C5" w:rsidP="00B142DA">
            <w:pPr>
              <w:rPr>
                <w:b/>
              </w:rPr>
            </w:pPr>
            <w:r>
              <w:rPr>
                <w:b/>
              </w:rPr>
              <w:t>Dec 7, 2018</w:t>
            </w:r>
          </w:p>
        </w:tc>
      </w:tr>
      <w:tr w:rsidR="00A937C5" w14:paraId="0D783754" w14:textId="77777777" w:rsidTr="00B142DA">
        <w:trPr>
          <w:trHeight w:val="908"/>
        </w:trPr>
        <w:tc>
          <w:tcPr>
            <w:tcW w:w="3955" w:type="dxa"/>
          </w:tcPr>
          <w:p w14:paraId="41A335D8" w14:textId="2E6C6B02" w:rsidR="00A937C5" w:rsidRDefault="00A937C5" w:rsidP="00B142DA">
            <w:r>
              <w:t>&lt;</w:t>
            </w:r>
            <w:r w:rsidRPr="00733998">
              <w:rPr>
                <w:b/>
              </w:rPr>
              <w:t xml:space="preserve"> User Story </w:t>
            </w:r>
            <w:r w:rsidR="00907343">
              <w:rPr>
                <w:b/>
              </w:rPr>
              <w:t>6</w:t>
            </w:r>
            <w:r w:rsidRPr="00733998">
              <w:rPr>
                <w:b/>
              </w:rPr>
              <w:t xml:space="preserve"> - </w:t>
            </w:r>
            <w:r w:rsidRPr="0040391D">
              <w:rPr>
                <w:b/>
              </w:rPr>
              <w:t xml:space="preserve">Administrator Functionality </w:t>
            </w:r>
            <w:r>
              <w:t>&gt; completed to specifications</w:t>
            </w:r>
          </w:p>
        </w:tc>
        <w:tc>
          <w:tcPr>
            <w:tcW w:w="3690" w:type="dxa"/>
          </w:tcPr>
          <w:p w14:paraId="2D557D21" w14:textId="77777777" w:rsidR="00A937C5" w:rsidRPr="00791D44" w:rsidRDefault="00A937C5" w:rsidP="00B142DA">
            <w:pPr>
              <w:rPr>
                <w:b/>
                <w:sz w:val="28"/>
                <w:szCs w:val="28"/>
              </w:rPr>
            </w:pPr>
            <w:r w:rsidRPr="00791D44">
              <w:rPr>
                <w:b/>
                <w:sz w:val="28"/>
                <w:szCs w:val="28"/>
              </w:rPr>
              <w:t>Christopher Stanton</w:t>
            </w:r>
          </w:p>
        </w:tc>
        <w:tc>
          <w:tcPr>
            <w:tcW w:w="1705" w:type="dxa"/>
          </w:tcPr>
          <w:p w14:paraId="43AE36C7" w14:textId="77777777" w:rsidR="00A937C5" w:rsidRDefault="00A937C5" w:rsidP="00B142DA">
            <w:pPr>
              <w:rPr>
                <w:b/>
              </w:rPr>
            </w:pPr>
            <w:r>
              <w:rPr>
                <w:b/>
              </w:rPr>
              <w:t>Nov 30, 2018</w:t>
            </w:r>
          </w:p>
        </w:tc>
      </w:tr>
      <w:tr w:rsidR="00A937C5" w14:paraId="0AE958D7" w14:textId="77777777" w:rsidTr="00B142DA">
        <w:trPr>
          <w:trHeight w:val="935"/>
        </w:trPr>
        <w:tc>
          <w:tcPr>
            <w:tcW w:w="3955" w:type="dxa"/>
          </w:tcPr>
          <w:p w14:paraId="57EF4C7C" w14:textId="73C49F7F" w:rsidR="00A937C5" w:rsidRDefault="00A937C5" w:rsidP="00B142DA">
            <w:r>
              <w:t>&lt;</w:t>
            </w:r>
            <w:r w:rsidRPr="00733998">
              <w:rPr>
                <w:b/>
              </w:rPr>
              <w:t xml:space="preserve"> User Story </w:t>
            </w:r>
            <w:r w:rsidR="00907343">
              <w:rPr>
                <w:b/>
              </w:rPr>
              <w:t>7</w:t>
            </w:r>
            <w:r w:rsidRPr="00733998">
              <w:rPr>
                <w:b/>
              </w:rPr>
              <w:t xml:space="preserve"> - </w:t>
            </w:r>
            <w:r w:rsidRPr="0040391D">
              <w:rPr>
                <w:b/>
              </w:rPr>
              <w:t>Administrator Attendance Reports</w:t>
            </w:r>
            <w:r w:rsidRPr="00453AE6">
              <w:rPr>
                <w:b/>
              </w:rPr>
              <w:t xml:space="preserve"> </w:t>
            </w:r>
            <w:r>
              <w:t>&gt; completed to specifications</w:t>
            </w:r>
          </w:p>
        </w:tc>
        <w:tc>
          <w:tcPr>
            <w:tcW w:w="3690" w:type="dxa"/>
          </w:tcPr>
          <w:p w14:paraId="12560904" w14:textId="77777777" w:rsidR="00A937C5" w:rsidRPr="00791D44" w:rsidRDefault="00A937C5" w:rsidP="00B142DA">
            <w:pPr>
              <w:rPr>
                <w:b/>
                <w:sz w:val="28"/>
                <w:szCs w:val="28"/>
              </w:rPr>
            </w:pPr>
            <w:r w:rsidRPr="00791D44">
              <w:rPr>
                <w:b/>
                <w:sz w:val="28"/>
                <w:szCs w:val="28"/>
              </w:rPr>
              <w:t>Christopher Stanton</w:t>
            </w:r>
          </w:p>
        </w:tc>
        <w:tc>
          <w:tcPr>
            <w:tcW w:w="1705" w:type="dxa"/>
          </w:tcPr>
          <w:p w14:paraId="09A49B60" w14:textId="77777777" w:rsidR="00A937C5" w:rsidRDefault="00A937C5" w:rsidP="00B142DA">
            <w:pPr>
              <w:rPr>
                <w:b/>
              </w:rPr>
            </w:pPr>
            <w:r>
              <w:rPr>
                <w:b/>
              </w:rPr>
              <w:t>Nov 30, 2018</w:t>
            </w:r>
          </w:p>
        </w:tc>
      </w:tr>
      <w:tr w:rsidR="00A937C5" w14:paraId="65FAC48D" w14:textId="77777777" w:rsidTr="00B142DA">
        <w:tc>
          <w:tcPr>
            <w:tcW w:w="3955" w:type="dxa"/>
          </w:tcPr>
          <w:p w14:paraId="3501F4F7" w14:textId="6995A6A9" w:rsidR="00A937C5" w:rsidRDefault="00A937C5" w:rsidP="00907343">
            <w:r>
              <w:t>&lt;</w:t>
            </w:r>
            <w:r w:rsidRPr="00733998">
              <w:rPr>
                <w:b/>
              </w:rPr>
              <w:t xml:space="preserve"> </w:t>
            </w:r>
            <w:r w:rsidR="00907343">
              <w:rPr>
                <w:b/>
              </w:rPr>
              <w:t>Deployment and Setup</w:t>
            </w:r>
            <w:r>
              <w:t>&gt; completed to specifications</w:t>
            </w:r>
          </w:p>
        </w:tc>
        <w:tc>
          <w:tcPr>
            <w:tcW w:w="3690" w:type="dxa"/>
          </w:tcPr>
          <w:p w14:paraId="271F7ECD" w14:textId="77777777" w:rsidR="00A937C5" w:rsidRPr="00791D44" w:rsidRDefault="00A937C5" w:rsidP="00B142DA">
            <w:pPr>
              <w:rPr>
                <w:b/>
                <w:sz w:val="28"/>
                <w:szCs w:val="28"/>
              </w:rPr>
            </w:pPr>
            <w:r w:rsidRPr="00791D44">
              <w:rPr>
                <w:b/>
                <w:sz w:val="28"/>
                <w:szCs w:val="28"/>
              </w:rPr>
              <w:t>Christopher Stanton</w:t>
            </w:r>
          </w:p>
        </w:tc>
        <w:tc>
          <w:tcPr>
            <w:tcW w:w="1705" w:type="dxa"/>
          </w:tcPr>
          <w:p w14:paraId="7E50347E" w14:textId="77777777" w:rsidR="00A937C5" w:rsidRDefault="00A937C5" w:rsidP="00B142DA">
            <w:pPr>
              <w:rPr>
                <w:b/>
              </w:rPr>
            </w:pPr>
            <w:r>
              <w:rPr>
                <w:b/>
              </w:rPr>
              <w:t>Dec 7, 2018</w:t>
            </w:r>
          </w:p>
        </w:tc>
      </w:tr>
      <w:tr w:rsidR="00A937C5" w14:paraId="760789DC" w14:textId="77777777" w:rsidTr="00B142DA">
        <w:tc>
          <w:tcPr>
            <w:tcW w:w="3955" w:type="dxa"/>
          </w:tcPr>
          <w:p w14:paraId="60533BF3" w14:textId="77777777" w:rsidR="00A937C5" w:rsidRDefault="00A937C5" w:rsidP="00B142DA">
            <w:r>
              <w:t>User documentation completed</w:t>
            </w:r>
          </w:p>
        </w:tc>
        <w:tc>
          <w:tcPr>
            <w:tcW w:w="3690" w:type="dxa"/>
          </w:tcPr>
          <w:p w14:paraId="742FB43D" w14:textId="77777777" w:rsidR="00A937C5" w:rsidRPr="00791D44" w:rsidRDefault="00A937C5" w:rsidP="00B142DA">
            <w:pPr>
              <w:rPr>
                <w:b/>
                <w:sz w:val="28"/>
                <w:szCs w:val="28"/>
              </w:rPr>
            </w:pPr>
            <w:r w:rsidRPr="00791D44">
              <w:rPr>
                <w:b/>
                <w:sz w:val="28"/>
                <w:szCs w:val="28"/>
              </w:rPr>
              <w:t>Christopher Stanton</w:t>
            </w:r>
          </w:p>
        </w:tc>
        <w:tc>
          <w:tcPr>
            <w:tcW w:w="1705" w:type="dxa"/>
          </w:tcPr>
          <w:p w14:paraId="652275A1" w14:textId="77777777" w:rsidR="00A937C5" w:rsidRDefault="00A937C5" w:rsidP="00B142DA">
            <w:pPr>
              <w:rPr>
                <w:b/>
              </w:rPr>
            </w:pPr>
            <w:r>
              <w:rPr>
                <w:b/>
              </w:rPr>
              <w:t>Dec 3, 2018</w:t>
            </w:r>
          </w:p>
        </w:tc>
      </w:tr>
      <w:tr w:rsidR="00A937C5" w14:paraId="7971FFDC" w14:textId="77777777" w:rsidTr="00B142DA">
        <w:tc>
          <w:tcPr>
            <w:tcW w:w="3955" w:type="dxa"/>
          </w:tcPr>
          <w:p w14:paraId="1A40BE1A" w14:textId="77777777" w:rsidR="00A937C5" w:rsidRPr="000A6AD9" w:rsidRDefault="00A937C5" w:rsidP="00B142DA">
            <w:r>
              <w:t>Developer documentation completed</w:t>
            </w:r>
          </w:p>
        </w:tc>
        <w:tc>
          <w:tcPr>
            <w:tcW w:w="3690" w:type="dxa"/>
          </w:tcPr>
          <w:p w14:paraId="40C9A49E" w14:textId="77777777" w:rsidR="00A937C5" w:rsidRPr="00791D44" w:rsidRDefault="00A937C5" w:rsidP="00B142DA">
            <w:pPr>
              <w:rPr>
                <w:b/>
                <w:sz w:val="28"/>
                <w:szCs w:val="28"/>
              </w:rPr>
            </w:pPr>
            <w:r w:rsidRPr="00791D44">
              <w:rPr>
                <w:b/>
                <w:sz w:val="28"/>
                <w:szCs w:val="28"/>
              </w:rPr>
              <w:t>Christopher Stanton</w:t>
            </w:r>
          </w:p>
        </w:tc>
        <w:tc>
          <w:tcPr>
            <w:tcW w:w="1705" w:type="dxa"/>
          </w:tcPr>
          <w:p w14:paraId="12BD0B95" w14:textId="77777777" w:rsidR="00A937C5" w:rsidRDefault="00A937C5" w:rsidP="00B142DA">
            <w:pPr>
              <w:rPr>
                <w:b/>
              </w:rPr>
            </w:pPr>
            <w:r>
              <w:rPr>
                <w:b/>
              </w:rPr>
              <w:t>Dec 3, 2018</w:t>
            </w:r>
          </w:p>
        </w:tc>
      </w:tr>
    </w:tbl>
    <w:p w14:paraId="2571859F" w14:textId="77777777" w:rsidR="00A937C5" w:rsidRDefault="00A937C5" w:rsidP="00A937C5">
      <w:pPr>
        <w:rPr>
          <w:b/>
        </w:rPr>
      </w:pPr>
    </w:p>
    <w:p w14:paraId="577D4261" w14:textId="22F71B3C" w:rsidR="00A937C5" w:rsidRDefault="00A937C5" w:rsidP="00A937C5">
      <w:pPr>
        <w:rPr>
          <w:b/>
        </w:rPr>
      </w:pPr>
      <w:r>
        <w:rPr>
          <w:b/>
        </w:rPr>
        <w:t>Acceptance Acknowledgement</w:t>
      </w:r>
    </w:p>
    <w:p w14:paraId="7B685907" w14:textId="0BF0544F" w:rsidR="00A937C5" w:rsidRDefault="00A937C5" w:rsidP="00A937C5">
      <w:pPr>
        <w:rPr>
          <w:b/>
        </w:rPr>
      </w:pPr>
      <w:r>
        <w:rPr>
          <w:b/>
        </w:rPr>
        <w:t>The undersigned representatives agree that this project, identified above, has been completed in a satisfactory manner.</w:t>
      </w:r>
    </w:p>
    <w:p w14:paraId="6D2C60EB" w14:textId="1DDF0111" w:rsidR="00A937C5" w:rsidRDefault="00907343" w:rsidP="00A937C5">
      <w:pPr>
        <w:rPr>
          <w:b/>
        </w:rPr>
      </w:pPr>
      <w:r w:rsidRPr="007241A1">
        <w:rPr>
          <w:noProof/>
        </w:rPr>
        <w:drawing>
          <wp:anchor distT="0" distB="0" distL="114300" distR="114300" simplePos="0" relativeHeight="251658240" behindDoc="1" locked="0" layoutInCell="1" allowOverlap="1" wp14:anchorId="034E75E0" wp14:editId="0CA27438">
            <wp:simplePos x="0" y="0"/>
            <wp:positionH relativeFrom="column">
              <wp:posOffset>647065</wp:posOffset>
            </wp:positionH>
            <wp:positionV relativeFrom="paragraph">
              <wp:posOffset>22860</wp:posOffset>
            </wp:positionV>
            <wp:extent cx="1590675" cy="477203"/>
            <wp:effectExtent l="0" t="0" r="0" b="0"/>
            <wp:wrapNone/>
            <wp:docPr id="14680651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590675" cy="477203"/>
                    </a:xfrm>
                    <a:prstGeom prst="rect">
                      <a:avLst/>
                    </a:prstGeom>
                  </pic:spPr>
                </pic:pic>
              </a:graphicData>
            </a:graphic>
            <wp14:sizeRelH relativeFrom="margin">
              <wp14:pctWidth>0</wp14:pctWidth>
            </wp14:sizeRelH>
            <wp14:sizeRelV relativeFrom="margin">
              <wp14:pctHeight>0</wp14:pctHeight>
            </wp14:sizeRelV>
          </wp:anchor>
        </w:drawing>
      </w:r>
    </w:p>
    <w:p w14:paraId="5A8F0F7B" w14:textId="092E47BB" w:rsidR="00A937C5" w:rsidRDefault="00907343" w:rsidP="00A937C5">
      <w:pPr>
        <w:rPr>
          <w:b/>
        </w:rPr>
      </w:pPr>
      <w:r>
        <w:rPr>
          <w:b/>
        </w:rPr>
        <w:tab/>
      </w:r>
      <w:r>
        <w:rPr>
          <w:b/>
        </w:rPr>
        <w:tab/>
      </w:r>
      <w:r>
        <w:rPr>
          <w:b/>
        </w:rPr>
        <w:tab/>
      </w:r>
      <w:r>
        <w:rPr>
          <w:b/>
        </w:rPr>
        <w:tab/>
      </w:r>
      <w:r>
        <w:rPr>
          <w:b/>
        </w:rPr>
        <w:tab/>
        <w:t xml:space="preserve">              </w:t>
      </w:r>
      <w:r w:rsidR="00A937C5">
        <w:rPr>
          <w:b/>
        </w:rPr>
        <w:t>Dec 12, 2018</w:t>
      </w:r>
    </w:p>
    <w:p w14:paraId="3D51C21E" w14:textId="77777777" w:rsidR="00A937C5" w:rsidRDefault="00A937C5" w:rsidP="00A937C5">
      <w:pPr>
        <w:rPr>
          <w:b/>
        </w:rPr>
      </w:pPr>
      <w:r>
        <w:rPr>
          <w:b/>
        </w:rPr>
        <w:t>________________________________________   _____________</w:t>
      </w:r>
    </w:p>
    <w:p w14:paraId="0490C9FA" w14:textId="7B276FA4" w:rsidR="00A937C5" w:rsidRDefault="00907343" w:rsidP="00A937C5">
      <w:pPr>
        <w:rPr>
          <w:b/>
        </w:rPr>
      </w:pPr>
      <w:r>
        <w:rPr>
          <w:b/>
        </w:rPr>
        <w:tab/>
        <w:t xml:space="preserve">    Authorized Signature</w:t>
      </w:r>
      <w:r>
        <w:rPr>
          <w:b/>
        </w:rPr>
        <w:tab/>
      </w:r>
      <w:r>
        <w:rPr>
          <w:b/>
        </w:rPr>
        <w:tab/>
        <w:t xml:space="preserve">     </w:t>
      </w:r>
      <w:r>
        <w:rPr>
          <w:b/>
        </w:rPr>
        <w:tab/>
        <w:t xml:space="preserve">     </w:t>
      </w:r>
      <w:r w:rsidR="00A937C5">
        <w:rPr>
          <w:b/>
        </w:rPr>
        <w:t xml:space="preserve"> Date</w:t>
      </w:r>
    </w:p>
    <w:p w14:paraId="41A11D77" w14:textId="77777777" w:rsidR="00A937C5" w:rsidRDefault="00A937C5" w:rsidP="00A937C5">
      <w:pPr>
        <w:rPr>
          <w:b/>
        </w:rPr>
      </w:pPr>
    </w:p>
    <w:p w14:paraId="5CF4270F" w14:textId="27AE7311" w:rsidR="00A937C5" w:rsidRPr="009B6A18" w:rsidRDefault="00907343" w:rsidP="00A937C5">
      <w:pPr>
        <w:rPr>
          <w:rFonts w:eastAsia="Times New Roman"/>
        </w:rPr>
      </w:pPr>
      <w:r>
        <w:rPr>
          <w:rFonts w:ascii="Georgia" w:eastAsia="Times New Roman" w:hAnsi="Georgia"/>
          <w:color w:val="222222"/>
          <w:shd w:val="clear" w:color="auto" w:fill="FFFFFF"/>
        </w:rPr>
        <w:t xml:space="preserve">               </w:t>
      </w:r>
      <w:r w:rsidR="00A937C5" w:rsidRPr="009B6A18">
        <w:rPr>
          <w:rFonts w:ascii="Georgia" w:eastAsia="Times New Roman" w:hAnsi="Georgia"/>
          <w:color w:val="222222"/>
          <w:shd w:val="clear" w:color="auto" w:fill="FFFFFF"/>
        </w:rPr>
        <w:t xml:space="preserve">Executive </w:t>
      </w:r>
      <w:r>
        <w:rPr>
          <w:rFonts w:ascii="Georgia" w:eastAsia="Times New Roman" w:hAnsi="Georgia"/>
          <w:color w:val="222222"/>
          <w:shd w:val="clear" w:color="auto" w:fill="FFFFFF"/>
        </w:rPr>
        <w:t xml:space="preserve">Director </w:t>
      </w:r>
      <w:bookmarkStart w:id="41" w:name="_GoBack"/>
      <w:bookmarkEnd w:id="41"/>
      <w:r w:rsidRPr="009B6A18">
        <w:rPr>
          <w:rFonts w:ascii="Georgia" w:eastAsia="Times New Roman" w:hAnsi="Georgia"/>
          <w:color w:val="222222"/>
          <w:shd w:val="clear" w:color="auto" w:fill="FFFFFF"/>
        </w:rPr>
        <w:t>&amp;</w:t>
      </w:r>
      <w:r w:rsidR="00A937C5" w:rsidRPr="009B6A18">
        <w:rPr>
          <w:rFonts w:ascii="Georgia" w:eastAsia="Times New Roman" w:hAnsi="Georgia"/>
          <w:color w:val="222222"/>
          <w:shd w:val="clear" w:color="auto" w:fill="FFFFFF"/>
        </w:rPr>
        <w:t xml:space="preserve"> Founder</w:t>
      </w:r>
    </w:p>
    <w:p w14:paraId="1D8B5992" w14:textId="77777777" w:rsidR="00A937C5" w:rsidRDefault="00A937C5" w:rsidP="00A937C5">
      <w:pPr>
        <w:rPr>
          <w:b/>
        </w:rPr>
      </w:pPr>
      <w:r>
        <w:rPr>
          <w:b/>
        </w:rPr>
        <w:t>________________________________________</w:t>
      </w:r>
    </w:p>
    <w:p w14:paraId="61920791" w14:textId="5BDEA64D" w:rsidR="007241A1" w:rsidRPr="002B0B0B" w:rsidRDefault="00907343" w:rsidP="002B0B0B">
      <w:pPr>
        <w:rPr>
          <w:b/>
        </w:rPr>
      </w:pPr>
      <w:r>
        <w:rPr>
          <w:b/>
        </w:rPr>
        <w:tab/>
      </w:r>
      <w:r>
        <w:rPr>
          <w:b/>
        </w:rPr>
        <w:tab/>
        <w:t xml:space="preserve">    </w:t>
      </w:r>
      <w:r w:rsidR="00A937C5">
        <w:rPr>
          <w:b/>
        </w:rPr>
        <w:t>Titl</w:t>
      </w:r>
      <w:r w:rsidR="002B0B0B">
        <w:rPr>
          <w:b/>
        </w:rPr>
        <w:t>e</w:t>
      </w:r>
    </w:p>
    <w:sectPr w:rsidR="007241A1" w:rsidRPr="002B0B0B" w:rsidSect="00707A3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4861F" w14:textId="77777777" w:rsidR="008203E0" w:rsidRDefault="008203E0">
      <w:r>
        <w:separator/>
      </w:r>
    </w:p>
  </w:endnote>
  <w:endnote w:type="continuationSeparator" w:id="0">
    <w:p w14:paraId="34881FA3" w14:textId="77777777" w:rsidR="008203E0" w:rsidRDefault="0082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Malgun Gothic Semilight"/>
    <w:panose1 w:val="02030600000101010101"/>
    <w:charset w:val="81"/>
    <w:family w:val="auto"/>
    <w:pitch w:val="variable"/>
    <w:sig w:usb0="00000000" w:usb1="69D77CFB" w:usb2="00000030" w:usb3="00000000" w:csb0="000800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E26D6" w14:textId="44E62132" w:rsidR="007241A1" w:rsidRPr="0044709E" w:rsidRDefault="007241A1" w:rsidP="0044709E">
    <w:pPr>
      <w:pStyle w:val="Footer"/>
      <w:tabs>
        <w:tab w:val="clear" w:pos="8640"/>
        <w:tab w:val="right" w:pos="9348"/>
      </w:tabs>
      <w:rPr>
        <w:rFonts w:ascii="Trebuchet MS" w:hAnsi="Trebuchet MS"/>
      </w:rPr>
    </w:pPr>
    <w:r w:rsidRPr="0044709E">
      <w:rPr>
        <w:rFonts w:ascii="Trebuchet MS" w:hAnsi="Trebuchet MS"/>
      </w:rPr>
      <w:tab/>
    </w:r>
    <w:r w:rsidRPr="0044709E">
      <w:rPr>
        <w:rFonts w:ascii="Trebuchet MS" w:hAnsi="Trebuchet MS"/>
      </w:rPr>
      <w:tab/>
      <w:t xml:space="preserve">Page </w:t>
    </w:r>
    <w:r w:rsidRPr="0044709E">
      <w:rPr>
        <w:rStyle w:val="PageNumber"/>
        <w:rFonts w:ascii="Trebuchet MS" w:hAnsi="Trebuchet MS"/>
        <w:sz w:val="20"/>
      </w:rPr>
      <w:fldChar w:fldCharType="begin"/>
    </w:r>
    <w:r w:rsidRPr="0044709E">
      <w:rPr>
        <w:rStyle w:val="PageNumber"/>
        <w:rFonts w:ascii="Trebuchet MS" w:hAnsi="Trebuchet MS"/>
        <w:sz w:val="20"/>
      </w:rPr>
      <w:instrText xml:space="preserve"> PAGE </w:instrText>
    </w:r>
    <w:r w:rsidRPr="0044709E">
      <w:rPr>
        <w:rStyle w:val="PageNumber"/>
        <w:rFonts w:ascii="Trebuchet MS" w:hAnsi="Trebuchet MS"/>
        <w:sz w:val="20"/>
      </w:rPr>
      <w:fldChar w:fldCharType="separate"/>
    </w:r>
    <w:r w:rsidR="00907343">
      <w:rPr>
        <w:rStyle w:val="PageNumber"/>
        <w:rFonts w:ascii="Trebuchet MS" w:hAnsi="Trebuchet MS"/>
        <w:noProof/>
        <w:sz w:val="20"/>
      </w:rPr>
      <w:t>13</w:t>
    </w:r>
    <w:r w:rsidRPr="0044709E">
      <w:rPr>
        <w:rStyle w:val="PageNumber"/>
        <w:rFonts w:ascii="Trebuchet MS" w:hAnsi="Trebuchet M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8B37A" w14:textId="77777777" w:rsidR="008203E0" w:rsidRDefault="008203E0">
      <w:r>
        <w:separator/>
      </w:r>
    </w:p>
  </w:footnote>
  <w:footnote w:type="continuationSeparator" w:id="0">
    <w:p w14:paraId="479539F1" w14:textId="77777777" w:rsidR="008203E0" w:rsidRDefault="00820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94EE873"/>
    <w:lvl w:ilvl="0" w:tplc="FFFFFFFF">
      <w:start w:val="1"/>
      <w:numFmt w:val="bullet"/>
      <w:lvlText w:val="·"/>
      <w:lvlJc w:val="left"/>
      <w:pPr>
        <w:tabs>
          <w:tab w:val="num" w:pos="228"/>
        </w:tabs>
        <w:ind w:left="22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 w15:restartNumberingAfterBreak="0">
    <w:nsid w:val="00000002"/>
    <w:multiLevelType w:val="hybridMultilevel"/>
    <w:tmpl w:val="894EE874"/>
    <w:lvl w:ilvl="0" w:tplc="FFFFFFFF">
      <w:start w:val="1"/>
      <w:numFmt w:val="bullet"/>
      <w:lvlText w:val="·"/>
      <w:lvlJc w:val="left"/>
      <w:pPr>
        <w:tabs>
          <w:tab w:val="num" w:pos="228"/>
        </w:tabs>
        <w:ind w:left="22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2" w15:restartNumberingAfterBreak="0">
    <w:nsid w:val="00000003"/>
    <w:multiLevelType w:val="hybridMultilevel"/>
    <w:tmpl w:val="894EE875"/>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 w15:restartNumberingAfterBreak="0">
    <w:nsid w:val="00000004"/>
    <w:multiLevelType w:val="hybridMultilevel"/>
    <w:tmpl w:val="894EE876"/>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4" w15:restartNumberingAfterBreak="0">
    <w:nsid w:val="00000005"/>
    <w:multiLevelType w:val="hybridMultilevel"/>
    <w:tmpl w:val="894EE877"/>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5" w15:restartNumberingAfterBreak="0">
    <w:nsid w:val="00000006"/>
    <w:multiLevelType w:val="hybridMultilevel"/>
    <w:tmpl w:val="894EE878"/>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6" w15:restartNumberingAfterBreak="0">
    <w:nsid w:val="00000007"/>
    <w:multiLevelType w:val="hybridMultilevel"/>
    <w:tmpl w:val="894EE879"/>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7" w15:restartNumberingAfterBreak="0">
    <w:nsid w:val="00000008"/>
    <w:multiLevelType w:val="hybridMultilevel"/>
    <w:tmpl w:val="894EE87A"/>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8" w15:restartNumberingAfterBreak="0">
    <w:nsid w:val="00000009"/>
    <w:multiLevelType w:val="hybridMultilevel"/>
    <w:tmpl w:val="894EE87B"/>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9" w15:restartNumberingAfterBreak="0">
    <w:nsid w:val="0000000A"/>
    <w:multiLevelType w:val="hybridMultilevel"/>
    <w:tmpl w:val="894EE87C"/>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0" w15:restartNumberingAfterBreak="0">
    <w:nsid w:val="0000000B"/>
    <w:multiLevelType w:val="hybridMultilevel"/>
    <w:tmpl w:val="894EE87D"/>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1" w15:restartNumberingAfterBreak="0">
    <w:nsid w:val="0000000C"/>
    <w:multiLevelType w:val="hybridMultilevel"/>
    <w:tmpl w:val="894EE87E"/>
    <w:lvl w:ilvl="0" w:tplc="FFFFFFFF">
      <w:start w:val="1"/>
      <w:numFmt w:val="bullet"/>
      <w:lvlText w:val="·"/>
      <w:lvlJc w:val="left"/>
      <w:pPr>
        <w:tabs>
          <w:tab w:val="num" w:pos="270"/>
        </w:tabs>
        <w:ind w:left="270"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7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7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12" w15:restartNumberingAfterBreak="0">
    <w:nsid w:val="03E92965"/>
    <w:multiLevelType w:val="multilevel"/>
    <w:tmpl w:val="678A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5834E0"/>
    <w:multiLevelType w:val="multilevel"/>
    <w:tmpl w:val="484C1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A7C5A88"/>
    <w:multiLevelType w:val="multilevel"/>
    <w:tmpl w:val="BDAA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833BF5"/>
    <w:multiLevelType w:val="multilevel"/>
    <w:tmpl w:val="EDC2B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3551C"/>
    <w:multiLevelType w:val="multilevel"/>
    <w:tmpl w:val="D7F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DD0B94"/>
    <w:multiLevelType w:val="hybridMultilevel"/>
    <w:tmpl w:val="D48444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90664"/>
    <w:multiLevelType w:val="multilevel"/>
    <w:tmpl w:val="BBE6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994F70"/>
    <w:multiLevelType w:val="multilevel"/>
    <w:tmpl w:val="7E16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1B4376"/>
    <w:multiLevelType w:val="multilevel"/>
    <w:tmpl w:val="AB1A8B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5DF42B1"/>
    <w:multiLevelType w:val="multilevel"/>
    <w:tmpl w:val="8E9A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26322C"/>
    <w:multiLevelType w:val="multilevel"/>
    <w:tmpl w:val="07B4E1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6E2B49"/>
    <w:multiLevelType w:val="multilevel"/>
    <w:tmpl w:val="7E1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7A159D"/>
    <w:multiLevelType w:val="multilevel"/>
    <w:tmpl w:val="D0C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F6A62AF"/>
    <w:multiLevelType w:val="hybridMultilevel"/>
    <w:tmpl w:val="5B821B9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10454EA"/>
    <w:multiLevelType w:val="hybridMultilevel"/>
    <w:tmpl w:val="9AB46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1212313"/>
    <w:multiLevelType w:val="multilevel"/>
    <w:tmpl w:val="96E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3820BE"/>
    <w:multiLevelType w:val="multilevel"/>
    <w:tmpl w:val="AAF0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E63134"/>
    <w:multiLevelType w:val="hybridMultilevel"/>
    <w:tmpl w:val="BFDC09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7A052E9"/>
    <w:multiLevelType w:val="multilevel"/>
    <w:tmpl w:val="F5F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B45AA2"/>
    <w:multiLevelType w:val="hybridMultilevel"/>
    <w:tmpl w:val="0AD01176"/>
    <w:lvl w:ilvl="0" w:tplc="2A1E144A">
      <w:start w:val="2"/>
      <w:numFmt w:val="decimal"/>
      <w:lvlText w:val="%1."/>
      <w:lvlJc w:val="left"/>
      <w:pPr>
        <w:ind w:left="720" w:hanging="360"/>
      </w:pPr>
      <w:rPr>
        <w:rFonts w:ascii="Arial" w:hAnsi="Arial" w:cs="Arial" w:hint="default"/>
        <w:b/>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CB7816"/>
    <w:multiLevelType w:val="multilevel"/>
    <w:tmpl w:val="89982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182499"/>
    <w:multiLevelType w:val="multilevel"/>
    <w:tmpl w:val="690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F5397C"/>
    <w:multiLevelType w:val="multilevel"/>
    <w:tmpl w:val="BD587E6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00"/>
        </w:tabs>
        <w:ind w:left="90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ascii="Trebuchet MS" w:hAnsi="Trebuchet MS" w:cs="Times New Roman" w:hint="default"/>
        <w:color w:val="auto"/>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5" w15:restartNumberingAfterBreak="0">
    <w:nsid w:val="338A69A6"/>
    <w:multiLevelType w:val="singleLevel"/>
    <w:tmpl w:val="5D2E1C88"/>
    <w:lvl w:ilvl="0">
      <w:start w:val="1"/>
      <w:numFmt w:val="bullet"/>
      <w:pStyle w:val="bullet1"/>
      <w:lvlText w:val=""/>
      <w:lvlJc w:val="left"/>
      <w:pPr>
        <w:tabs>
          <w:tab w:val="num" w:pos="360"/>
        </w:tabs>
        <w:ind w:left="360" w:hanging="360"/>
      </w:pPr>
      <w:rPr>
        <w:rFonts w:ascii="Wingdings" w:hAnsi="Wingdings" w:hint="default"/>
      </w:rPr>
    </w:lvl>
  </w:abstractNum>
  <w:abstractNum w:abstractNumId="36" w15:restartNumberingAfterBreak="0">
    <w:nsid w:val="33CF492C"/>
    <w:multiLevelType w:val="multilevel"/>
    <w:tmpl w:val="D764A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36924173"/>
    <w:multiLevelType w:val="multilevel"/>
    <w:tmpl w:val="40149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75A43C7"/>
    <w:multiLevelType w:val="hybridMultilevel"/>
    <w:tmpl w:val="894EE872"/>
    <w:lvl w:ilvl="0" w:tplc="FFFFFFFF">
      <w:start w:val="1"/>
      <w:numFmt w:val="bullet"/>
      <w:lvlText w:val="·"/>
      <w:lvlJc w:val="left"/>
      <w:pPr>
        <w:tabs>
          <w:tab w:val="num" w:pos="228"/>
        </w:tabs>
        <w:ind w:left="22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39" w15:restartNumberingAfterBreak="0">
    <w:nsid w:val="3A447D89"/>
    <w:multiLevelType w:val="multilevel"/>
    <w:tmpl w:val="4CEC7D34"/>
    <w:lvl w:ilvl="0">
      <w:start w:val="1"/>
      <w:numFmt w:val="decimal"/>
      <w:lvlText w:val="%1"/>
      <w:lvlJc w:val="left"/>
      <w:pPr>
        <w:tabs>
          <w:tab w:val="num" w:pos="432"/>
        </w:tabs>
        <w:ind w:left="432" w:hanging="432"/>
      </w:pPr>
      <w:rPr>
        <w:rFonts w:cs="Times New Roman"/>
      </w:rPr>
    </w:lvl>
    <w:lvl w:ilvl="1">
      <w:start w:val="1"/>
      <w:numFmt w:val="decimal"/>
      <w:lvlRestart w:val="0"/>
      <w:lvlText w:val="%1.%2"/>
      <w:lvlJc w:val="left"/>
      <w:pPr>
        <w:tabs>
          <w:tab w:val="num" w:pos="576"/>
        </w:tabs>
        <w:ind w:left="576" w:hanging="576"/>
      </w:pPr>
      <w:rPr>
        <w:rFonts w:cs="Times New Roman"/>
      </w:rPr>
    </w:lvl>
    <w:lvl w:ilvl="2">
      <w:start w:val="1"/>
      <w:numFmt w:val="decimal"/>
      <w:lvlRestart w:val="0"/>
      <w:pStyle w:val="Heading3num"/>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0" w15:restartNumberingAfterBreak="0">
    <w:nsid w:val="3EB016A3"/>
    <w:multiLevelType w:val="multilevel"/>
    <w:tmpl w:val="36D884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5156AD"/>
    <w:multiLevelType w:val="multilevel"/>
    <w:tmpl w:val="EBF6C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1761EB9"/>
    <w:multiLevelType w:val="multilevel"/>
    <w:tmpl w:val="CFB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51F6BCD"/>
    <w:multiLevelType w:val="multilevel"/>
    <w:tmpl w:val="D858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62130FF"/>
    <w:multiLevelType w:val="multilevel"/>
    <w:tmpl w:val="D2E2E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8D13246"/>
    <w:multiLevelType w:val="multilevel"/>
    <w:tmpl w:val="AC2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EA5C7A"/>
    <w:multiLevelType w:val="multilevel"/>
    <w:tmpl w:val="EE3AB462"/>
    <w:lvl w:ilvl="0">
      <w:start w:val="1"/>
      <w:numFmt w:val="decimal"/>
      <w:lvlText w:val="%1"/>
      <w:lvlJc w:val="left"/>
      <w:pPr>
        <w:ind w:left="600" w:hanging="60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47" w15:restartNumberingAfterBreak="0">
    <w:nsid w:val="4BB36760"/>
    <w:multiLevelType w:val="hybridMultilevel"/>
    <w:tmpl w:val="35F0A25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C3D00B0"/>
    <w:multiLevelType w:val="multilevel"/>
    <w:tmpl w:val="1F7E92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5353EB"/>
    <w:multiLevelType w:val="multilevel"/>
    <w:tmpl w:val="704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E36FA1"/>
    <w:multiLevelType w:val="multilevel"/>
    <w:tmpl w:val="A582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2A2F10"/>
    <w:multiLevelType w:val="hybridMultilevel"/>
    <w:tmpl w:val="894EE872"/>
    <w:lvl w:ilvl="0" w:tplc="FFFFFFFF">
      <w:start w:val="1"/>
      <w:numFmt w:val="bullet"/>
      <w:lvlText w:val="·"/>
      <w:lvlJc w:val="left"/>
      <w:pPr>
        <w:tabs>
          <w:tab w:val="num" w:pos="228"/>
        </w:tabs>
        <w:ind w:left="22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FFFFFFFF">
      <w:start w:val="1"/>
      <w:numFmt w:val="bullet"/>
      <w:lvlText w:val="o"/>
      <w:lvlJc w:val="left"/>
      <w:pPr>
        <w:tabs>
          <w:tab w:val="num" w:pos="948"/>
        </w:tabs>
        <w:ind w:left="94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2" w:tplc="FFFFFFFF">
      <w:start w:val="1"/>
      <w:numFmt w:val="bullet"/>
      <w:lvlText w:val="▪"/>
      <w:lvlJc w:val="left"/>
      <w:pPr>
        <w:tabs>
          <w:tab w:val="num" w:pos="1668"/>
        </w:tabs>
        <w:ind w:left="16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3" w:tplc="FFFFFFFF">
      <w:start w:val="1"/>
      <w:numFmt w:val="bullet"/>
      <w:lvlText w:val="·"/>
      <w:lvlJc w:val="left"/>
      <w:pPr>
        <w:tabs>
          <w:tab w:val="num" w:pos="2388"/>
        </w:tabs>
        <w:ind w:left="238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4" w:tplc="FFFFFFFF">
      <w:start w:val="1"/>
      <w:numFmt w:val="bullet"/>
      <w:lvlText w:val="o"/>
      <w:lvlJc w:val="left"/>
      <w:pPr>
        <w:tabs>
          <w:tab w:val="num" w:pos="3108"/>
        </w:tabs>
        <w:ind w:left="310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5" w:tplc="FFFFFFFF">
      <w:start w:val="1"/>
      <w:numFmt w:val="bullet"/>
      <w:lvlText w:val="▪"/>
      <w:lvlJc w:val="left"/>
      <w:pPr>
        <w:tabs>
          <w:tab w:val="num" w:pos="3828"/>
        </w:tabs>
        <w:ind w:left="382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6" w:tplc="FFFFFFFF">
      <w:start w:val="1"/>
      <w:numFmt w:val="bullet"/>
      <w:lvlText w:val="·"/>
      <w:lvlJc w:val="left"/>
      <w:pPr>
        <w:tabs>
          <w:tab w:val="num" w:pos="4548"/>
        </w:tabs>
        <w:ind w:left="4548" w:hanging="228"/>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7" w:tplc="FFFFFFFF">
      <w:start w:val="1"/>
      <w:numFmt w:val="bullet"/>
      <w:lvlText w:val="o"/>
      <w:lvlJc w:val="left"/>
      <w:pPr>
        <w:tabs>
          <w:tab w:val="num" w:pos="5268"/>
        </w:tabs>
        <w:ind w:left="526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8" w:tplc="FFFFFFFF">
      <w:start w:val="1"/>
      <w:numFmt w:val="bullet"/>
      <w:lvlText w:val="▪"/>
      <w:lvlJc w:val="left"/>
      <w:pPr>
        <w:tabs>
          <w:tab w:val="num" w:pos="5988"/>
        </w:tabs>
        <w:ind w:left="5988" w:hanging="228"/>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abstractNum>
  <w:abstractNum w:abstractNumId="52" w15:restartNumberingAfterBreak="0">
    <w:nsid w:val="528D3A8E"/>
    <w:multiLevelType w:val="multilevel"/>
    <w:tmpl w:val="1A38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7563DA"/>
    <w:multiLevelType w:val="multilevel"/>
    <w:tmpl w:val="007CD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577A3C3B"/>
    <w:multiLevelType w:val="multilevel"/>
    <w:tmpl w:val="A412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873177"/>
    <w:multiLevelType w:val="multilevel"/>
    <w:tmpl w:val="9B0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7AE7DD3"/>
    <w:multiLevelType w:val="multilevel"/>
    <w:tmpl w:val="CEAA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A707B9"/>
    <w:multiLevelType w:val="multilevel"/>
    <w:tmpl w:val="E6D2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396EE8"/>
    <w:multiLevelType w:val="multilevel"/>
    <w:tmpl w:val="14904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CBE3FE8"/>
    <w:multiLevelType w:val="multilevel"/>
    <w:tmpl w:val="E99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D8D2D3F"/>
    <w:multiLevelType w:val="multilevel"/>
    <w:tmpl w:val="310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4805BA0"/>
    <w:multiLevelType w:val="multilevel"/>
    <w:tmpl w:val="B568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61D2654"/>
    <w:multiLevelType w:val="hybridMultilevel"/>
    <w:tmpl w:val="E1200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76308D2"/>
    <w:multiLevelType w:val="multilevel"/>
    <w:tmpl w:val="13143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67A57604"/>
    <w:multiLevelType w:val="multilevel"/>
    <w:tmpl w:val="A4FAA8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75238D"/>
    <w:multiLevelType w:val="multilevel"/>
    <w:tmpl w:val="34E83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6C3610C6"/>
    <w:multiLevelType w:val="hybridMultilevel"/>
    <w:tmpl w:val="8474E4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3943A1A"/>
    <w:multiLevelType w:val="multilevel"/>
    <w:tmpl w:val="485A2A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F657D8"/>
    <w:multiLevelType w:val="hybridMultilevel"/>
    <w:tmpl w:val="DB48D6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A53135C"/>
    <w:multiLevelType w:val="multilevel"/>
    <w:tmpl w:val="D0E21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7A637137"/>
    <w:multiLevelType w:val="multilevel"/>
    <w:tmpl w:val="4686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5B69F1"/>
    <w:multiLevelType w:val="multilevel"/>
    <w:tmpl w:val="45D08A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F09410A"/>
    <w:multiLevelType w:val="multilevel"/>
    <w:tmpl w:val="BBAA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4"/>
  </w:num>
  <w:num w:numId="3">
    <w:abstractNumId w:val="39"/>
    <w:lvlOverride w:ilvl="0">
      <w:lvl w:ilvl="0">
        <w:start w:val="1"/>
        <w:numFmt w:val="decimal"/>
        <w:lvlText w:val="%1."/>
        <w:lvlJc w:val="left"/>
        <w:pPr>
          <w:tabs>
            <w:tab w:val="num" w:pos="360"/>
          </w:tabs>
          <w:ind w:left="360" w:hanging="360"/>
        </w:pPr>
        <w:rPr>
          <w:rFonts w:cs="Times New Roman"/>
        </w:rPr>
      </w:lvl>
    </w:lvlOverride>
    <w:lvlOverride w:ilvl="1">
      <w:lvl w:ilvl="1">
        <w:start w:val="1"/>
        <w:numFmt w:val="decimal"/>
        <w:lvlText w:val="%1.%2."/>
        <w:lvlJc w:val="left"/>
        <w:pPr>
          <w:tabs>
            <w:tab w:val="num" w:pos="792"/>
          </w:tabs>
          <w:ind w:left="792" w:hanging="432"/>
        </w:pPr>
        <w:rPr>
          <w:rFonts w:cs="Times New Roman"/>
        </w:rPr>
      </w:lvl>
    </w:lvlOverride>
    <w:lvlOverride w:ilvl="2">
      <w:lvl w:ilvl="2">
        <w:start w:val="1"/>
        <w:numFmt w:val="decimal"/>
        <w:lvlRestart w:val="0"/>
        <w:pStyle w:val="Heading3num"/>
        <w:lvlText w:val="%1.%2.%3"/>
        <w:lvlJc w:val="left"/>
        <w:pPr>
          <w:tabs>
            <w:tab w:val="num" w:pos="1440"/>
          </w:tabs>
          <w:ind w:left="1224" w:hanging="504"/>
        </w:pPr>
        <w:rPr>
          <w:rFonts w:cs="Times New Roman"/>
        </w:rPr>
      </w:lvl>
    </w:lvlOverride>
    <w:lvlOverride w:ilvl="3">
      <w:lvl w:ilvl="3">
        <w:start w:val="1"/>
        <w:numFmt w:val="decimal"/>
        <w:lvlText w:val="%1.%2.%3.%4."/>
        <w:lvlJc w:val="left"/>
        <w:pPr>
          <w:tabs>
            <w:tab w:val="num" w:pos="1728"/>
          </w:tabs>
          <w:ind w:left="1728" w:hanging="648"/>
        </w:pPr>
        <w:rPr>
          <w:rFonts w:cs="Times New Roman"/>
        </w:rPr>
      </w:lvl>
    </w:lvlOverride>
    <w:lvlOverride w:ilvl="4">
      <w:lvl w:ilvl="4">
        <w:start w:val="1"/>
        <w:numFmt w:val="decimal"/>
        <w:lvlText w:val="%1.%2.%3.%4.%5."/>
        <w:lvlJc w:val="left"/>
        <w:pPr>
          <w:tabs>
            <w:tab w:val="num" w:pos="2232"/>
          </w:tabs>
          <w:ind w:left="2232" w:hanging="792"/>
        </w:pPr>
        <w:rPr>
          <w:rFonts w:cs="Times New Roman"/>
        </w:rPr>
      </w:lvl>
    </w:lvlOverride>
    <w:lvlOverride w:ilvl="5">
      <w:lvl w:ilvl="5">
        <w:start w:val="1"/>
        <w:numFmt w:val="decimal"/>
        <w:lvlText w:val="%1.%2.%3.%4.%5.%6."/>
        <w:lvlJc w:val="left"/>
        <w:pPr>
          <w:tabs>
            <w:tab w:val="num" w:pos="2736"/>
          </w:tabs>
          <w:ind w:left="2736" w:hanging="936"/>
        </w:pPr>
        <w:rPr>
          <w:rFonts w:cs="Times New Roman"/>
        </w:rPr>
      </w:lvl>
    </w:lvlOverride>
    <w:lvlOverride w:ilvl="6">
      <w:lvl w:ilvl="6">
        <w:start w:val="1"/>
        <w:numFmt w:val="decimal"/>
        <w:lvlText w:val="%1.%2.%3.%4.%5.%6.%7."/>
        <w:lvlJc w:val="left"/>
        <w:pPr>
          <w:tabs>
            <w:tab w:val="num" w:pos="3240"/>
          </w:tabs>
          <w:ind w:left="3240" w:hanging="1080"/>
        </w:pPr>
        <w:rPr>
          <w:rFonts w:cs="Times New Roman"/>
        </w:rPr>
      </w:lvl>
    </w:lvlOverride>
    <w:lvlOverride w:ilvl="7">
      <w:lvl w:ilvl="7">
        <w:start w:val="1"/>
        <w:numFmt w:val="decimal"/>
        <w:lvlText w:val="%1.%2.%3.%4.%5.%6.%7.%8."/>
        <w:lvlJc w:val="left"/>
        <w:pPr>
          <w:tabs>
            <w:tab w:val="num" w:pos="3744"/>
          </w:tabs>
          <w:ind w:left="3744" w:hanging="1224"/>
        </w:pPr>
        <w:rPr>
          <w:rFonts w:cs="Times New Roman"/>
        </w:rPr>
      </w:lvl>
    </w:lvlOverride>
    <w:lvlOverride w:ilvl="8">
      <w:lvl w:ilvl="8">
        <w:start w:val="1"/>
        <w:numFmt w:val="decimal"/>
        <w:lvlText w:val="%1.%2.%3.%4.%5.%6.%7.%8.%9."/>
        <w:lvlJc w:val="left"/>
        <w:pPr>
          <w:tabs>
            <w:tab w:val="num" w:pos="4320"/>
          </w:tabs>
          <w:ind w:left="4320" w:hanging="1440"/>
        </w:pPr>
        <w:rPr>
          <w:rFonts w:cs="Times New Roman"/>
        </w:rPr>
      </w:lvl>
    </w:lvlOverride>
  </w:num>
  <w:num w:numId="4">
    <w:abstractNumId w:val="19"/>
  </w:num>
  <w:num w:numId="5">
    <w:abstractNumId w:val="32"/>
  </w:num>
  <w:num w:numId="6">
    <w:abstractNumId w:val="22"/>
  </w:num>
  <w:num w:numId="7">
    <w:abstractNumId w:val="48"/>
  </w:num>
  <w:num w:numId="8">
    <w:abstractNumId w:val="18"/>
  </w:num>
  <w:num w:numId="9">
    <w:abstractNumId w:val="37"/>
  </w:num>
  <w:num w:numId="10">
    <w:abstractNumId w:val="20"/>
  </w:num>
  <w:num w:numId="11">
    <w:abstractNumId w:val="45"/>
  </w:num>
  <w:num w:numId="12">
    <w:abstractNumId w:val="36"/>
  </w:num>
  <w:num w:numId="13">
    <w:abstractNumId w:val="13"/>
  </w:num>
  <w:num w:numId="14">
    <w:abstractNumId w:val="24"/>
  </w:num>
  <w:num w:numId="15">
    <w:abstractNumId w:val="71"/>
  </w:num>
  <w:num w:numId="16">
    <w:abstractNumId w:val="63"/>
  </w:num>
  <w:num w:numId="17">
    <w:abstractNumId w:val="56"/>
  </w:num>
  <w:num w:numId="18">
    <w:abstractNumId w:val="15"/>
  </w:num>
  <w:num w:numId="19">
    <w:abstractNumId w:val="40"/>
  </w:num>
  <w:num w:numId="20">
    <w:abstractNumId w:val="67"/>
  </w:num>
  <w:num w:numId="21">
    <w:abstractNumId w:val="64"/>
  </w:num>
  <w:num w:numId="22">
    <w:abstractNumId w:val="50"/>
  </w:num>
  <w:num w:numId="23">
    <w:abstractNumId w:val="16"/>
  </w:num>
  <w:num w:numId="24">
    <w:abstractNumId w:val="41"/>
  </w:num>
  <w:num w:numId="25">
    <w:abstractNumId w:val="65"/>
  </w:num>
  <w:num w:numId="26">
    <w:abstractNumId w:val="52"/>
  </w:num>
  <w:num w:numId="27">
    <w:abstractNumId w:val="58"/>
  </w:num>
  <w:num w:numId="28">
    <w:abstractNumId w:val="44"/>
  </w:num>
  <w:num w:numId="29">
    <w:abstractNumId w:val="49"/>
  </w:num>
  <w:num w:numId="30">
    <w:abstractNumId w:val="69"/>
  </w:num>
  <w:num w:numId="31">
    <w:abstractNumId w:val="53"/>
  </w:num>
  <w:num w:numId="32">
    <w:abstractNumId w:val="27"/>
  </w:num>
  <w:num w:numId="33">
    <w:abstractNumId w:val="54"/>
  </w:num>
  <w:num w:numId="34">
    <w:abstractNumId w:val="59"/>
  </w:num>
  <w:num w:numId="35">
    <w:abstractNumId w:val="55"/>
  </w:num>
  <w:num w:numId="36">
    <w:abstractNumId w:val="28"/>
  </w:num>
  <w:num w:numId="37">
    <w:abstractNumId w:val="57"/>
  </w:num>
  <w:num w:numId="38">
    <w:abstractNumId w:val="42"/>
  </w:num>
  <w:num w:numId="39">
    <w:abstractNumId w:val="60"/>
  </w:num>
  <w:num w:numId="40">
    <w:abstractNumId w:val="12"/>
  </w:num>
  <w:num w:numId="41">
    <w:abstractNumId w:val="14"/>
  </w:num>
  <w:num w:numId="42">
    <w:abstractNumId w:val="23"/>
  </w:num>
  <w:num w:numId="43">
    <w:abstractNumId w:val="70"/>
  </w:num>
  <w:num w:numId="44">
    <w:abstractNumId w:val="30"/>
  </w:num>
  <w:num w:numId="45">
    <w:abstractNumId w:val="33"/>
  </w:num>
  <w:num w:numId="46">
    <w:abstractNumId w:val="62"/>
  </w:num>
  <w:num w:numId="47">
    <w:abstractNumId w:val="26"/>
  </w:num>
  <w:num w:numId="48">
    <w:abstractNumId w:val="66"/>
  </w:num>
  <w:num w:numId="49">
    <w:abstractNumId w:val="29"/>
  </w:num>
  <w:num w:numId="50">
    <w:abstractNumId w:val="17"/>
  </w:num>
  <w:num w:numId="51">
    <w:abstractNumId w:val="25"/>
  </w:num>
  <w:num w:numId="52">
    <w:abstractNumId w:val="47"/>
  </w:num>
  <w:num w:numId="53">
    <w:abstractNumId w:val="68"/>
  </w:num>
  <w:num w:numId="54">
    <w:abstractNumId w:val="46"/>
  </w:num>
  <w:num w:numId="55">
    <w:abstractNumId w:val="31"/>
  </w:num>
  <w:num w:numId="56">
    <w:abstractNumId w:val="38"/>
  </w:num>
  <w:num w:numId="57">
    <w:abstractNumId w:val="0"/>
  </w:num>
  <w:num w:numId="58">
    <w:abstractNumId w:val="1"/>
  </w:num>
  <w:num w:numId="59">
    <w:abstractNumId w:val="2"/>
  </w:num>
  <w:num w:numId="60">
    <w:abstractNumId w:val="3"/>
  </w:num>
  <w:num w:numId="61">
    <w:abstractNumId w:val="4"/>
  </w:num>
  <w:num w:numId="62">
    <w:abstractNumId w:val="5"/>
  </w:num>
  <w:num w:numId="63">
    <w:abstractNumId w:val="6"/>
  </w:num>
  <w:num w:numId="64">
    <w:abstractNumId w:val="7"/>
  </w:num>
  <w:num w:numId="65">
    <w:abstractNumId w:val="8"/>
  </w:num>
  <w:num w:numId="66">
    <w:abstractNumId w:val="9"/>
  </w:num>
  <w:num w:numId="67">
    <w:abstractNumId w:val="10"/>
  </w:num>
  <w:num w:numId="68">
    <w:abstractNumId w:val="11"/>
  </w:num>
  <w:num w:numId="69">
    <w:abstractNumId w:val="51"/>
  </w:num>
  <w:num w:numId="70">
    <w:abstractNumId w:val="21"/>
  </w:num>
  <w:num w:numId="71">
    <w:abstractNumId w:val="43"/>
  </w:num>
  <w:num w:numId="72">
    <w:abstractNumId w:val="61"/>
  </w:num>
  <w:num w:numId="73">
    <w:abstractNumId w:val="7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yszA3NzA1MjY0sjBX0lEKTi0uzszPAykwrAUAj7Nx8iwAAAA="/>
  </w:docVars>
  <w:rsids>
    <w:rsidRoot w:val="00F97F41"/>
    <w:rsid w:val="00006BA7"/>
    <w:rsid w:val="00011279"/>
    <w:rsid w:val="0001147C"/>
    <w:rsid w:val="00011CE0"/>
    <w:rsid w:val="00014AA2"/>
    <w:rsid w:val="00016E9D"/>
    <w:rsid w:val="00026038"/>
    <w:rsid w:val="000352C1"/>
    <w:rsid w:val="00037147"/>
    <w:rsid w:val="00037983"/>
    <w:rsid w:val="00040308"/>
    <w:rsid w:val="00043532"/>
    <w:rsid w:val="000439CE"/>
    <w:rsid w:val="000469F2"/>
    <w:rsid w:val="00051C8B"/>
    <w:rsid w:val="0005230F"/>
    <w:rsid w:val="00062DD8"/>
    <w:rsid w:val="0007692F"/>
    <w:rsid w:val="00080041"/>
    <w:rsid w:val="000808E5"/>
    <w:rsid w:val="0009117D"/>
    <w:rsid w:val="00095E5A"/>
    <w:rsid w:val="000A05A8"/>
    <w:rsid w:val="000A50A7"/>
    <w:rsid w:val="000B4E14"/>
    <w:rsid w:val="000B5CE9"/>
    <w:rsid w:val="000C3279"/>
    <w:rsid w:val="000C7D90"/>
    <w:rsid w:val="000D33E7"/>
    <w:rsid w:val="000D4C71"/>
    <w:rsid w:val="000E125C"/>
    <w:rsid w:val="000E3BE4"/>
    <w:rsid w:val="000F1CD9"/>
    <w:rsid w:val="000F3615"/>
    <w:rsid w:val="001010CE"/>
    <w:rsid w:val="001040A2"/>
    <w:rsid w:val="00104930"/>
    <w:rsid w:val="00104D52"/>
    <w:rsid w:val="00105805"/>
    <w:rsid w:val="00107798"/>
    <w:rsid w:val="00113DC3"/>
    <w:rsid w:val="00116F91"/>
    <w:rsid w:val="001316FE"/>
    <w:rsid w:val="00131BA6"/>
    <w:rsid w:val="001377A1"/>
    <w:rsid w:val="001433DE"/>
    <w:rsid w:val="00143F03"/>
    <w:rsid w:val="00144072"/>
    <w:rsid w:val="00147D01"/>
    <w:rsid w:val="001518BD"/>
    <w:rsid w:val="00152585"/>
    <w:rsid w:val="00154AF3"/>
    <w:rsid w:val="00160DD5"/>
    <w:rsid w:val="001639F8"/>
    <w:rsid w:val="00166AD3"/>
    <w:rsid w:val="001708B4"/>
    <w:rsid w:val="00170C83"/>
    <w:rsid w:val="0017140C"/>
    <w:rsid w:val="00171670"/>
    <w:rsid w:val="00172634"/>
    <w:rsid w:val="00175DCD"/>
    <w:rsid w:val="0017664E"/>
    <w:rsid w:val="00176F8E"/>
    <w:rsid w:val="00185B7C"/>
    <w:rsid w:val="001911FE"/>
    <w:rsid w:val="00193857"/>
    <w:rsid w:val="001950A7"/>
    <w:rsid w:val="00195D00"/>
    <w:rsid w:val="00196352"/>
    <w:rsid w:val="00197090"/>
    <w:rsid w:val="001A1C4A"/>
    <w:rsid w:val="001A6DB4"/>
    <w:rsid w:val="001B1304"/>
    <w:rsid w:val="001B6BFB"/>
    <w:rsid w:val="001C141F"/>
    <w:rsid w:val="001C2E8B"/>
    <w:rsid w:val="001C51F3"/>
    <w:rsid w:val="001E07D6"/>
    <w:rsid w:val="001E1E1D"/>
    <w:rsid w:val="001F1BC4"/>
    <w:rsid w:val="001F54BD"/>
    <w:rsid w:val="001F6627"/>
    <w:rsid w:val="001F719A"/>
    <w:rsid w:val="0020104D"/>
    <w:rsid w:val="00216836"/>
    <w:rsid w:val="00222E12"/>
    <w:rsid w:val="00241C07"/>
    <w:rsid w:val="00241D96"/>
    <w:rsid w:val="00246E33"/>
    <w:rsid w:val="002503DF"/>
    <w:rsid w:val="00251118"/>
    <w:rsid w:val="00252B4F"/>
    <w:rsid w:val="00257AFA"/>
    <w:rsid w:val="00261335"/>
    <w:rsid w:val="002648B8"/>
    <w:rsid w:val="00286E05"/>
    <w:rsid w:val="00286F5E"/>
    <w:rsid w:val="002876F1"/>
    <w:rsid w:val="00287C7B"/>
    <w:rsid w:val="00296546"/>
    <w:rsid w:val="002A770D"/>
    <w:rsid w:val="002B045A"/>
    <w:rsid w:val="002B0B0B"/>
    <w:rsid w:val="002B39B4"/>
    <w:rsid w:val="002B3ECF"/>
    <w:rsid w:val="002C399D"/>
    <w:rsid w:val="002C3D62"/>
    <w:rsid w:val="002D74C1"/>
    <w:rsid w:val="002E0D68"/>
    <w:rsid w:val="002E663A"/>
    <w:rsid w:val="002E73E4"/>
    <w:rsid w:val="002F21D8"/>
    <w:rsid w:val="002F2D0B"/>
    <w:rsid w:val="00300F63"/>
    <w:rsid w:val="00303C80"/>
    <w:rsid w:val="00304798"/>
    <w:rsid w:val="00304910"/>
    <w:rsid w:val="003120C9"/>
    <w:rsid w:val="00313A19"/>
    <w:rsid w:val="003179EE"/>
    <w:rsid w:val="00334614"/>
    <w:rsid w:val="003359B9"/>
    <w:rsid w:val="00337394"/>
    <w:rsid w:val="00346074"/>
    <w:rsid w:val="00351223"/>
    <w:rsid w:val="00361918"/>
    <w:rsid w:val="00367E0D"/>
    <w:rsid w:val="00370EFF"/>
    <w:rsid w:val="00371531"/>
    <w:rsid w:val="00383B04"/>
    <w:rsid w:val="00387663"/>
    <w:rsid w:val="00392817"/>
    <w:rsid w:val="00393840"/>
    <w:rsid w:val="00396258"/>
    <w:rsid w:val="00397192"/>
    <w:rsid w:val="003A1305"/>
    <w:rsid w:val="003A6F03"/>
    <w:rsid w:val="003B0423"/>
    <w:rsid w:val="003B46D3"/>
    <w:rsid w:val="003B5EAB"/>
    <w:rsid w:val="003B706C"/>
    <w:rsid w:val="003C382A"/>
    <w:rsid w:val="003C5951"/>
    <w:rsid w:val="003D6E75"/>
    <w:rsid w:val="003E70B6"/>
    <w:rsid w:val="003E76C3"/>
    <w:rsid w:val="003F187C"/>
    <w:rsid w:val="003F52C1"/>
    <w:rsid w:val="00403591"/>
    <w:rsid w:val="00405161"/>
    <w:rsid w:val="00411ACA"/>
    <w:rsid w:val="00417CA6"/>
    <w:rsid w:val="00434058"/>
    <w:rsid w:val="00437886"/>
    <w:rsid w:val="0044090D"/>
    <w:rsid w:val="00442008"/>
    <w:rsid w:val="0044709E"/>
    <w:rsid w:val="0044748F"/>
    <w:rsid w:val="00447B6E"/>
    <w:rsid w:val="0045526B"/>
    <w:rsid w:val="00461169"/>
    <w:rsid w:val="0046325B"/>
    <w:rsid w:val="00470A6F"/>
    <w:rsid w:val="00474989"/>
    <w:rsid w:val="00477857"/>
    <w:rsid w:val="00483527"/>
    <w:rsid w:val="004A5580"/>
    <w:rsid w:val="004B105E"/>
    <w:rsid w:val="004B2E32"/>
    <w:rsid w:val="004B3DEC"/>
    <w:rsid w:val="004C3001"/>
    <w:rsid w:val="004C3548"/>
    <w:rsid w:val="004C5E93"/>
    <w:rsid w:val="004D0A67"/>
    <w:rsid w:val="004E0737"/>
    <w:rsid w:val="004E325F"/>
    <w:rsid w:val="004E7A48"/>
    <w:rsid w:val="004F14A0"/>
    <w:rsid w:val="005061FB"/>
    <w:rsid w:val="0050764E"/>
    <w:rsid w:val="0052376D"/>
    <w:rsid w:val="0052595E"/>
    <w:rsid w:val="00527A00"/>
    <w:rsid w:val="00530909"/>
    <w:rsid w:val="00533F9B"/>
    <w:rsid w:val="00535D79"/>
    <w:rsid w:val="005368BA"/>
    <w:rsid w:val="00543A8B"/>
    <w:rsid w:val="00544105"/>
    <w:rsid w:val="00546351"/>
    <w:rsid w:val="00560734"/>
    <w:rsid w:val="00561F27"/>
    <w:rsid w:val="00566084"/>
    <w:rsid w:val="00571769"/>
    <w:rsid w:val="00573A3B"/>
    <w:rsid w:val="00582926"/>
    <w:rsid w:val="00582AB0"/>
    <w:rsid w:val="00587867"/>
    <w:rsid w:val="00591F28"/>
    <w:rsid w:val="00593694"/>
    <w:rsid w:val="005B6DA4"/>
    <w:rsid w:val="005B79E3"/>
    <w:rsid w:val="005C110E"/>
    <w:rsid w:val="005C6165"/>
    <w:rsid w:val="005D483C"/>
    <w:rsid w:val="005F50F5"/>
    <w:rsid w:val="006032B3"/>
    <w:rsid w:val="00603E12"/>
    <w:rsid w:val="0060567F"/>
    <w:rsid w:val="00614527"/>
    <w:rsid w:val="0061755A"/>
    <w:rsid w:val="006257BB"/>
    <w:rsid w:val="006263DE"/>
    <w:rsid w:val="00636413"/>
    <w:rsid w:val="00643BF6"/>
    <w:rsid w:val="00647568"/>
    <w:rsid w:val="006478F3"/>
    <w:rsid w:val="00654949"/>
    <w:rsid w:val="00656F1C"/>
    <w:rsid w:val="00663176"/>
    <w:rsid w:val="006658CB"/>
    <w:rsid w:val="00667E9E"/>
    <w:rsid w:val="006701AE"/>
    <w:rsid w:val="00673CF7"/>
    <w:rsid w:val="0068100A"/>
    <w:rsid w:val="0068163B"/>
    <w:rsid w:val="00685041"/>
    <w:rsid w:val="0068584B"/>
    <w:rsid w:val="00690F25"/>
    <w:rsid w:val="00693230"/>
    <w:rsid w:val="00694A18"/>
    <w:rsid w:val="00696FC4"/>
    <w:rsid w:val="006A3602"/>
    <w:rsid w:val="006A65C8"/>
    <w:rsid w:val="006B28B8"/>
    <w:rsid w:val="006C2D2C"/>
    <w:rsid w:val="006C2E3E"/>
    <w:rsid w:val="006C36B4"/>
    <w:rsid w:val="006D39E0"/>
    <w:rsid w:val="006E6B1A"/>
    <w:rsid w:val="006F180B"/>
    <w:rsid w:val="006F5A5D"/>
    <w:rsid w:val="00704DBD"/>
    <w:rsid w:val="00706E6A"/>
    <w:rsid w:val="0070765F"/>
    <w:rsid w:val="00707A34"/>
    <w:rsid w:val="00714C86"/>
    <w:rsid w:val="00714D2E"/>
    <w:rsid w:val="007204F5"/>
    <w:rsid w:val="007241A1"/>
    <w:rsid w:val="007248A4"/>
    <w:rsid w:val="00734692"/>
    <w:rsid w:val="0074584A"/>
    <w:rsid w:val="00754D21"/>
    <w:rsid w:val="00767CE7"/>
    <w:rsid w:val="00767D1D"/>
    <w:rsid w:val="00775908"/>
    <w:rsid w:val="00776FF9"/>
    <w:rsid w:val="007772F1"/>
    <w:rsid w:val="0078069F"/>
    <w:rsid w:val="00783B60"/>
    <w:rsid w:val="00784AF1"/>
    <w:rsid w:val="00786749"/>
    <w:rsid w:val="00786993"/>
    <w:rsid w:val="007904F6"/>
    <w:rsid w:val="00790FEE"/>
    <w:rsid w:val="00794DE5"/>
    <w:rsid w:val="007A1539"/>
    <w:rsid w:val="007A48B2"/>
    <w:rsid w:val="007A4F64"/>
    <w:rsid w:val="007B1A27"/>
    <w:rsid w:val="007B2BF5"/>
    <w:rsid w:val="007B2FB0"/>
    <w:rsid w:val="007C19AF"/>
    <w:rsid w:val="007C7126"/>
    <w:rsid w:val="007D06A1"/>
    <w:rsid w:val="007D3E83"/>
    <w:rsid w:val="007D5425"/>
    <w:rsid w:val="007E14A5"/>
    <w:rsid w:val="007E242B"/>
    <w:rsid w:val="007E5744"/>
    <w:rsid w:val="007E5D12"/>
    <w:rsid w:val="007F1AD7"/>
    <w:rsid w:val="007F6C9D"/>
    <w:rsid w:val="008059A1"/>
    <w:rsid w:val="0081375B"/>
    <w:rsid w:val="008177BC"/>
    <w:rsid w:val="008203E0"/>
    <w:rsid w:val="00843E29"/>
    <w:rsid w:val="008465D8"/>
    <w:rsid w:val="00847CCC"/>
    <w:rsid w:val="00847E30"/>
    <w:rsid w:val="00855CD3"/>
    <w:rsid w:val="0087432B"/>
    <w:rsid w:val="00877A58"/>
    <w:rsid w:val="00877CF4"/>
    <w:rsid w:val="00885663"/>
    <w:rsid w:val="00886C91"/>
    <w:rsid w:val="008904D3"/>
    <w:rsid w:val="008915A5"/>
    <w:rsid w:val="008A506A"/>
    <w:rsid w:val="008A5519"/>
    <w:rsid w:val="008B35C5"/>
    <w:rsid w:val="008C397C"/>
    <w:rsid w:val="008C6896"/>
    <w:rsid w:val="008D7F79"/>
    <w:rsid w:val="008E06A8"/>
    <w:rsid w:val="008F37CD"/>
    <w:rsid w:val="008F3FA7"/>
    <w:rsid w:val="008F5B48"/>
    <w:rsid w:val="00902705"/>
    <w:rsid w:val="0090535D"/>
    <w:rsid w:val="00907343"/>
    <w:rsid w:val="0091561A"/>
    <w:rsid w:val="009164B7"/>
    <w:rsid w:val="00926115"/>
    <w:rsid w:val="00926F8D"/>
    <w:rsid w:val="00931D3E"/>
    <w:rsid w:val="009327F8"/>
    <w:rsid w:val="00946DE0"/>
    <w:rsid w:val="009472A7"/>
    <w:rsid w:val="0095660B"/>
    <w:rsid w:val="009603D8"/>
    <w:rsid w:val="00974CD9"/>
    <w:rsid w:val="00986E59"/>
    <w:rsid w:val="00987304"/>
    <w:rsid w:val="009921FE"/>
    <w:rsid w:val="009966F2"/>
    <w:rsid w:val="00997BB8"/>
    <w:rsid w:val="00997E0E"/>
    <w:rsid w:val="009C76CB"/>
    <w:rsid w:val="009D1F83"/>
    <w:rsid w:val="009D3B21"/>
    <w:rsid w:val="009D7A79"/>
    <w:rsid w:val="009E25F9"/>
    <w:rsid w:val="009F2812"/>
    <w:rsid w:val="009F53A1"/>
    <w:rsid w:val="00A00109"/>
    <w:rsid w:val="00A01B32"/>
    <w:rsid w:val="00A14F39"/>
    <w:rsid w:val="00A17294"/>
    <w:rsid w:val="00A26424"/>
    <w:rsid w:val="00A2703A"/>
    <w:rsid w:val="00A40002"/>
    <w:rsid w:val="00A412BF"/>
    <w:rsid w:val="00A57D7E"/>
    <w:rsid w:val="00A60C18"/>
    <w:rsid w:val="00A7071A"/>
    <w:rsid w:val="00A72941"/>
    <w:rsid w:val="00A73D37"/>
    <w:rsid w:val="00A74CA4"/>
    <w:rsid w:val="00A828AC"/>
    <w:rsid w:val="00A836C2"/>
    <w:rsid w:val="00A937C5"/>
    <w:rsid w:val="00A96103"/>
    <w:rsid w:val="00AA41B7"/>
    <w:rsid w:val="00AA442A"/>
    <w:rsid w:val="00AB2D62"/>
    <w:rsid w:val="00AB3BB4"/>
    <w:rsid w:val="00AB571C"/>
    <w:rsid w:val="00AB6CFF"/>
    <w:rsid w:val="00AC719D"/>
    <w:rsid w:val="00AD38F2"/>
    <w:rsid w:val="00AE59BC"/>
    <w:rsid w:val="00AF572A"/>
    <w:rsid w:val="00B00001"/>
    <w:rsid w:val="00B01044"/>
    <w:rsid w:val="00B02A1E"/>
    <w:rsid w:val="00B14563"/>
    <w:rsid w:val="00B24171"/>
    <w:rsid w:val="00B25285"/>
    <w:rsid w:val="00B27624"/>
    <w:rsid w:val="00B30EC2"/>
    <w:rsid w:val="00B322ED"/>
    <w:rsid w:val="00B36D39"/>
    <w:rsid w:val="00B378A0"/>
    <w:rsid w:val="00B62F6B"/>
    <w:rsid w:val="00B658C2"/>
    <w:rsid w:val="00B679E4"/>
    <w:rsid w:val="00B75100"/>
    <w:rsid w:val="00B824E9"/>
    <w:rsid w:val="00B91273"/>
    <w:rsid w:val="00B9555B"/>
    <w:rsid w:val="00BA24F5"/>
    <w:rsid w:val="00BA7D55"/>
    <w:rsid w:val="00BB0E9A"/>
    <w:rsid w:val="00BB788C"/>
    <w:rsid w:val="00BC667E"/>
    <w:rsid w:val="00BD0C60"/>
    <w:rsid w:val="00BD3073"/>
    <w:rsid w:val="00BD5D81"/>
    <w:rsid w:val="00BE0717"/>
    <w:rsid w:val="00BE630E"/>
    <w:rsid w:val="00BE646A"/>
    <w:rsid w:val="00BF40F0"/>
    <w:rsid w:val="00BF6AAC"/>
    <w:rsid w:val="00BF7379"/>
    <w:rsid w:val="00BF7E6F"/>
    <w:rsid w:val="00C020C9"/>
    <w:rsid w:val="00C02F20"/>
    <w:rsid w:val="00C049D9"/>
    <w:rsid w:val="00C0716F"/>
    <w:rsid w:val="00C116B1"/>
    <w:rsid w:val="00C117EF"/>
    <w:rsid w:val="00C17A4B"/>
    <w:rsid w:val="00C26DA1"/>
    <w:rsid w:val="00C30CAF"/>
    <w:rsid w:val="00C32270"/>
    <w:rsid w:val="00C42CD2"/>
    <w:rsid w:val="00C52301"/>
    <w:rsid w:val="00C54F43"/>
    <w:rsid w:val="00C56008"/>
    <w:rsid w:val="00C6420C"/>
    <w:rsid w:val="00C737CE"/>
    <w:rsid w:val="00C73D6D"/>
    <w:rsid w:val="00C80C6C"/>
    <w:rsid w:val="00C81257"/>
    <w:rsid w:val="00C94C8C"/>
    <w:rsid w:val="00CA62B6"/>
    <w:rsid w:val="00CA6881"/>
    <w:rsid w:val="00CA7498"/>
    <w:rsid w:val="00CA7B1F"/>
    <w:rsid w:val="00CB3639"/>
    <w:rsid w:val="00CC0C9E"/>
    <w:rsid w:val="00CC4458"/>
    <w:rsid w:val="00CC6285"/>
    <w:rsid w:val="00CD6F14"/>
    <w:rsid w:val="00CE0645"/>
    <w:rsid w:val="00CE1B8E"/>
    <w:rsid w:val="00CE7F94"/>
    <w:rsid w:val="00CF0C58"/>
    <w:rsid w:val="00D0370C"/>
    <w:rsid w:val="00D062A9"/>
    <w:rsid w:val="00D06683"/>
    <w:rsid w:val="00D11011"/>
    <w:rsid w:val="00D11D10"/>
    <w:rsid w:val="00D128FC"/>
    <w:rsid w:val="00D12A78"/>
    <w:rsid w:val="00D139A3"/>
    <w:rsid w:val="00D20498"/>
    <w:rsid w:val="00D23D8C"/>
    <w:rsid w:val="00D23E5C"/>
    <w:rsid w:val="00D25A5F"/>
    <w:rsid w:val="00D31CFA"/>
    <w:rsid w:val="00D418E4"/>
    <w:rsid w:val="00D42DA2"/>
    <w:rsid w:val="00D45378"/>
    <w:rsid w:val="00D610FC"/>
    <w:rsid w:val="00D617B0"/>
    <w:rsid w:val="00D61F5D"/>
    <w:rsid w:val="00D70633"/>
    <w:rsid w:val="00D71B1B"/>
    <w:rsid w:val="00D74968"/>
    <w:rsid w:val="00D85316"/>
    <w:rsid w:val="00D863C6"/>
    <w:rsid w:val="00DA0C28"/>
    <w:rsid w:val="00DA2096"/>
    <w:rsid w:val="00DA7C49"/>
    <w:rsid w:val="00DB20AE"/>
    <w:rsid w:val="00DB2C11"/>
    <w:rsid w:val="00DB55FB"/>
    <w:rsid w:val="00DB62CD"/>
    <w:rsid w:val="00DB6431"/>
    <w:rsid w:val="00DC0F1F"/>
    <w:rsid w:val="00DC4089"/>
    <w:rsid w:val="00DC43B7"/>
    <w:rsid w:val="00DD1876"/>
    <w:rsid w:val="00DD6119"/>
    <w:rsid w:val="00DD762B"/>
    <w:rsid w:val="00DD77D9"/>
    <w:rsid w:val="00DE5B5E"/>
    <w:rsid w:val="00E0064E"/>
    <w:rsid w:val="00E05BEB"/>
    <w:rsid w:val="00E13C0F"/>
    <w:rsid w:val="00E22760"/>
    <w:rsid w:val="00E238FF"/>
    <w:rsid w:val="00E24ECE"/>
    <w:rsid w:val="00E35FBA"/>
    <w:rsid w:val="00E433E6"/>
    <w:rsid w:val="00E443F2"/>
    <w:rsid w:val="00E4795E"/>
    <w:rsid w:val="00E50A3C"/>
    <w:rsid w:val="00E62387"/>
    <w:rsid w:val="00E628A0"/>
    <w:rsid w:val="00E63A1D"/>
    <w:rsid w:val="00E64169"/>
    <w:rsid w:val="00E66D57"/>
    <w:rsid w:val="00E67B18"/>
    <w:rsid w:val="00E67DAE"/>
    <w:rsid w:val="00E73B84"/>
    <w:rsid w:val="00E7757B"/>
    <w:rsid w:val="00E83ABC"/>
    <w:rsid w:val="00E8614C"/>
    <w:rsid w:val="00E9718B"/>
    <w:rsid w:val="00EA36A8"/>
    <w:rsid w:val="00EA5022"/>
    <w:rsid w:val="00EA66E2"/>
    <w:rsid w:val="00EB0F0F"/>
    <w:rsid w:val="00EB13D1"/>
    <w:rsid w:val="00EB6B8B"/>
    <w:rsid w:val="00ED0FB5"/>
    <w:rsid w:val="00ED1867"/>
    <w:rsid w:val="00ED2ED7"/>
    <w:rsid w:val="00EE11D8"/>
    <w:rsid w:val="00EE7D19"/>
    <w:rsid w:val="00EF58C8"/>
    <w:rsid w:val="00EF761D"/>
    <w:rsid w:val="00F00726"/>
    <w:rsid w:val="00F07FBC"/>
    <w:rsid w:val="00F1109D"/>
    <w:rsid w:val="00F415D9"/>
    <w:rsid w:val="00F42403"/>
    <w:rsid w:val="00F467D8"/>
    <w:rsid w:val="00F658C8"/>
    <w:rsid w:val="00F66BA1"/>
    <w:rsid w:val="00F833B4"/>
    <w:rsid w:val="00F860E5"/>
    <w:rsid w:val="00F90F99"/>
    <w:rsid w:val="00F97F41"/>
    <w:rsid w:val="00FA10E7"/>
    <w:rsid w:val="00FA1F27"/>
    <w:rsid w:val="00FA2572"/>
    <w:rsid w:val="00FA3AAB"/>
    <w:rsid w:val="00FC34EF"/>
    <w:rsid w:val="00FD087C"/>
    <w:rsid w:val="00FD18D3"/>
    <w:rsid w:val="00FD2EB7"/>
    <w:rsid w:val="00FD5B3C"/>
    <w:rsid w:val="00FE17A3"/>
    <w:rsid w:val="00FE433A"/>
    <w:rsid w:val="00FE6275"/>
    <w:rsid w:val="00FF0526"/>
    <w:rsid w:val="00FF0D47"/>
    <w:rsid w:val="17985E36"/>
    <w:rsid w:val="2A4F9A17"/>
    <w:rsid w:val="44D39880"/>
    <w:rsid w:val="4BA13FBC"/>
    <w:rsid w:val="4E98B6FC"/>
    <w:rsid w:val="53FE24E0"/>
    <w:rsid w:val="66745581"/>
    <w:rsid w:val="6AE8C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D871605"/>
  <w15:docId w15:val="{D336C8F0-C0C2-E741-ADDF-B5D65B24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9CE"/>
  </w:style>
  <w:style w:type="paragraph" w:styleId="Heading1">
    <w:name w:val="heading 1"/>
    <w:aliases w:val="Heading 1a"/>
    <w:basedOn w:val="Normal"/>
    <w:next w:val="Normal"/>
    <w:link w:val="Heading1Char"/>
    <w:autoRedefine/>
    <w:uiPriority w:val="99"/>
    <w:qFormat/>
    <w:rsid w:val="009472A7"/>
    <w:pPr>
      <w:keepNext/>
      <w:widowControl w:val="0"/>
      <w:numPr>
        <w:numId w:val="2"/>
      </w:numPr>
      <w:pBdr>
        <w:top w:val="single" w:sz="6" w:space="0" w:color="auto"/>
      </w:pBdr>
      <w:tabs>
        <w:tab w:val="left" w:pos="935"/>
      </w:tabs>
      <w:spacing w:before="120" w:after="120" w:line="380" w:lineRule="atLeast"/>
      <w:ind w:right="202"/>
      <w:outlineLvl w:val="0"/>
    </w:pPr>
    <w:rPr>
      <w:rFonts w:ascii="Arial" w:hAnsi="Arial"/>
      <w:b/>
      <w:color w:val="000000"/>
      <w:sz w:val="32"/>
    </w:rPr>
  </w:style>
  <w:style w:type="paragraph" w:styleId="Heading2">
    <w:name w:val="heading 2"/>
    <w:basedOn w:val="Normal"/>
    <w:next w:val="Normal"/>
    <w:link w:val="Heading2Char"/>
    <w:autoRedefine/>
    <w:uiPriority w:val="99"/>
    <w:qFormat/>
    <w:rsid w:val="00B658C2"/>
    <w:pPr>
      <w:keepNext/>
      <w:widowControl w:val="0"/>
      <w:numPr>
        <w:ilvl w:val="1"/>
        <w:numId w:val="2"/>
      </w:numPr>
      <w:tabs>
        <w:tab w:val="left" w:pos="792"/>
      </w:tabs>
      <w:spacing w:before="120" w:after="120" w:line="340" w:lineRule="atLeast"/>
      <w:ind w:right="360"/>
      <w:outlineLvl w:val="1"/>
    </w:pPr>
    <w:rPr>
      <w:rFonts w:ascii="Arial" w:hAnsi="Arial"/>
      <w:b/>
      <w:i/>
      <w:color w:val="000000"/>
    </w:rPr>
  </w:style>
  <w:style w:type="paragraph" w:styleId="Heading3">
    <w:name w:val="heading 3"/>
    <w:basedOn w:val="Normal"/>
    <w:next w:val="Normal"/>
    <w:link w:val="Heading3Char"/>
    <w:autoRedefine/>
    <w:uiPriority w:val="99"/>
    <w:qFormat/>
    <w:rsid w:val="00143F03"/>
    <w:pPr>
      <w:keepNext/>
      <w:widowControl w:val="0"/>
      <w:numPr>
        <w:ilvl w:val="2"/>
        <w:numId w:val="2"/>
      </w:numPr>
      <w:tabs>
        <w:tab w:val="left" w:pos="936"/>
      </w:tabs>
      <w:spacing w:before="120" w:after="120" w:line="280" w:lineRule="atLeast"/>
      <w:ind w:right="360"/>
      <w:outlineLvl w:val="2"/>
    </w:pPr>
    <w:rPr>
      <w:rFonts w:ascii="Trebuchet MS" w:hAnsi="Trebuchet MS"/>
      <w:b/>
      <w:i/>
      <w:noProof/>
      <w:color w:val="000000"/>
      <w:sz w:val="24"/>
    </w:rPr>
  </w:style>
  <w:style w:type="paragraph" w:styleId="Heading4">
    <w:name w:val="heading 4"/>
    <w:basedOn w:val="Normal"/>
    <w:next w:val="Normal"/>
    <w:link w:val="Heading4Char"/>
    <w:autoRedefine/>
    <w:uiPriority w:val="99"/>
    <w:qFormat/>
    <w:rsid w:val="00D418E4"/>
    <w:pPr>
      <w:keepNext/>
      <w:widowControl w:val="0"/>
      <w:numPr>
        <w:ilvl w:val="3"/>
        <w:numId w:val="2"/>
      </w:numPr>
      <w:spacing w:before="120" w:after="120" w:line="259" w:lineRule="exact"/>
      <w:outlineLvl w:val="3"/>
    </w:pPr>
    <w:rPr>
      <w:rFonts w:ascii="Trebuchet MS" w:hAnsi="Trebuchet MS" w:cs="Arial"/>
      <w:i/>
      <w:color w:val="000000"/>
      <w:sz w:val="24"/>
      <w:szCs w:val="24"/>
    </w:rPr>
  </w:style>
  <w:style w:type="paragraph" w:styleId="Heading5">
    <w:name w:val="heading 5"/>
    <w:basedOn w:val="Normal"/>
    <w:next w:val="Normal"/>
    <w:link w:val="Heading5Char"/>
    <w:uiPriority w:val="99"/>
    <w:qFormat/>
    <w:rsid w:val="00DB2C11"/>
    <w:pPr>
      <w:keepNext/>
      <w:numPr>
        <w:ilvl w:val="4"/>
        <w:numId w:val="2"/>
      </w:numPr>
      <w:spacing w:after="259" w:line="480" w:lineRule="atLeast"/>
      <w:ind w:right="360"/>
      <w:jc w:val="center"/>
      <w:outlineLvl w:val="4"/>
    </w:pPr>
    <w:rPr>
      <w:rFonts w:ascii="Times" w:hAnsi="Times"/>
      <w:b/>
      <w:color w:val="0000FF"/>
      <w:sz w:val="40"/>
    </w:rPr>
  </w:style>
  <w:style w:type="paragraph" w:styleId="Heading6">
    <w:name w:val="heading 6"/>
    <w:basedOn w:val="Normal"/>
    <w:next w:val="Normal"/>
    <w:link w:val="Heading6Char"/>
    <w:uiPriority w:val="99"/>
    <w:qFormat/>
    <w:rsid w:val="00DB2C11"/>
    <w:pPr>
      <w:numPr>
        <w:ilvl w:val="5"/>
        <w:numId w:val="2"/>
      </w:numPr>
      <w:spacing w:before="240" w:after="60"/>
      <w:outlineLvl w:val="5"/>
    </w:pPr>
    <w:rPr>
      <w:i/>
      <w:sz w:val="22"/>
    </w:rPr>
  </w:style>
  <w:style w:type="paragraph" w:styleId="Heading7">
    <w:name w:val="heading 7"/>
    <w:basedOn w:val="Normal"/>
    <w:next w:val="Normal"/>
    <w:link w:val="Heading7Char"/>
    <w:uiPriority w:val="99"/>
    <w:qFormat/>
    <w:rsid w:val="00DB2C11"/>
    <w:pPr>
      <w:numPr>
        <w:ilvl w:val="6"/>
        <w:numId w:val="2"/>
      </w:numPr>
      <w:spacing w:before="240" w:after="60"/>
      <w:outlineLvl w:val="6"/>
    </w:pPr>
    <w:rPr>
      <w:rFonts w:ascii="Arial" w:hAnsi="Arial"/>
    </w:rPr>
  </w:style>
  <w:style w:type="paragraph" w:styleId="Heading8">
    <w:name w:val="heading 8"/>
    <w:basedOn w:val="Normal"/>
    <w:next w:val="Normal"/>
    <w:link w:val="Heading8Char"/>
    <w:uiPriority w:val="99"/>
    <w:qFormat/>
    <w:rsid w:val="00DB2C11"/>
    <w:pPr>
      <w:numPr>
        <w:ilvl w:val="7"/>
        <w:numId w:val="2"/>
      </w:numPr>
      <w:spacing w:before="240" w:after="60"/>
      <w:outlineLvl w:val="7"/>
    </w:pPr>
    <w:rPr>
      <w:rFonts w:ascii="Arial" w:hAnsi="Arial"/>
      <w:i/>
    </w:rPr>
  </w:style>
  <w:style w:type="paragraph" w:styleId="Heading9">
    <w:name w:val="heading 9"/>
    <w:basedOn w:val="Normal"/>
    <w:next w:val="Normal"/>
    <w:link w:val="Heading9Char"/>
    <w:uiPriority w:val="99"/>
    <w:qFormat/>
    <w:rsid w:val="00DB2C1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a Char"/>
    <w:basedOn w:val="DefaultParagraphFont"/>
    <w:link w:val="Heading1"/>
    <w:uiPriority w:val="99"/>
    <w:locked/>
    <w:rsid w:val="00790FEE"/>
    <w:rPr>
      <w:rFonts w:ascii="Arial" w:hAnsi="Arial"/>
      <w:b/>
      <w:color w:val="000000"/>
      <w:sz w:val="32"/>
    </w:rPr>
  </w:style>
  <w:style w:type="character" w:customStyle="1" w:styleId="Heading2Char">
    <w:name w:val="Heading 2 Char"/>
    <w:basedOn w:val="DefaultParagraphFont"/>
    <w:link w:val="Heading2"/>
    <w:uiPriority w:val="99"/>
    <w:locked/>
    <w:rsid w:val="00B658C2"/>
    <w:rPr>
      <w:rFonts w:ascii="Arial" w:hAnsi="Arial"/>
      <w:b/>
      <w:i/>
      <w:color w:val="000000"/>
    </w:rPr>
  </w:style>
  <w:style w:type="character" w:customStyle="1" w:styleId="Heading3Char">
    <w:name w:val="Heading 3 Char"/>
    <w:basedOn w:val="DefaultParagraphFont"/>
    <w:link w:val="Heading3"/>
    <w:uiPriority w:val="99"/>
    <w:locked/>
    <w:rsid w:val="00143F03"/>
    <w:rPr>
      <w:rFonts w:ascii="Trebuchet MS" w:hAnsi="Trebuchet MS"/>
      <w:b/>
      <w:i/>
      <w:noProof/>
      <w:color w:val="000000"/>
      <w:sz w:val="24"/>
    </w:rPr>
  </w:style>
  <w:style w:type="character" w:customStyle="1" w:styleId="Heading4Char">
    <w:name w:val="Heading 4 Char"/>
    <w:basedOn w:val="DefaultParagraphFont"/>
    <w:link w:val="Heading4"/>
    <w:uiPriority w:val="99"/>
    <w:locked/>
    <w:rsid w:val="00790FEE"/>
    <w:rPr>
      <w:rFonts w:ascii="Trebuchet MS" w:hAnsi="Trebuchet MS" w:cs="Arial"/>
      <w:i/>
      <w:color w:val="000000"/>
      <w:sz w:val="24"/>
      <w:szCs w:val="24"/>
    </w:rPr>
  </w:style>
  <w:style w:type="character" w:customStyle="1" w:styleId="Heading5Char">
    <w:name w:val="Heading 5 Char"/>
    <w:basedOn w:val="DefaultParagraphFont"/>
    <w:link w:val="Heading5"/>
    <w:uiPriority w:val="99"/>
    <w:locked/>
    <w:rsid w:val="00790FEE"/>
    <w:rPr>
      <w:rFonts w:ascii="Times" w:hAnsi="Times"/>
      <w:b/>
      <w:color w:val="0000FF"/>
      <w:sz w:val="40"/>
    </w:rPr>
  </w:style>
  <w:style w:type="character" w:customStyle="1" w:styleId="Heading6Char">
    <w:name w:val="Heading 6 Char"/>
    <w:basedOn w:val="DefaultParagraphFont"/>
    <w:link w:val="Heading6"/>
    <w:uiPriority w:val="99"/>
    <w:locked/>
    <w:rsid w:val="00790FEE"/>
    <w:rPr>
      <w:i/>
      <w:sz w:val="22"/>
    </w:rPr>
  </w:style>
  <w:style w:type="character" w:customStyle="1" w:styleId="Heading7Char">
    <w:name w:val="Heading 7 Char"/>
    <w:basedOn w:val="DefaultParagraphFont"/>
    <w:link w:val="Heading7"/>
    <w:uiPriority w:val="99"/>
    <w:locked/>
    <w:rsid w:val="00790FEE"/>
    <w:rPr>
      <w:rFonts w:ascii="Arial" w:hAnsi="Arial"/>
    </w:rPr>
  </w:style>
  <w:style w:type="character" w:customStyle="1" w:styleId="Heading8Char">
    <w:name w:val="Heading 8 Char"/>
    <w:basedOn w:val="DefaultParagraphFont"/>
    <w:link w:val="Heading8"/>
    <w:uiPriority w:val="99"/>
    <w:locked/>
    <w:rsid w:val="00790FEE"/>
    <w:rPr>
      <w:rFonts w:ascii="Arial" w:hAnsi="Arial"/>
      <w:i/>
    </w:rPr>
  </w:style>
  <w:style w:type="character" w:customStyle="1" w:styleId="Heading9Char">
    <w:name w:val="Heading 9 Char"/>
    <w:basedOn w:val="DefaultParagraphFont"/>
    <w:link w:val="Heading9"/>
    <w:uiPriority w:val="99"/>
    <w:locked/>
    <w:rsid w:val="00790FEE"/>
    <w:rPr>
      <w:rFonts w:ascii="Arial" w:hAnsi="Arial"/>
      <w:b/>
      <w:i/>
      <w:sz w:val="18"/>
    </w:rPr>
  </w:style>
  <w:style w:type="paragraph" w:styleId="Title">
    <w:name w:val="Title"/>
    <w:basedOn w:val="Normal"/>
    <w:link w:val="TitleChar"/>
    <w:uiPriority w:val="10"/>
    <w:qFormat/>
    <w:rsid w:val="000439CE"/>
    <w:pPr>
      <w:widowControl w:val="0"/>
      <w:spacing w:after="259" w:line="480" w:lineRule="atLeast"/>
      <w:ind w:left="360" w:right="360"/>
      <w:jc w:val="center"/>
    </w:pPr>
    <w:rPr>
      <w:rFonts w:ascii="Arial" w:hAnsi="Arial"/>
      <w:b/>
      <w:color w:val="000000"/>
      <w:sz w:val="40"/>
    </w:rPr>
  </w:style>
  <w:style w:type="character" w:customStyle="1" w:styleId="TitleChar">
    <w:name w:val="Title Char"/>
    <w:basedOn w:val="DefaultParagraphFont"/>
    <w:link w:val="Title"/>
    <w:uiPriority w:val="10"/>
    <w:locked/>
    <w:rsid w:val="00714D2E"/>
    <w:rPr>
      <w:rFonts w:ascii="Arial" w:hAnsi="Arial" w:cs="Times New Roman"/>
      <w:b/>
      <w:color w:val="000000"/>
      <w:sz w:val="40"/>
      <w:lang w:val="en-US" w:eastAsia="en-US" w:bidi="ar-SA"/>
    </w:rPr>
  </w:style>
  <w:style w:type="paragraph" w:customStyle="1" w:styleId="bullet1">
    <w:name w:val="bullet 1"/>
    <w:basedOn w:val="Normal"/>
    <w:uiPriority w:val="99"/>
    <w:rsid w:val="00DB2C11"/>
    <w:pPr>
      <w:numPr>
        <w:numId w:val="1"/>
      </w:numPr>
    </w:pPr>
  </w:style>
  <w:style w:type="paragraph" w:customStyle="1" w:styleId="Heading3num">
    <w:name w:val="Heading 3 num"/>
    <w:autoRedefine/>
    <w:uiPriority w:val="99"/>
    <w:rsid w:val="00DB2C11"/>
    <w:pPr>
      <w:keepNext/>
      <w:widowControl w:val="0"/>
      <w:numPr>
        <w:ilvl w:val="2"/>
        <w:numId w:val="3"/>
      </w:numPr>
      <w:tabs>
        <w:tab w:val="left" w:pos="935"/>
      </w:tabs>
      <w:spacing w:before="360" w:after="160" w:line="280" w:lineRule="atLeast"/>
      <w:ind w:right="360"/>
      <w:outlineLvl w:val="0"/>
    </w:pPr>
    <w:rPr>
      <w:rFonts w:ascii="Arial" w:hAnsi="Arial"/>
      <w:i/>
      <w:color w:val="000000"/>
      <w:sz w:val="24"/>
    </w:rPr>
  </w:style>
  <w:style w:type="paragraph" w:customStyle="1" w:styleId="Paragraph">
    <w:name w:val="Paragraph"/>
    <w:autoRedefine/>
    <w:uiPriority w:val="99"/>
    <w:rsid w:val="00663176"/>
    <w:pPr>
      <w:widowControl w:val="0"/>
      <w:spacing w:before="160" w:after="160"/>
    </w:pPr>
    <w:rPr>
      <w:rFonts w:ascii="Arial" w:hAnsi="Arial" w:cs="Arial"/>
      <w:noProof/>
      <w:spacing w:val="-6"/>
    </w:rPr>
  </w:style>
  <w:style w:type="paragraph" w:customStyle="1" w:styleId="Table-Text">
    <w:name w:val="Table - Text"/>
    <w:basedOn w:val="Normal"/>
    <w:uiPriority w:val="99"/>
    <w:rsid w:val="00A40002"/>
    <w:pPr>
      <w:spacing w:before="60" w:after="60"/>
    </w:pPr>
  </w:style>
  <w:style w:type="character" w:styleId="Hyperlink">
    <w:name w:val="Hyperlink"/>
    <w:basedOn w:val="DefaultParagraphFont"/>
    <w:uiPriority w:val="99"/>
    <w:rsid w:val="00EF58C8"/>
    <w:rPr>
      <w:rFonts w:cs="Times New Roman"/>
      <w:color w:val="0000FF"/>
      <w:u w:val="single"/>
    </w:rPr>
  </w:style>
  <w:style w:type="table" w:styleId="TableGrid">
    <w:name w:val="Table Grid"/>
    <w:basedOn w:val="TableNormal"/>
    <w:uiPriority w:val="39"/>
    <w:rsid w:val="00AA4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5D483C"/>
    <w:rPr>
      <w:rFonts w:cs="Times New Roman"/>
      <w:sz w:val="16"/>
      <w:szCs w:val="16"/>
    </w:rPr>
  </w:style>
  <w:style w:type="paragraph" w:styleId="CommentText">
    <w:name w:val="annotation text"/>
    <w:basedOn w:val="Normal"/>
    <w:link w:val="CommentTextChar"/>
    <w:uiPriority w:val="99"/>
    <w:semiHidden/>
    <w:rsid w:val="005D483C"/>
  </w:style>
  <w:style w:type="character" w:customStyle="1" w:styleId="CommentTextChar">
    <w:name w:val="Comment Text Char"/>
    <w:basedOn w:val="DefaultParagraphFont"/>
    <w:link w:val="CommentText"/>
    <w:uiPriority w:val="99"/>
    <w:semiHidden/>
    <w:locked/>
    <w:rsid w:val="00790FEE"/>
    <w:rPr>
      <w:rFonts w:cs="Times New Roman"/>
      <w:sz w:val="20"/>
      <w:szCs w:val="20"/>
    </w:rPr>
  </w:style>
  <w:style w:type="paragraph" w:styleId="CommentSubject">
    <w:name w:val="annotation subject"/>
    <w:basedOn w:val="CommentText"/>
    <w:next w:val="CommentText"/>
    <w:link w:val="CommentSubjectChar"/>
    <w:uiPriority w:val="99"/>
    <w:semiHidden/>
    <w:rsid w:val="005D483C"/>
    <w:rPr>
      <w:b/>
      <w:bCs/>
    </w:rPr>
  </w:style>
  <w:style w:type="character" w:customStyle="1" w:styleId="CommentSubjectChar">
    <w:name w:val="Comment Subject Char"/>
    <w:basedOn w:val="CommentTextChar"/>
    <w:link w:val="CommentSubject"/>
    <w:uiPriority w:val="99"/>
    <w:semiHidden/>
    <w:locked/>
    <w:rsid w:val="00790FEE"/>
    <w:rPr>
      <w:rFonts w:cs="Times New Roman"/>
      <w:b/>
      <w:bCs/>
      <w:sz w:val="20"/>
      <w:szCs w:val="20"/>
    </w:rPr>
  </w:style>
  <w:style w:type="paragraph" w:styleId="BalloonText">
    <w:name w:val="Balloon Text"/>
    <w:basedOn w:val="Normal"/>
    <w:link w:val="BalloonTextChar"/>
    <w:uiPriority w:val="99"/>
    <w:semiHidden/>
    <w:rsid w:val="005D48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0FEE"/>
    <w:rPr>
      <w:rFonts w:cs="Times New Roman"/>
      <w:sz w:val="2"/>
    </w:rPr>
  </w:style>
  <w:style w:type="paragraph" w:styleId="NoSpacing">
    <w:name w:val="No Spacing"/>
    <w:link w:val="NoSpacingChar"/>
    <w:uiPriority w:val="99"/>
    <w:qFormat/>
    <w:rsid w:val="005D483C"/>
    <w:rPr>
      <w:rFonts w:ascii="Calibri" w:hAnsi="Calibri"/>
      <w:sz w:val="24"/>
      <w:szCs w:val="24"/>
    </w:rPr>
  </w:style>
  <w:style w:type="character" w:customStyle="1" w:styleId="NoSpacingChar">
    <w:name w:val="No Spacing Char"/>
    <w:basedOn w:val="DefaultParagraphFont"/>
    <w:link w:val="NoSpacing"/>
    <w:uiPriority w:val="99"/>
    <w:locked/>
    <w:rsid w:val="005D483C"/>
    <w:rPr>
      <w:rFonts w:ascii="Calibri" w:hAnsi="Calibri"/>
      <w:sz w:val="24"/>
      <w:szCs w:val="24"/>
      <w:lang w:val="en-US" w:eastAsia="en-US" w:bidi="ar-SA"/>
    </w:rPr>
  </w:style>
  <w:style w:type="character" w:styleId="PageNumber">
    <w:name w:val="page number"/>
    <w:basedOn w:val="DefaultParagraphFont"/>
    <w:uiPriority w:val="99"/>
    <w:rsid w:val="00714D2E"/>
    <w:rPr>
      <w:rFonts w:ascii="Arial" w:hAnsi="Arial" w:cs="Times New Roman"/>
      <w:sz w:val="24"/>
    </w:rPr>
  </w:style>
  <w:style w:type="character" w:styleId="FootnoteReference">
    <w:name w:val="footnote reference"/>
    <w:basedOn w:val="DefaultParagraphFont"/>
    <w:uiPriority w:val="99"/>
    <w:semiHidden/>
    <w:rsid w:val="00714D2E"/>
    <w:rPr>
      <w:rFonts w:cs="Times New Roman"/>
      <w:position w:val="6"/>
      <w:sz w:val="14"/>
      <w:vertAlign w:val="superscript"/>
    </w:rPr>
  </w:style>
  <w:style w:type="paragraph" w:styleId="Header">
    <w:name w:val="header"/>
    <w:basedOn w:val="Normal"/>
    <w:link w:val="HeaderChar"/>
    <w:uiPriority w:val="99"/>
    <w:rsid w:val="0044709E"/>
    <w:pPr>
      <w:tabs>
        <w:tab w:val="center" w:pos="4320"/>
        <w:tab w:val="right" w:pos="8640"/>
      </w:tabs>
    </w:pPr>
  </w:style>
  <w:style w:type="character" w:customStyle="1" w:styleId="HeaderChar">
    <w:name w:val="Header Char"/>
    <w:basedOn w:val="DefaultParagraphFont"/>
    <w:link w:val="Header"/>
    <w:uiPriority w:val="99"/>
    <w:semiHidden/>
    <w:locked/>
    <w:rsid w:val="00790FEE"/>
    <w:rPr>
      <w:rFonts w:cs="Times New Roman"/>
      <w:sz w:val="20"/>
      <w:szCs w:val="20"/>
    </w:rPr>
  </w:style>
  <w:style w:type="paragraph" w:styleId="Footer">
    <w:name w:val="footer"/>
    <w:basedOn w:val="Normal"/>
    <w:link w:val="FooterChar"/>
    <w:uiPriority w:val="99"/>
    <w:rsid w:val="0044709E"/>
    <w:pPr>
      <w:tabs>
        <w:tab w:val="center" w:pos="4320"/>
        <w:tab w:val="right" w:pos="8640"/>
      </w:tabs>
    </w:pPr>
  </w:style>
  <w:style w:type="character" w:customStyle="1" w:styleId="FooterChar">
    <w:name w:val="Footer Char"/>
    <w:basedOn w:val="DefaultParagraphFont"/>
    <w:link w:val="Footer"/>
    <w:uiPriority w:val="99"/>
    <w:semiHidden/>
    <w:locked/>
    <w:rsid w:val="00790FEE"/>
    <w:rPr>
      <w:rFonts w:cs="Times New Roman"/>
      <w:sz w:val="20"/>
      <w:szCs w:val="20"/>
    </w:rPr>
  </w:style>
  <w:style w:type="paragraph" w:styleId="TOC1">
    <w:name w:val="toc 1"/>
    <w:basedOn w:val="Normal"/>
    <w:next w:val="Normal"/>
    <w:autoRedefine/>
    <w:uiPriority w:val="39"/>
    <w:rsid w:val="00474989"/>
    <w:pPr>
      <w:tabs>
        <w:tab w:val="left" w:pos="400"/>
        <w:tab w:val="right" w:leader="dot" w:pos="9350"/>
      </w:tabs>
    </w:pPr>
    <w:rPr>
      <w:rFonts w:ascii="Trebuchet MS" w:hAnsi="Trebuchet MS"/>
      <w:noProof/>
    </w:rPr>
  </w:style>
  <w:style w:type="paragraph" w:styleId="TOC2">
    <w:name w:val="toc 2"/>
    <w:basedOn w:val="Normal"/>
    <w:next w:val="Normal"/>
    <w:autoRedefine/>
    <w:uiPriority w:val="39"/>
    <w:rsid w:val="006E6B1A"/>
    <w:pPr>
      <w:tabs>
        <w:tab w:val="left" w:pos="800"/>
        <w:tab w:val="right" w:leader="dot" w:pos="9350"/>
      </w:tabs>
      <w:ind w:left="200"/>
    </w:pPr>
    <w:rPr>
      <w:rFonts w:ascii="Trebuchet MS" w:hAnsi="Trebuchet MS"/>
      <w:noProof/>
    </w:rPr>
  </w:style>
  <w:style w:type="paragraph" w:styleId="TOC3">
    <w:name w:val="toc 3"/>
    <w:basedOn w:val="Normal"/>
    <w:next w:val="Normal"/>
    <w:autoRedefine/>
    <w:uiPriority w:val="39"/>
    <w:rsid w:val="00BD3073"/>
    <w:pPr>
      <w:ind w:left="400"/>
    </w:pPr>
  </w:style>
  <w:style w:type="paragraph" w:styleId="TOC4">
    <w:name w:val="toc 4"/>
    <w:basedOn w:val="Normal"/>
    <w:next w:val="Normal"/>
    <w:autoRedefine/>
    <w:uiPriority w:val="99"/>
    <w:rsid w:val="00BD3073"/>
    <w:pPr>
      <w:ind w:left="600"/>
    </w:pPr>
  </w:style>
  <w:style w:type="paragraph" w:styleId="TOC5">
    <w:name w:val="toc 5"/>
    <w:basedOn w:val="Normal"/>
    <w:next w:val="Normal"/>
    <w:autoRedefine/>
    <w:uiPriority w:val="99"/>
    <w:rsid w:val="00BD3073"/>
    <w:pPr>
      <w:ind w:left="800"/>
    </w:pPr>
  </w:style>
  <w:style w:type="paragraph" w:styleId="Revision">
    <w:name w:val="Revision"/>
    <w:hidden/>
    <w:uiPriority w:val="99"/>
    <w:semiHidden/>
    <w:rsid w:val="000F3615"/>
  </w:style>
  <w:style w:type="paragraph" w:styleId="ListParagraph">
    <w:name w:val="List Paragraph"/>
    <w:basedOn w:val="Normal"/>
    <w:uiPriority w:val="99"/>
    <w:qFormat/>
    <w:rsid w:val="007B2FB0"/>
    <w:pPr>
      <w:ind w:left="720"/>
      <w:contextualSpacing/>
    </w:pPr>
  </w:style>
  <w:style w:type="paragraph" w:customStyle="1" w:styleId="paragraph0">
    <w:name w:val="paragraph"/>
    <w:basedOn w:val="Normal"/>
    <w:rsid w:val="00C54F43"/>
    <w:pPr>
      <w:spacing w:before="100" w:beforeAutospacing="1" w:after="100" w:afterAutospacing="1"/>
    </w:pPr>
    <w:rPr>
      <w:sz w:val="24"/>
      <w:szCs w:val="24"/>
    </w:rPr>
  </w:style>
  <w:style w:type="character" w:customStyle="1" w:styleId="normaltextrun">
    <w:name w:val="normaltextrun"/>
    <w:basedOn w:val="DefaultParagraphFont"/>
    <w:rsid w:val="00C54F43"/>
  </w:style>
  <w:style w:type="character" w:customStyle="1" w:styleId="spellingerror">
    <w:name w:val="spellingerror"/>
    <w:basedOn w:val="DefaultParagraphFont"/>
    <w:rsid w:val="00C54F43"/>
  </w:style>
  <w:style w:type="character" w:customStyle="1" w:styleId="eop">
    <w:name w:val="eop"/>
    <w:basedOn w:val="DefaultParagraphFont"/>
    <w:rsid w:val="00C54F43"/>
  </w:style>
  <w:style w:type="character" w:customStyle="1" w:styleId="scxw3371931">
    <w:name w:val="scxw3371931"/>
    <w:basedOn w:val="DefaultParagraphFont"/>
    <w:rsid w:val="00C54F43"/>
  </w:style>
  <w:style w:type="paragraph" w:styleId="BodyText">
    <w:name w:val="Body Text"/>
    <w:basedOn w:val="Normal"/>
    <w:link w:val="BodyTextChar"/>
    <w:uiPriority w:val="99"/>
    <w:locked/>
    <w:rsid w:val="00040308"/>
    <w:pPr>
      <w:spacing w:before="40" w:after="40"/>
    </w:pPr>
    <w:rPr>
      <w:rFonts w:ascii="Arial" w:eastAsia="Times New Roman" w:hAnsi="Arial" w:cs="Arial"/>
      <w:szCs w:val="24"/>
    </w:rPr>
  </w:style>
  <w:style w:type="character" w:customStyle="1" w:styleId="BodyTextChar">
    <w:name w:val="Body Text Char"/>
    <w:basedOn w:val="DefaultParagraphFont"/>
    <w:link w:val="BodyText"/>
    <w:uiPriority w:val="99"/>
    <w:rsid w:val="00040308"/>
    <w:rPr>
      <w:rFonts w:ascii="Arial" w:eastAsia="Times New Roman" w:hAnsi="Arial" w:cs="Arial"/>
      <w:szCs w:val="24"/>
    </w:rPr>
  </w:style>
  <w:style w:type="character" w:customStyle="1" w:styleId="item-name">
    <w:name w:val="item-name"/>
    <w:basedOn w:val="DefaultParagraphFont"/>
    <w:rsid w:val="00B322ED"/>
  </w:style>
  <w:style w:type="character" w:customStyle="1" w:styleId="avatar-initials">
    <w:name w:val="avatar-initials"/>
    <w:basedOn w:val="DefaultParagraphFont"/>
    <w:rsid w:val="00B322ED"/>
  </w:style>
  <w:style w:type="paragraph" w:styleId="Caption">
    <w:name w:val="caption"/>
    <w:basedOn w:val="Normal"/>
    <w:next w:val="Normal"/>
    <w:unhideWhenUsed/>
    <w:qFormat/>
    <w:rsid w:val="00FD087C"/>
    <w:pPr>
      <w:spacing w:after="200"/>
    </w:pPr>
    <w:rPr>
      <w:i/>
      <w:iCs/>
      <w:color w:val="1F497D" w:themeColor="text2"/>
      <w:sz w:val="18"/>
      <w:szCs w:val="18"/>
    </w:rPr>
  </w:style>
  <w:style w:type="paragraph" w:customStyle="1" w:styleId="Body">
    <w:name w:val="Body"/>
    <w:rsid w:val="00185B7C"/>
    <w:pPr>
      <w:spacing w:after="120"/>
    </w:pPr>
    <w:rPr>
      <w:rFonts w:ascii="Arial" w:eastAsia="Arial Unicode MS" w:hAnsi="Arial" w:cs="Arial Unicode M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8969">
      <w:bodyDiv w:val="1"/>
      <w:marLeft w:val="0"/>
      <w:marRight w:val="0"/>
      <w:marTop w:val="0"/>
      <w:marBottom w:val="0"/>
      <w:divBdr>
        <w:top w:val="none" w:sz="0" w:space="0" w:color="auto"/>
        <w:left w:val="none" w:sz="0" w:space="0" w:color="auto"/>
        <w:bottom w:val="none" w:sz="0" w:space="0" w:color="auto"/>
        <w:right w:val="none" w:sz="0" w:space="0" w:color="auto"/>
      </w:divBdr>
      <w:divsChild>
        <w:div w:id="1365592845">
          <w:marLeft w:val="0"/>
          <w:marRight w:val="0"/>
          <w:marTop w:val="0"/>
          <w:marBottom w:val="0"/>
          <w:divBdr>
            <w:top w:val="none" w:sz="0" w:space="0" w:color="auto"/>
            <w:left w:val="none" w:sz="0" w:space="0" w:color="auto"/>
            <w:bottom w:val="none" w:sz="0" w:space="0" w:color="auto"/>
            <w:right w:val="none" w:sz="0" w:space="0" w:color="auto"/>
          </w:divBdr>
          <w:divsChild>
            <w:div w:id="507258484">
              <w:marLeft w:val="0"/>
              <w:marRight w:val="0"/>
              <w:marTop w:val="0"/>
              <w:marBottom w:val="0"/>
              <w:divBdr>
                <w:top w:val="none" w:sz="0" w:space="0" w:color="auto"/>
                <w:left w:val="none" w:sz="0" w:space="0" w:color="auto"/>
                <w:bottom w:val="none" w:sz="0" w:space="0" w:color="auto"/>
                <w:right w:val="none" w:sz="0" w:space="0" w:color="auto"/>
              </w:divBdr>
              <w:divsChild>
                <w:div w:id="14934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936">
          <w:marLeft w:val="0"/>
          <w:marRight w:val="0"/>
          <w:marTop w:val="0"/>
          <w:marBottom w:val="0"/>
          <w:divBdr>
            <w:top w:val="none" w:sz="0" w:space="0" w:color="auto"/>
            <w:left w:val="none" w:sz="0" w:space="0" w:color="auto"/>
            <w:bottom w:val="none" w:sz="0" w:space="0" w:color="auto"/>
            <w:right w:val="none" w:sz="0" w:space="0" w:color="auto"/>
          </w:divBdr>
          <w:divsChild>
            <w:div w:id="130292198">
              <w:marLeft w:val="60"/>
              <w:marRight w:val="60"/>
              <w:marTop w:val="60"/>
              <w:marBottom w:val="60"/>
              <w:divBdr>
                <w:top w:val="none" w:sz="0" w:space="0" w:color="auto"/>
                <w:left w:val="none" w:sz="0" w:space="0" w:color="auto"/>
                <w:bottom w:val="none" w:sz="0" w:space="0" w:color="auto"/>
                <w:right w:val="none" w:sz="0" w:space="0" w:color="auto"/>
              </w:divBdr>
              <w:divsChild>
                <w:div w:id="1723359139">
                  <w:marLeft w:val="0"/>
                  <w:marRight w:val="0"/>
                  <w:marTop w:val="0"/>
                  <w:marBottom w:val="0"/>
                  <w:divBdr>
                    <w:top w:val="none" w:sz="0" w:space="0" w:color="auto"/>
                    <w:left w:val="none" w:sz="0" w:space="0" w:color="auto"/>
                    <w:bottom w:val="none" w:sz="0" w:space="0" w:color="auto"/>
                    <w:right w:val="none" w:sz="0" w:space="0" w:color="auto"/>
                  </w:divBdr>
                  <w:divsChild>
                    <w:div w:id="114558960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167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8438">
      <w:bodyDiv w:val="1"/>
      <w:marLeft w:val="0"/>
      <w:marRight w:val="0"/>
      <w:marTop w:val="0"/>
      <w:marBottom w:val="0"/>
      <w:divBdr>
        <w:top w:val="none" w:sz="0" w:space="0" w:color="auto"/>
        <w:left w:val="none" w:sz="0" w:space="0" w:color="auto"/>
        <w:bottom w:val="none" w:sz="0" w:space="0" w:color="auto"/>
        <w:right w:val="none" w:sz="0" w:space="0" w:color="auto"/>
      </w:divBdr>
      <w:divsChild>
        <w:div w:id="2062249559">
          <w:marLeft w:val="0"/>
          <w:marRight w:val="0"/>
          <w:marTop w:val="0"/>
          <w:marBottom w:val="0"/>
          <w:divBdr>
            <w:top w:val="none" w:sz="0" w:space="0" w:color="auto"/>
            <w:left w:val="none" w:sz="0" w:space="0" w:color="auto"/>
            <w:bottom w:val="none" w:sz="0" w:space="0" w:color="auto"/>
            <w:right w:val="none" w:sz="0" w:space="0" w:color="auto"/>
          </w:divBdr>
        </w:div>
        <w:div w:id="664405499">
          <w:marLeft w:val="0"/>
          <w:marRight w:val="0"/>
          <w:marTop w:val="0"/>
          <w:marBottom w:val="0"/>
          <w:divBdr>
            <w:top w:val="none" w:sz="0" w:space="0" w:color="auto"/>
            <w:left w:val="none" w:sz="0" w:space="0" w:color="auto"/>
            <w:bottom w:val="none" w:sz="0" w:space="0" w:color="auto"/>
            <w:right w:val="none" w:sz="0" w:space="0" w:color="auto"/>
          </w:divBdr>
        </w:div>
        <w:div w:id="2100104480">
          <w:marLeft w:val="0"/>
          <w:marRight w:val="0"/>
          <w:marTop w:val="0"/>
          <w:marBottom w:val="0"/>
          <w:divBdr>
            <w:top w:val="none" w:sz="0" w:space="0" w:color="auto"/>
            <w:left w:val="none" w:sz="0" w:space="0" w:color="auto"/>
            <w:bottom w:val="none" w:sz="0" w:space="0" w:color="auto"/>
            <w:right w:val="none" w:sz="0" w:space="0" w:color="auto"/>
          </w:divBdr>
        </w:div>
        <w:div w:id="2103407489">
          <w:marLeft w:val="0"/>
          <w:marRight w:val="0"/>
          <w:marTop w:val="0"/>
          <w:marBottom w:val="0"/>
          <w:divBdr>
            <w:top w:val="none" w:sz="0" w:space="0" w:color="auto"/>
            <w:left w:val="none" w:sz="0" w:space="0" w:color="auto"/>
            <w:bottom w:val="none" w:sz="0" w:space="0" w:color="auto"/>
            <w:right w:val="none" w:sz="0" w:space="0" w:color="auto"/>
          </w:divBdr>
          <w:divsChild>
            <w:div w:id="1519465445">
              <w:marLeft w:val="-75"/>
              <w:marRight w:val="0"/>
              <w:marTop w:val="30"/>
              <w:marBottom w:val="30"/>
              <w:divBdr>
                <w:top w:val="none" w:sz="0" w:space="0" w:color="auto"/>
                <w:left w:val="none" w:sz="0" w:space="0" w:color="auto"/>
                <w:bottom w:val="none" w:sz="0" w:space="0" w:color="auto"/>
                <w:right w:val="none" w:sz="0" w:space="0" w:color="auto"/>
              </w:divBdr>
              <w:divsChild>
                <w:div w:id="385301518">
                  <w:marLeft w:val="0"/>
                  <w:marRight w:val="0"/>
                  <w:marTop w:val="0"/>
                  <w:marBottom w:val="0"/>
                  <w:divBdr>
                    <w:top w:val="none" w:sz="0" w:space="0" w:color="auto"/>
                    <w:left w:val="none" w:sz="0" w:space="0" w:color="auto"/>
                    <w:bottom w:val="none" w:sz="0" w:space="0" w:color="auto"/>
                    <w:right w:val="none" w:sz="0" w:space="0" w:color="auto"/>
                  </w:divBdr>
                  <w:divsChild>
                    <w:div w:id="224724456">
                      <w:marLeft w:val="0"/>
                      <w:marRight w:val="0"/>
                      <w:marTop w:val="0"/>
                      <w:marBottom w:val="0"/>
                      <w:divBdr>
                        <w:top w:val="none" w:sz="0" w:space="0" w:color="auto"/>
                        <w:left w:val="none" w:sz="0" w:space="0" w:color="auto"/>
                        <w:bottom w:val="none" w:sz="0" w:space="0" w:color="auto"/>
                        <w:right w:val="none" w:sz="0" w:space="0" w:color="auto"/>
                      </w:divBdr>
                    </w:div>
                  </w:divsChild>
                </w:div>
                <w:div w:id="1294366332">
                  <w:marLeft w:val="0"/>
                  <w:marRight w:val="0"/>
                  <w:marTop w:val="0"/>
                  <w:marBottom w:val="0"/>
                  <w:divBdr>
                    <w:top w:val="none" w:sz="0" w:space="0" w:color="auto"/>
                    <w:left w:val="none" w:sz="0" w:space="0" w:color="auto"/>
                    <w:bottom w:val="none" w:sz="0" w:space="0" w:color="auto"/>
                    <w:right w:val="none" w:sz="0" w:space="0" w:color="auto"/>
                  </w:divBdr>
                  <w:divsChild>
                    <w:div w:id="207842897">
                      <w:marLeft w:val="0"/>
                      <w:marRight w:val="0"/>
                      <w:marTop w:val="0"/>
                      <w:marBottom w:val="0"/>
                      <w:divBdr>
                        <w:top w:val="none" w:sz="0" w:space="0" w:color="auto"/>
                        <w:left w:val="none" w:sz="0" w:space="0" w:color="auto"/>
                        <w:bottom w:val="none" w:sz="0" w:space="0" w:color="auto"/>
                        <w:right w:val="none" w:sz="0" w:space="0" w:color="auto"/>
                      </w:divBdr>
                    </w:div>
                  </w:divsChild>
                </w:div>
                <w:div w:id="2051682805">
                  <w:marLeft w:val="0"/>
                  <w:marRight w:val="0"/>
                  <w:marTop w:val="0"/>
                  <w:marBottom w:val="0"/>
                  <w:divBdr>
                    <w:top w:val="none" w:sz="0" w:space="0" w:color="auto"/>
                    <w:left w:val="none" w:sz="0" w:space="0" w:color="auto"/>
                    <w:bottom w:val="none" w:sz="0" w:space="0" w:color="auto"/>
                    <w:right w:val="none" w:sz="0" w:space="0" w:color="auto"/>
                  </w:divBdr>
                  <w:divsChild>
                    <w:div w:id="261567461">
                      <w:marLeft w:val="0"/>
                      <w:marRight w:val="0"/>
                      <w:marTop w:val="0"/>
                      <w:marBottom w:val="0"/>
                      <w:divBdr>
                        <w:top w:val="none" w:sz="0" w:space="0" w:color="auto"/>
                        <w:left w:val="none" w:sz="0" w:space="0" w:color="auto"/>
                        <w:bottom w:val="none" w:sz="0" w:space="0" w:color="auto"/>
                        <w:right w:val="none" w:sz="0" w:space="0" w:color="auto"/>
                      </w:divBdr>
                    </w:div>
                  </w:divsChild>
                </w:div>
                <w:div w:id="506948972">
                  <w:marLeft w:val="0"/>
                  <w:marRight w:val="0"/>
                  <w:marTop w:val="0"/>
                  <w:marBottom w:val="0"/>
                  <w:divBdr>
                    <w:top w:val="none" w:sz="0" w:space="0" w:color="auto"/>
                    <w:left w:val="none" w:sz="0" w:space="0" w:color="auto"/>
                    <w:bottom w:val="none" w:sz="0" w:space="0" w:color="auto"/>
                    <w:right w:val="none" w:sz="0" w:space="0" w:color="auto"/>
                  </w:divBdr>
                  <w:divsChild>
                    <w:div w:id="181016929">
                      <w:marLeft w:val="0"/>
                      <w:marRight w:val="0"/>
                      <w:marTop w:val="0"/>
                      <w:marBottom w:val="0"/>
                      <w:divBdr>
                        <w:top w:val="none" w:sz="0" w:space="0" w:color="auto"/>
                        <w:left w:val="none" w:sz="0" w:space="0" w:color="auto"/>
                        <w:bottom w:val="none" w:sz="0" w:space="0" w:color="auto"/>
                        <w:right w:val="none" w:sz="0" w:space="0" w:color="auto"/>
                      </w:divBdr>
                    </w:div>
                  </w:divsChild>
                </w:div>
                <w:div w:id="1149638728">
                  <w:marLeft w:val="0"/>
                  <w:marRight w:val="0"/>
                  <w:marTop w:val="0"/>
                  <w:marBottom w:val="0"/>
                  <w:divBdr>
                    <w:top w:val="none" w:sz="0" w:space="0" w:color="auto"/>
                    <w:left w:val="none" w:sz="0" w:space="0" w:color="auto"/>
                    <w:bottom w:val="none" w:sz="0" w:space="0" w:color="auto"/>
                    <w:right w:val="none" w:sz="0" w:space="0" w:color="auto"/>
                  </w:divBdr>
                  <w:divsChild>
                    <w:div w:id="1922566847">
                      <w:marLeft w:val="0"/>
                      <w:marRight w:val="0"/>
                      <w:marTop w:val="0"/>
                      <w:marBottom w:val="0"/>
                      <w:divBdr>
                        <w:top w:val="none" w:sz="0" w:space="0" w:color="auto"/>
                        <w:left w:val="none" w:sz="0" w:space="0" w:color="auto"/>
                        <w:bottom w:val="none" w:sz="0" w:space="0" w:color="auto"/>
                        <w:right w:val="none" w:sz="0" w:space="0" w:color="auto"/>
                      </w:divBdr>
                    </w:div>
                  </w:divsChild>
                </w:div>
                <w:div w:id="2129623579">
                  <w:marLeft w:val="0"/>
                  <w:marRight w:val="0"/>
                  <w:marTop w:val="0"/>
                  <w:marBottom w:val="0"/>
                  <w:divBdr>
                    <w:top w:val="none" w:sz="0" w:space="0" w:color="auto"/>
                    <w:left w:val="none" w:sz="0" w:space="0" w:color="auto"/>
                    <w:bottom w:val="none" w:sz="0" w:space="0" w:color="auto"/>
                    <w:right w:val="none" w:sz="0" w:space="0" w:color="auto"/>
                  </w:divBdr>
                  <w:divsChild>
                    <w:div w:id="195167709">
                      <w:marLeft w:val="0"/>
                      <w:marRight w:val="0"/>
                      <w:marTop w:val="0"/>
                      <w:marBottom w:val="0"/>
                      <w:divBdr>
                        <w:top w:val="none" w:sz="0" w:space="0" w:color="auto"/>
                        <w:left w:val="none" w:sz="0" w:space="0" w:color="auto"/>
                        <w:bottom w:val="none" w:sz="0" w:space="0" w:color="auto"/>
                        <w:right w:val="none" w:sz="0" w:space="0" w:color="auto"/>
                      </w:divBdr>
                    </w:div>
                  </w:divsChild>
                </w:div>
                <w:div w:id="1490749481">
                  <w:marLeft w:val="0"/>
                  <w:marRight w:val="0"/>
                  <w:marTop w:val="0"/>
                  <w:marBottom w:val="0"/>
                  <w:divBdr>
                    <w:top w:val="none" w:sz="0" w:space="0" w:color="auto"/>
                    <w:left w:val="none" w:sz="0" w:space="0" w:color="auto"/>
                    <w:bottom w:val="none" w:sz="0" w:space="0" w:color="auto"/>
                    <w:right w:val="none" w:sz="0" w:space="0" w:color="auto"/>
                  </w:divBdr>
                  <w:divsChild>
                    <w:div w:id="390811559">
                      <w:marLeft w:val="0"/>
                      <w:marRight w:val="0"/>
                      <w:marTop w:val="0"/>
                      <w:marBottom w:val="0"/>
                      <w:divBdr>
                        <w:top w:val="none" w:sz="0" w:space="0" w:color="auto"/>
                        <w:left w:val="none" w:sz="0" w:space="0" w:color="auto"/>
                        <w:bottom w:val="none" w:sz="0" w:space="0" w:color="auto"/>
                        <w:right w:val="none" w:sz="0" w:space="0" w:color="auto"/>
                      </w:divBdr>
                    </w:div>
                  </w:divsChild>
                </w:div>
                <w:div w:id="892807966">
                  <w:marLeft w:val="0"/>
                  <w:marRight w:val="0"/>
                  <w:marTop w:val="0"/>
                  <w:marBottom w:val="0"/>
                  <w:divBdr>
                    <w:top w:val="none" w:sz="0" w:space="0" w:color="auto"/>
                    <w:left w:val="none" w:sz="0" w:space="0" w:color="auto"/>
                    <w:bottom w:val="none" w:sz="0" w:space="0" w:color="auto"/>
                    <w:right w:val="none" w:sz="0" w:space="0" w:color="auto"/>
                  </w:divBdr>
                  <w:divsChild>
                    <w:div w:id="225727432">
                      <w:marLeft w:val="0"/>
                      <w:marRight w:val="0"/>
                      <w:marTop w:val="0"/>
                      <w:marBottom w:val="0"/>
                      <w:divBdr>
                        <w:top w:val="none" w:sz="0" w:space="0" w:color="auto"/>
                        <w:left w:val="none" w:sz="0" w:space="0" w:color="auto"/>
                        <w:bottom w:val="none" w:sz="0" w:space="0" w:color="auto"/>
                        <w:right w:val="none" w:sz="0" w:space="0" w:color="auto"/>
                      </w:divBdr>
                    </w:div>
                  </w:divsChild>
                </w:div>
                <w:div w:id="36242138">
                  <w:marLeft w:val="0"/>
                  <w:marRight w:val="0"/>
                  <w:marTop w:val="0"/>
                  <w:marBottom w:val="0"/>
                  <w:divBdr>
                    <w:top w:val="none" w:sz="0" w:space="0" w:color="auto"/>
                    <w:left w:val="none" w:sz="0" w:space="0" w:color="auto"/>
                    <w:bottom w:val="none" w:sz="0" w:space="0" w:color="auto"/>
                    <w:right w:val="none" w:sz="0" w:space="0" w:color="auto"/>
                  </w:divBdr>
                  <w:divsChild>
                    <w:div w:id="1096025966">
                      <w:marLeft w:val="0"/>
                      <w:marRight w:val="0"/>
                      <w:marTop w:val="0"/>
                      <w:marBottom w:val="0"/>
                      <w:divBdr>
                        <w:top w:val="none" w:sz="0" w:space="0" w:color="auto"/>
                        <w:left w:val="none" w:sz="0" w:space="0" w:color="auto"/>
                        <w:bottom w:val="none" w:sz="0" w:space="0" w:color="auto"/>
                        <w:right w:val="none" w:sz="0" w:space="0" w:color="auto"/>
                      </w:divBdr>
                    </w:div>
                  </w:divsChild>
                </w:div>
                <w:div w:id="246817088">
                  <w:marLeft w:val="0"/>
                  <w:marRight w:val="0"/>
                  <w:marTop w:val="0"/>
                  <w:marBottom w:val="0"/>
                  <w:divBdr>
                    <w:top w:val="none" w:sz="0" w:space="0" w:color="auto"/>
                    <w:left w:val="none" w:sz="0" w:space="0" w:color="auto"/>
                    <w:bottom w:val="none" w:sz="0" w:space="0" w:color="auto"/>
                    <w:right w:val="none" w:sz="0" w:space="0" w:color="auto"/>
                  </w:divBdr>
                  <w:divsChild>
                    <w:div w:id="1574314390">
                      <w:marLeft w:val="0"/>
                      <w:marRight w:val="0"/>
                      <w:marTop w:val="0"/>
                      <w:marBottom w:val="0"/>
                      <w:divBdr>
                        <w:top w:val="none" w:sz="0" w:space="0" w:color="auto"/>
                        <w:left w:val="none" w:sz="0" w:space="0" w:color="auto"/>
                        <w:bottom w:val="none" w:sz="0" w:space="0" w:color="auto"/>
                        <w:right w:val="none" w:sz="0" w:space="0" w:color="auto"/>
                      </w:divBdr>
                    </w:div>
                  </w:divsChild>
                </w:div>
                <w:div w:id="816267454">
                  <w:marLeft w:val="0"/>
                  <w:marRight w:val="0"/>
                  <w:marTop w:val="0"/>
                  <w:marBottom w:val="0"/>
                  <w:divBdr>
                    <w:top w:val="none" w:sz="0" w:space="0" w:color="auto"/>
                    <w:left w:val="none" w:sz="0" w:space="0" w:color="auto"/>
                    <w:bottom w:val="none" w:sz="0" w:space="0" w:color="auto"/>
                    <w:right w:val="none" w:sz="0" w:space="0" w:color="auto"/>
                  </w:divBdr>
                  <w:divsChild>
                    <w:div w:id="420952326">
                      <w:marLeft w:val="0"/>
                      <w:marRight w:val="0"/>
                      <w:marTop w:val="0"/>
                      <w:marBottom w:val="0"/>
                      <w:divBdr>
                        <w:top w:val="none" w:sz="0" w:space="0" w:color="auto"/>
                        <w:left w:val="none" w:sz="0" w:space="0" w:color="auto"/>
                        <w:bottom w:val="none" w:sz="0" w:space="0" w:color="auto"/>
                        <w:right w:val="none" w:sz="0" w:space="0" w:color="auto"/>
                      </w:divBdr>
                    </w:div>
                  </w:divsChild>
                </w:div>
                <w:div w:id="611208593">
                  <w:marLeft w:val="0"/>
                  <w:marRight w:val="0"/>
                  <w:marTop w:val="0"/>
                  <w:marBottom w:val="0"/>
                  <w:divBdr>
                    <w:top w:val="none" w:sz="0" w:space="0" w:color="auto"/>
                    <w:left w:val="none" w:sz="0" w:space="0" w:color="auto"/>
                    <w:bottom w:val="none" w:sz="0" w:space="0" w:color="auto"/>
                    <w:right w:val="none" w:sz="0" w:space="0" w:color="auto"/>
                  </w:divBdr>
                  <w:divsChild>
                    <w:div w:id="1551113262">
                      <w:marLeft w:val="0"/>
                      <w:marRight w:val="0"/>
                      <w:marTop w:val="0"/>
                      <w:marBottom w:val="0"/>
                      <w:divBdr>
                        <w:top w:val="none" w:sz="0" w:space="0" w:color="auto"/>
                        <w:left w:val="none" w:sz="0" w:space="0" w:color="auto"/>
                        <w:bottom w:val="none" w:sz="0" w:space="0" w:color="auto"/>
                        <w:right w:val="none" w:sz="0" w:space="0" w:color="auto"/>
                      </w:divBdr>
                    </w:div>
                  </w:divsChild>
                </w:div>
                <w:div w:id="1040132685">
                  <w:marLeft w:val="0"/>
                  <w:marRight w:val="0"/>
                  <w:marTop w:val="0"/>
                  <w:marBottom w:val="0"/>
                  <w:divBdr>
                    <w:top w:val="none" w:sz="0" w:space="0" w:color="auto"/>
                    <w:left w:val="none" w:sz="0" w:space="0" w:color="auto"/>
                    <w:bottom w:val="none" w:sz="0" w:space="0" w:color="auto"/>
                    <w:right w:val="none" w:sz="0" w:space="0" w:color="auto"/>
                  </w:divBdr>
                  <w:divsChild>
                    <w:div w:id="1482577227">
                      <w:marLeft w:val="0"/>
                      <w:marRight w:val="0"/>
                      <w:marTop w:val="0"/>
                      <w:marBottom w:val="0"/>
                      <w:divBdr>
                        <w:top w:val="none" w:sz="0" w:space="0" w:color="auto"/>
                        <w:left w:val="none" w:sz="0" w:space="0" w:color="auto"/>
                        <w:bottom w:val="none" w:sz="0" w:space="0" w:color="auto"/>
                        <w:right w:val="none" w:sz="0" w:space="0" w:color="auto"/>
                      </w:divBdr>
                    </w:div>
                  </w:divsChild>
                </w:div>
                <w:div w:id="771972888">
                  <w:marLeft w:val="0"/>
                  <w:marRight w:val="0"/>
                  <w:marTop w:val="0"/>
                  <w:marBottom w:val="0"/>
                  <w:divBdr>
                    <w:top w:val="none" w:sz="0" w:space="0" w:color="auto"/>
                    <w:left w:val="none" w:sz="0" w:space="0" w:color="auto"/>
                    <w:bottom w:val="none" w:sz="0" w:space="0" w:color="auto"/>
                    <w:right w:val="none" w:sz="0" w:space="0" w:color="auto"/>
                  </w:divBdr>
                  <w:divsChild>
                    <w:div w:id="1791699905">
                      <w:marLeft w:val="0"/>
                      <w:marRight w:val="0"/>
                      <w:marTop w:val="0"/>
                      <w:marBottom w:val="0"/>
                      <w:divBdr>
                        <w:top w:val="none" w:sz="0" w:space="0" w:color="auto"/>
                        <w:left w:val="none" w:sz="0" w:space="0" w:color="auto"/>
                        <w:bottom w:val="none" w:sz="0" w:space="0" w:color="auto"/>
                        <w:right w:val="none" w:sz="0" w:space="0" w:color="auto"/>
                      </w:divBdr>
                    </w:div>
                  </w:divsChild>
                </w:div>
                <w:div w:id="1734305331">
                  <w:marLeft w:val="0"/>
                  <w:marRight w:val="0"/>
                  <w:marTop w:val="0"/>
                  <w:marBottom w:val="0"/>
                  <w:divBdr>
                    <w:top w:val="none" w:sz="0" w:space="0" w:color="auto"/>
                    <w:left w:val="none" w:sz="0" w:space="0" w:color="auto"/>
                    <w:bottom w:val="none" w:sz="0" w:space="0" w:color="auto"/>
                    <w:right w:val="none" w:sz="0" w:space="0" w:color="auto"/>
                  </w:divBdr>
                  <w:divsChild>
                    <w:div w:id="1160578585">
                      <w:marLeft w:val="0"/>
                      <w:marRight w:val="0"/>
                      <w:marTop w:val="0"/>
                      <w:marBottom w:val="0"/>
                      <w:divBdr>
                        <w:top w:val="none" w:sz="0" w:space="0" w:color="auto"/>
                        <w:left w:val="none" w:sz="0" w:space="0" w:color="auto"/>
                        <w:bottom w:val="none" w:sz="0" w:space="0" w:color="auto"/>
                        <w:right w:val="none" w:sz="0" w:space="0" w:color="auto"/>
                      </w:divBdr>
                    </w:div>
                  </w:divsChild>
                </w:div>
                <w:div w:id="1928153972">
                  <w:marLeft w:val="0"/>
                  <w:marRight w:val="0"/>
                  <w:marTop w:val="0"/>
                  <w:marBottom w:val="0"/>
                  <w:divBdr>
                    <w:top w:val="none" w:sz="0" w:space="0" w:color="auto"/>
                    <w:left w:val="none" w:sz="0" w:space="0" w:color="auto"/>
                    <w:bottom w:val="none" w:sz="0" w:space="0" w:color="auto"/>
                    <w:right w:val="none" w:sz="0" w:space="0" w:color="auto"/>
                  </w:divBdr>
                  <w:divsChild>
                    <w:div w:id="1257905677">
                      <w:marLeft w:val="0"/>
                      <w:marRight w:val="0"/>
                      <w:marTop w:val="0"/>
                      <w:marBottom w:val="0"/>
                      <w:divBdr>
                        <w:top w:val="none" w:sz="0" w:space="0" w:color="auto"/>
                        <w:left w:val="none" w:sz="0" w:space="0" w:color="auto"/>
                        <w:bottom w:val="none" w:sz="0" w:space="0" w:color="auto"/>
                        <w:right w:val="none" w:sz="0" w:space="0" w:color="auto"/>
                      </w:divBdr>
                    </w:div>
                  </w:divsChild>
                </w:div>
                <w:div w:id="1267615768">
                  <w:marLeft w:val="0"/>
                  <w:marRight w:val="0"/>
                  <w:marTop w:val="0"/>
                  <w:marBottom w:val="0"/>
                  <w:divBdr>
                    <w:top w:val="none" w:sz="0" w:space="0" w:color="auto"/>
                    <w:left w:val="none" w:sz="0" w:space="0" w:color="auto"/>
                    <w:bottom w:val="none" w:sz="0" w:space="0" w:color="auto"/>
                    <w:right w:val="none" w:sz="0" w:space="0" w:color="auto"/>
                  </w:divBdr>
                  <w:divsChild>
                    <w:div w:id="797920363">
                      <w:marLeft w:val="0"/>
                      <w:marRight w:val="0"/>
                      <w:marTop w:val="0"/>
                      <w:marBottom w:val="0"/>
                      <w:divBdr>
                        <w:top w:val="none" w:sz="0" w:space="0" w:color="auto"/>
                        <w:left w:val="none" w:sz="0" w:space="0" w:color="auto"/>
                        <w:bottom w:val="none" w:sz="0" w:space="0" w:color="auto"/>
                        <w:right w:val="none" w:sz="0" w:space="0" w:color="auto"/>
                      </w:divBdr>
                    </w:div>
                  </w:divsChild>
                </w:div>
                <w:div w:id="1856844087">
                  <w:marLeft w:val="0"/>
                  <w:marRight w:val="0"/>
                  <w:marTop w:val="0"/>
                  <w:marBottom w:val="0"/>
                  <w:divBdr>
                    <w:top w:val="none" w:sz="0" w:space="0" w:color="auto"/>
                    <w:left w:val="none" w:sz="0" w:space="0" w:color="auto"/>
                    <w:bottom w:val="none" w:sz="0" w:space="0" w:color="auto"/>
                    <w:right w:val="none" w:sz="0" w:space="0" w:color="auto"/>
                  </w:divBdr>
                  <w:divsChild>
                    <w:div w:id="1294139815">
                      <w:marLeft w:val="0"/>
                      <w:marRight w:val="0"/>
                      <w:marTop w:val="0"/>
                      <w:marBottom w:val="0"/>
                      <w:divBdr>
                        <w:top w:val="none" w:sz="0" w:space="0" w:color="auto"/>
                        <w:left w:val="none" w:sz="0" w:space="0" w:color="auto"/>
                        <w:bottom w:val="none" w:sz="0" w:space="0" w:color="auto"/>
                        <w:right w:val="none" w:sz="0" w:space="0" w:color="auto"/>
                      </w:divBdr>
                    </w:div>
                  </w:divsChild>
                </w:div>
                <w:div w:id="1516268081">
                  <w:marLeft w:val="0"/>
                  <w:marRight w:val="0"/>
                  <w:marTop w:val="0"/>
                  <w:marBottom w:val="0"/>
                  <w:divBdr>
                    <w:top w:val="none" w:sz="0" w:space="0" w:color="auto"/>
                    <w:left w:val="none" w:sz="0" w:space="0" w:color="auto"/>
                    <w:bottom w:val="none" w:sz="0" w:space="0" w:color="auto"/>
                    <w:right w:val="none" w:sz="0" w:space="0" w:color="auto"/>
                  </w:divBdr>
                  <w:divsChild>
                    <w:div w:id="777602168">
                      <w:marLeft w:val="0"/>
                      <w:marRight w:val="0"/>
                      <w:marTop w:val="0"/>
                      <w:marBottom w:val="0"/>
                      <w:divBdr>
                        <w:top w:val="none" w:sz="0" w:space="0" w:color="auto"/>
                        <w:left w:val="none" w:sz="0" w:space="0" w:color="auto"/>
                        <w:bottom w:val="none" w:sz="0" w:space="0" w:color="auto"/>
                        <w:right w:val="none" w:sz="0" w:space="0" w:color="auto"/>
                      </w:divBdr>
                    </w:div>
                  </w:divsChild>
                </w:div>
                <w:div w:id="701250475">
                  <w:marLeft w:val="0"/>
                  <w:marRight w:val="0"/>
                  <w:marTop w:val="0"/>
                  <w:marBottom w:val="0"/>
                  <w:divBdr>
                    <w:top w:val="none" w:sz="0" w:space="0" w:color="auto"/>
                    <w:left w:val="none" w:sz="0" w:space="0" w:color="auto"/>
                    <w:bottom w:val="none" w:sz="0" w:space="0" w:color="auto"/>
                    <w:right w:val="none" w:sz="0" w:space="0" w:color="auto"/>
                  </w:divBdr>
                  <w:divsChild>
                    <w:div w:id="1901398368">
                      <w:marLeft w:val="0"/>
                      <w:marRight w:val="0"/>
                      <w:marTop w:val="0"/>
                      <w:marBottom w:val="0"/>
                      <w:divBdr>
                        <w:top w:val="none" w:sz="0" w:space="0" w:color="auto"/>
                        <w:left w:val="none" w:sz="0" w:space="0" w:color="auto"/>
                        <w:bottom w:val="none" w:sz="0" w:space="0" w:color="auto"/>
                        <w:right w:val="none" w:sz="0" w:space="0" w:color="auto"/>
                      </w:divBdr>
                    </w:div>
                  </w:divsChild>
                </w:div>
                <w:div w:id="1721978223">
                  <w:marLeft w:val="0"/>
                  <w:marRight w:val="0"/>
                  <w:marTop w:val="0"/>
                  <w:marBottom w:val="0"/>
                  <w:divBdr>
                    <w:top w:val="none" w:sz="0" w:space="0" w:color="auto"/>
                    <w:left w:val="none" w:sz="0" w:space="0" w:color="auto"/>
                    <w:bottom w:val="none" w:sz="0" w:space="0" w:color="auto"/>
                    <w:right w:val="none" w:sz="0" w:space="0" w:color="auto"/>
                  </w:divBdr>
                  <w:divsChild>
                    <w:div w:id="754667141">
                      <w:marLeft w:val="0"/>
                      <w:marRight w:val="0"/>
                      <w:marTop w:val="0"/>
                      <w:marBottom w:val="0"/>
                      <w:divBdr>
                        <w:top w:val="none" w:sz="0" w:space="0" w:color="auto"/>
                        <w:left w:val="none" w:sz="0" w:space="0" w:color="auto"/>
                        <w:bottom w:val="none" w:sz="0" w:space="0" w:color="auto"/>
                        <w:right w:val="none" w:sz="0" w:space="0" w:color="auto"/>
                      </w:divBdr>
                    </w:div>
                  </w:divsChild>
                </w:div>
                <w:div w:id="1079718461">
                  <w:marLeft w:val="0"/>
                  <w:marRight w:val="0"/>
                  <w:marTop w:val="0"/>
                  <w:marBottom w:val="0"/>
                  <w:divBdr>
                    <w:top w:val="none" w:sz="0" w:space="0" w:color="auto"/>
                    <w:left w:val="none" w:sz="0" w:space="0" w:color="auto"/>
                    <w:bottom w:val="none" w:sz="0" w:space="0" w:color="auto"/>
                    <w:right w:val="none" w:sz="0" w:space="0" w:color="auto"/>
                  </w:divBdr>
                  <w:divsChild>
                    <w:div w:id="1268394365">
                      <w:marLeft w:val="0"/>
                      <w:marRight w:val="0"/>
                      <w:marTop w:val="0"/>
                      <w:marBottom w:val="0"/>
                      <w:divBdr>
                        <w:top w:val="none" w:sz="0" w:space="0" w:color="auto"/>
                        <w:left w:val="none" w:sz="0" w:space="0" w:color="auto"/>
                        <w:bottom w:val="none" w:sz="0" w:space="0" w:color="auto"/>
                        <w:right w:val="none" w:sz="0" w:space="0" w:color="auto"/>
                      </w:divBdr>
                    </w:div>
                  </w:divsChild>
                </w:div>
                <w:div w:id="1459841034">
                  <w:marLeft w:val="0"/>
                  <w:marRight w:val="0"/>
                  <w:marTop w:val="0"/>
                  <w:marBottom w:val="0"/>
                  <w:divBdr>
                    <w:top w:val="none" w:sz="0" w:space="0" w:color="auto"/>
                    <w:left w:val="none" w:sz="0" w:space="0" w:color="auto"/>
                    <w:bottom w:val="none" w:sz="0" w:space="0" w:color="auto"/>
                    <w:right w:val="none" w:sz="0" w:space="0" w:color="auto"/>
                  </w:divBdr>
                  <w:divsChild>
                    <w:div w:id="1504709281">
                      <w:marLeft w:val="0"/>
                      <w:marRight w:val="0"/>
                      <w:marTop w:val="0"/>
                      <w:marBottom w:val="0"/>
                      <w:divBdr>
                        <w:top w:val="none" w:sz="0" w:space="0" w:color="auto"/>
                        <w:left w:val="none" w:sz="0" w:space="0" w:color="auto"/>
                        <w:bottom w:val="none" w:sz="0" w:space="0" w:color="auto"/>
                        <w:right w:val="none" w:sz="0" w:space="0" w:color="auto"/>
                      </w:divBdr>
                    </w:div>
                  </w:divsChild>
                </w:div>
                <w:div w:id="1823690389">
                  <w:marLeft w:val="0"/>
                  <w:marRight w:val="0"/>
                  <w:marTop w:val="0"/>
                  <w:marBottom w:val="0"/>
                  <w:divBdr>
                    <w:top w:val="none" w:sz="0" w:space="0" w:color="auto"/>
                    <w:left w:val="none" w:sz="0" w:space="0" w:color="auto"/>
                    <w:bottom w:val="none" w:sz="0" w:space="0" w:color="auto"/>
                    <w:right w:val="none" w:sz="0" w:space="0" w:color="auto"/>
                  </w:divBdr>
                  <w:divsChild>
                    <w:div w:id="1926643322">
                      <w:marLeft w:val="0"/>
                      <w:marRight w:val="0"/>
                      <w:marTop w:val="0"/>
                      <w:marBottom w:val="0"/>
                      <w:divBdr>
                        <w:top w:val="none" w:sz="0" w:space="0" w:color="auto"/>
                        <w:left w:val="none" w:sz="0" w:space="0" w:color="auto"/>
                        <w:bottom w:val="none" w:sz="0" w:space="0" w:color="auto"/>
                        <w:right w:val="none" w:sz="0" w:space="0" w:color="auto"/>
                      </w:divBdr>
                    </w:div>
                  </w:divsChild>
                </w:div>
                <w:div w:id="1071075047">
                  <w:marLeft w:val="0"/>
                  <w:marRight w:val="0"/>
                  <w:marTop w:val="0"/>
                  <w:marBottom w:val="0"/>
                  <w:divBdr>
                    <w:top w:val="none" w:sz="0" w:space="0" w:color="auto"/>
                    <w:left w:val="none" w:sz="0" w:space="0" w:color="auto"/>
                    <w:bottom w:val="none" w:sz="0" w:space="0" w:color="auto"/>
                    <w:right w:val="none" w:sz="0" w:space="0" w:color="auto"/>
                  </w:divBdr>
                  <w:divsChild>
                    <w:div w:id="1432507700">
                      <w:marLeft w:val="0"/>
                      <w:marRight w:val="0"/>
                      <w:marTop w:val="0"/>
                      <w:marBottom w:val="0"/>
                      <w:divBdr>
                        <w:top w:val="none" w:sz="0" w:space="0" w:color="auto"/>
                        <w:left w:val="none" w:sz="0" w:space="0" w:color="auto"/>
                        <w:bottom w:val="none" w:sz="0" w:space="0" w:color="auto"/>
                        <w:right w:val="none" w:sz="0" w:space="0" w:color="auto"/>
                      </w:divBdr>
                    </w:div>
                  </w:divsChild>
                </w:div>
                <w:div w:id="291592598">
                  <w:marLeft w:val="0"/>
                  <w:marRight w:val="0"/>
                  <w:marTop w:val="0"/>
                  <w:marBottom w:val="0"/>
                  <w:divBdr>
                    <w:top w:val="none" w:sz="0" w:space="0" w:color="auto"/>
                    <w:left w:val="none" w:sz="0" w:space="0" w:color="auto"/>
                    <w:bottom w:val="none" w:sz="0" w:space="0" w:color="auto"/>
                    <w:right w:val="none" w:sz="0" w:space="0" w:color="auto"/>
                  </w:divBdr>
                  <w:divsChild>
                    <w:div w:id="642976105">
                      <w:marLeft w:val="0"/>
                      <w:marRight w:val="0"/>
                      <w:marTop w:val="0"/>
                      <w:marBottom w:val="0"/>
                      <w:divBdr>
                        <w:top w:val="none" w:sz="0" w:space="0" w:color="auto"/>
                        <w:left w:val="none" w:sz="0" w:space="0" w:color="auto"/>
                        <w:bottom w:val="none" w:sz="0" w:space="0" w:color="auto"/>
                        <w:right w:val="none" w:sz="0" w:space="0" w:color="auto"/>
                      </w:divBdr>
                    </w:div>
                  </w:divsChild>
                </w:div>
                <w:div w:id="1181507200">
                  <w:marLeft w:val="0"/>
                  <w:marRight w:val="0"/>
                  <w:marTop w:val="0"/>
                  <w:marBottom w:val="0"/>
                  <w:divBdr>
                    <w:top w:val="none" w:sz="0" w:space="0" w:color="auto"/>
                    <w:left w:val="none" w:sz="0" w:space="0" w:color="auto"/>
                    <w:bottom w:val="none" w:sz="0" w:space="0" w:color="auto"/>
                    <w:right w:val="none" w:sz="0" w:space="0" w:color="auto"/>
                  </w:divBdr>
                  <w:divsChild>
                    <w:div w:id="1961570362">
                      <w:marLeft w:val="0"/>
                      <w:marRight w:val="0"/>
                      <w:marTop w:val="0"/>
                      <w:marBottom w:val="0"/>
                      <w:divBdr>
                        <w:top w:val="none" w:sz="0" w:space="0" w:color="auto"/>
                        <w:left w:val="none" w:sz="0" w:space="0" w:color="auto"/>
                        <w:bottom w:val="none" w:sz="0" w:space="0" w:color="auto"/>
                        <w:right w:val="none" w:sz="0" w:space="0" w:color="auto"/>
                      </w:divBdr>
                    </w:div>
                  </w:divsChild>
                </w:div>
                <w:div w:id="1481266848">
                  <w:marLeft w:val="0"/>
                  <w:marRight w:val="0"/>
                  <w:marTop w:val="0"/>
                  <w:marBottom w:val="0"/>
                  <w:divBdr>
                    <w:top w:val="none" w:sz="0" w:space="0" w:color="auto"/>
                    <w:left w:val="none" w:sz="0" w:space="0" w:color="auto"/>
                    <w:bottom w:val="none" w:sz="0" w:space="0" w:color="auto"/>
                    <w:right w:val="none" w:sz="0" w:space="0" w:color="auto"/>
                  </w:divBdr>
                  <w:divsChild>
                    <w:div w:id="9718555">
                      <w:marLeft w:val="0"/>
                      <w:marRight w:val="0"/>
                      <w:marTop w:val="0"/>
                      <w:marBottom w:val="0"/>
                      <w:divBdr>
                        <w:top w:val="none" w:sz="0" w:space="0" w:color="auto"/>
                        <w:left w:val="none" w:sz="0" w:space="0" w:color="auto"/>
                        <w:bottom w:val="none" w:sz="0" w:space="0" w:color="auto"/>
                        <w:right w:val="none" w:sz="0" w:space="0" w:color="auto"/>
                      </w:divBdr>
                    </w:div>
                  </w:divsChild>
                </w:div>
                <w:div w:id="773012726">
                  <w:marLeft w:val="0"/>
                  <w:marRight w:val="0"/>
                  <w:marTop w:val="0"/>
                  <w:marBottom w:val="0"/>
                  <w:divBdr>
                    <w:top w:val="none" w:sz="0" w:space="0" w:color="auto"/>
                    <w:left w:val="none" w:sz="0" w:space="0" w:color="auto"/>
                    <w:bottom w:val="none" w:sz="0" w:space="0" w:color="auto"/>
                    <w:right w:val="none" w:sz="0" w:space="0" w:color="auto"/>
                  </w:divBdr>
                  <w:divsChild>
                    <w:div w:id="1559317837">
                      <w:marLeft w:val="0"/>
                      <w:marRight w:val="0"/>
                      <w:marTop w:val="0"/>
                      <w:marBottom w:val="0"/>
                      <w:divBdr>
                        <w:top w:val="none" w:sz="0" w:space="0" w:color="auto"/>
                        <w:left w:val="none" w:sz="0" w:space="0" w:color="auto"/>
                        <w:bottom w:val="none" w:sz="0" w:space="0" w:color="auto"/>
                        <w:right w:val="none" w:sz="0" w:space="0" w:color="auto"/>
                      </w:divBdr>
                    </w:div>
                  </w:divsChild>
                </w:div>
                <w:div w:id="433087649">
                  <w:marLeft w:val="0"/>
                  <w:marRight w:val="0"/>
                  <w:marTop w:val="0"/>
                  <w:marBottom w:val="0"/>
                  <w:divBdr>
                    <w:top w:val="none" w:sz="0" w:space="0" w:color="auto"/>
                    <w:left w:val="none" w:sz="0" w:space="0" w:color="auto"/>
                    <w:bottom w:val="none" w:sz="0" w:space="0" w:color="auto"/>
                    <w:right w:val="none" w:sz="0" w:space="0" w:color="auto"/>
                  </w:divBdr>
                  <w:divsChild>
                    <w:div w:id="1159349957">
                      <w:marLeft w:val="0"/>
                      <w:marRight w:val="0"/>
                      <w:marTop w:val="0"/>
                      <w:marBottom w:val="0"/>
                      <w:divBdr>
                        <w:top w:val="none" w:sz="0" w:space="0" w:color="auto"/>
                        <w:left w:val="none" w:sz="0" w:space="0" w:color="auto"/>
                        <w:bottom w:val="none" w:sz="0" w:space="0" w:color="auto"/>
                        <w:right w:val="none" w:sz="0" w:space="0" w:color="auto"/>
                      </w:divBdr>
                    </w:div>
                  </w:divsChild>
                </w:div>
                <w:div w:id="859589701">
                  <w:marLeft w:val="0"/>
                  <w:marRight w:val="0"/>
                  <w:marTop w:val="0"/>
                  <w:marBottom w:val="0"/>
                  <w:divBdr>
                    <w:top w:val="none" w:sz="0" w:space="0" w:color="auto"/>
                    <w:left w:val="none" w:sz="0" w:space="0" w:color="auto"/>
                    <w:bottom w:val="none" w:sz="0" w:space="0" w:color="auto"/>
                    <w:right w:val="none" w:sz="0" w:space="0" w:color="auto"/>
                  </w:divBdr>
                  <w:divsChild>
                    <w:div w:id="505050195">
                      <w:marLeft w:val="0"/>
                      <w:marRight w:val="0"/>
                      <w:marTop w:val="0"/>
                      <w:marBottom w:val="0"/>
                      <w:divBdr>
                        <w:top w:val="none" w:sz="0" w:space="0" w:color="auto"/>
                        <w:left w:val="none" w:sz="0" w:space="0" w:color="auto"/>
                        <w:bottom w:val="none" w:sz="0" w:space="0" w:color="auto"/>
                        <w:right w:val="none" w:sz="0" w:space="0" w:color="auto"/>
                      </w:divBdr>
                    </w:div>
                  </w:divsChild>
                </w:div>
                <w:div w:id="1990474303">
                  <w:marLeft w:val="0"/>
                  <w:marRight w:val="0"/>
                  <w:marTop w:val="0"/>
                  <w:marBottom w:val="0"/>
                  <w:divBdr>
                    <w:top w:val="none" w:sz="0" w:space="0" w:color="auto"/>
                    <w:left w:val="none" w:sz="0" w:space="0" w:color="auto"/>
                    <w:bottom w:val="none" w:sz="0" w:space="0" w:color="auto"/>
                    <w:right w:val="none" w:sz="0" w:space="0" w:color="auto"/>
                  </w:divBdr>
                  <w:divsChild>
                    <w:div w:id="83767983">
                      <w:marLeft w:val="0"/>
                      <w:marRight w:val="0"/>
                      <w:marTop w:val="0"/>
                      <w:marBottom w:val="0"/>
                      <w:divBdr>
                        <w:top w:val="none" w:sz="0" w:space="0" w:color="auto"/>
                        <w:left w:val="none" w:sz="0" w:space="0" w:color="auto"/>
                        <w:bottom w:val="none" w:sz="0" w:space="0" w:color="auto"/>
                        <w:right w:val="none" w:sz="0" w:space="0" w:color="auto"/>
                      </w:divBdr>
                    </w:div>
                  </w:divsChild>
                </w:div>
                <w:div w:id="604115425">
                  <w:marLeft w:val="0"/>
                  <w:marRight w:val="0"/>
                  <w:marTop w:val="0"/>
                  <w:marBottom w:val="0"/>
                  <w:divBdr>
                    <w:top w:val="none" w:sz="0" w:space="0" w:color="auto"/>
                    <w:left w:val="none" w:sz="0" w:space="0" w:color="auto"/>
                    <w:bottom w:val="none" w:sz="0" w:space="0" w:color="auto"/>
                    <w:right w:val="none" w:sz="0" w:space="0" w:color="auto"/>
                  </w:divBdr>
                  <w:divsChild>
                    <w:div w:id="740295020">
                      <w:marLeft w:val="0"/>
                      <w:marRight w:val="0"/>
                      <w:marTop w:val="0"/>
                      <w:marBottom w:val="0"/>
                      <w:divBdr>
                        <w:top w:val="none" w:sz="0" w:space="0" w:color="auto"/>
                        <w:left w:val="none" w:sz="0" w:space="0" w:color="auto"/>
                        <w:bottom w:val="none" w:sz="0" w:space="0" w:color="auto"/>
                        <w:right w:val="none" w:sz="0" w:space="0" w:color="auto"/>
                      </w:divBdr>
                    </w:div>
                  </w:divsChild>
                </w:div>
                <w:div w:id="817956945">
                  <w:marLeft w:val="0"/>
                  <w:marRight w:val="0"/>
                  <w:marTop w:val="0"/>
                  <w:marBottom w:val="0"/>
                  <w:divBdr>
                    <w:top w:val="none" w:sz="0" w:space="0" w:color="auto"/>
                    <w:left w:val="none" w:sz="0" w:space="0" w:color="auto"/>
                    <w:bottom w:val="none" w:sz="0" w:space="0" w:color="auto"/>
                    <w:right w:val="none" w:sz="0" w:space="0" w:color="auto"/>
                  </w:divBdr>
                  <w:divsChild>
                    <w:div w:id="2130052828">
                      <w:marLeft w:val="0"/>
                      <w:marRight w:val="0"/>
                      <w:marTop w:val="0"/>
                      <w:marBottom w:val="0"/>
                      <w:divBdr>
                        <w:top w:val="none" w:sz="0" w:space="0" w:color="auto"/>
                        <w:left w:val="none" w:sz="0" w:space="0" w:color="auto"/>
                        <w:bottom w:val="none" w:sz="0" w:space="0" w:color="auto"/>
                        <w:right w:val="none" w:sz="0" w:space="0" w:color="auto"/>
                      </w:divBdr>
                    </w:div>
                  </w:divsChild>
                </w:div>
                <w:div w:id="823470432">
                  <w:marLeft w:val="0"/>
                  <w:marRight w:val="0"/>
                  <w:marTop w:val="0"/>
                  <w:marBottom w:val="0"/>
                  <w:divBdr>
                    <w:top w:val="none" w:sz="0" w:space="0" w:color="auto"/>
                    <w:left w:val="none" w:sz="0" w:space="0" w:color="auto"/>
                    <w:bottom w:val="none" w:sz="0" w:space="0" w:color="auto"/>
                    <w:right w:val="none" w:sz="0" w:space="0" w:color="auto"/>
                  </w:divBdr>
                  <w:divsChild>
                    <w:div w:id="113795353">
                      <w:marLeft w:val="0"/>
                      <w:marRight w:val="0"/>
                      <w:marTop w:val="0"/>
                      <w:marBottom w:val="0"/>
                      <w:divBdr>
                        <w:top w:val="none" w:sz="0" w:space="0" w:color="auto"/>
                        <w:left w:val="none" w:sz="0" w:space="0" w:color="auto"/>
                        <w:bottom w:val="none" w:sz="0" w:space="0" w:color="auto"/>
                        <w:right w:val="none" w:sz="0" w:space="0" w:color="auto"/>
                      </w:divBdr>
                    </w:div>
                  </w:divsChild>
                </w:div>
                <w:div w:id="1375930839">
                  <w:marLeft w:val="0"/>
                  <w:marRight w:val="0"/>
                  <w:marTop w:val="0"/>
                  <w:marBottom w:val="0"/>
                  <w:divBdr>
                    <w:top w:val="none" w:sz="0" w:space="0" w:color="auto"/>
                    <w:left w:val="none" w:sz="0" w:space="0" w:color="auto"/>
                    <w:bottom w:val="none" w:sz="0" w:space="0" w:color="auto"/>
                    <w:right w:val="none" w:sz="0" w:space="0" w:color="auto"/>
                  </w:divBdr>
                  <w:divsChild>
                    <w:div w:id="1711105937">
                      <w:marLeft w:val="0"/>
                      <w:marRight w:val="0"/>
                      <w:marTop w:val="0"/>
                      <w:marBottom w:val="0"/>
                      <w:divBdr>
                        <w:top w:val="none" w:sz="0" w:space="0" w:color="auto"/>
                        <w:left w:val="none" w:sz="0" w:space="0" w:color="auto"/>
                        <w:bottom w:val="none" w:sz="0" w:space="0" w:color="auto"/>
                        <w:right w:val="none" w:sz="0" w:space="0" w:color="auto"/>
                      </w:divBdr>
                    </w:div>
                  </w:divsChild>
                </w:div>
                <w:div w:id="1092581042">
                  <w:marLeft w:val="0"/>
                  <w:marRight w:val="0"/>
                  <w:marTop w:val="0"/>
                  <w:marBottom w:val="0"/>
                  <w:divBdr>
                    <w:top w:val="none" w:sz="0" w:space="0" w:color="auto"/>
                    <w:left w:val="none" w:sz="0" w:space="0" w:color="auto"/>
                    <w:bottom w:val="none" w:sz="0" w:space="0" w:color="auto"/>
                    <w:right w:val="none" w:sz="0" w:space="0" w:color="auto"/>
                  </w:divBdr>
                  <w:divsChild>
                    <w:div w:id="307172650">
                      <w:marLeft w:val="0"/>
                      <w:marRight w:val="0"/>
                      <w:marTop w:val="0"/>
                      <w:marBottom w:val="0"/>
                      <w:divBdr>
                        <w:top w:val="none" w:sz="0" w:space="0" w:color="auto"/>
                        <w:left w:val="none" w:sz="0" w:space="0" w:color="auto"/>
                        <w:bottom w:val="none" w:sz="0" w:space="0" w:color="auto"/>
                        <w:right w:val="none" w:sz="0" w:space="0" w:color="auto"/>
                      </w:divBdr>
                    </w:div>
                    <w:div w:id="144784043">
                      <w:marLeft w:val="0"/>
                      <w:marRight w:val="0"/>
                      <w:marTop w:val="0"/>
                      <w:marBottom w:val="0"/>
                      <w:divBdr>
                        <w:top w:val="none" w:sz="0" w:space="0" w:color="auto"/>
                        <w:left w:val="none" w:sz="0" w:space="0" w:color="auto"/>
                        <w:bottom w:val="none" w:sz="0" w:space="0" w:color="auto"/>
                        <w:right w:val="none" w:sz="0" w:space="0" w:color="auto"/>
                      </w:divBdr>
                    </w:div>
                  </w:divsChild>
                </w:div>
                <w:div w:id="1443304064">
                  <w:marLeft w:val="0"/>
                  <w:marRight w:val="0"/>
                  <w:marTop w:val="0"/>
                  <w:marBottom w:val="0"/>
                  <w:divBdr>
                    <w:top w:val="none" w:sz="0" w:space="0" w:color="auto"/>
                    <w:left w:val="none" w:sz="0" w:space="0" w:color="auto"/>
                    <w:bottom w:val="none" w:sz="0" w:space="0" w:color="auto"/>
                    <w:right w:val="none" w:sz="0" w:space="0" w:color="auto"/>
                  </w:divBdr>
                  <w:divsChild>
                    <w:div w:id="900679077">
                      <w:marLeft w:val="0"/>
                      <w:marRight w:val="0"/>
                      <w:marTop w:val="0"/>
                      <w:marBottom w:val="0"/>
                      <w:divBdr>
                        <w:top w:val="none" w:sz="0" w:space="0" w:color="auto"/>
                        <w:left w:val="none" w:sz="0" w:space="0" w:color="auto"/>
                        <w:bottom w:val="none" w:sz="0" w:space="0" w:color="auto"/>
                        <w:right w:val="none" w:sz="0" w:space="0" w:color="auto"/>
                      </w:divBdr>
                    </w:div>
                  </w:divsChild>
                </w:div>
                <w:div w:id="1903785418">
                  <w:marLeft w:val="0"/>
                  <w:marRight w:val="0"/>
                  <w:marTop w:val="0"/>
                  <w:marBottom w:val="0"/>
                  <w:divBdr>
                    <w:top w:val="none" w:sz="0" w:space="0" w:color="auto"/>
                    <w:left w:val="none" w:sz="0" w:space="0" w:color="auto"/>
                    <w:bottom w:val="none" w:sz="0" w:space="0" w:color="auto"/>
                    <w:right w:val="none" w:sz="0" w:space="0" w:color="auto"/>
                  </w:divBdr>
                  <w:divsChild>
                    <w:div w:id="1311863188">
                      <w:marLeft w:val="0"/>
                      <w:marRight w:val="0"/>
                      <w:marTop w:val="0"/>
                      <w:marBottom w:val="0"/>
                      <w:divBdr>
                        <w:top w:val="none" w:sz="0" w:space="0" w:color="auto"/>
                        <w:left w:val="none" w:sz="0" w:space="0" w:color="auto"/>
                        <w:bottom w:val="none" w:sz="0" w:space="0" w:color="auto"/>
                        <w:right w:val="none" w:sz="0" w:space="0" w:color="auto"/>
                      </w:divBdr>
                    </w:div>
                  </w:divsChild>
                </w:div>
                <w:div w:id="1013843478">
                  <w:marLeft w:val="0"/>
                  <w:marRight w:val="0"/>
                  <w:marTop w:val="0"/>
                  <w:marBottom w:val="0"/>
                  <w:divBdr>
                    <w:top w:val="none" w:sz="0" w:space="0" w:color="auto"/>
                    <w:left w:val="none" w:sz="0" w:space="0" w:color="auto"/>
                    <w:bottom w:val="none" w:sz="0" w:space="0" w:color="auto"/>
                    <w:right w:val="none" w:sz="0" w:space="0" w:color="auto"/>
                  </w:divBdr>
                  <w:divsChild>
                    <w:div w:id="1777367891">
                      <w:marLeft w:val="0"/>
                      <w:marRight w:val="0"/>
                      <w:marTop w:val="0"/>
                      <w:marBottom w:val="0"/>
                      <w:divBdr>
                        <w:top w:val="none" w:sz="0" w:space="0" w:color="auto"/>
                        <w:left w:val="none" w:sz="0" w:space="0" w:color="auto"/>
                        <w:bottom w:val="none" w:sz="0" w:space="0" w:color="auto"/>
                        <w:right w:val="none" w:sz="0" w:space="0" w:color="auto"/>
                      </w:divBdr>
                    </w:div>
                  </w:divsChild>
                </w:div>
                <w:div w:id="377124108">
                  <w:marLeft w:val="0"/>
                  <w:marRight w:val="0"/>
                  <w:marTop w:val="0"/>
                  <w:marBottom w:val="0"/>
                  <w:divBdr>
                    <w:top w:val="none" w:sz="0" w:space="0" w:color="auto"/>
                    <w:left w:val="none" w:sz="0" w:space="0" w:color="auto"/>
                    <w:bottom w:val="none" w:sz="0" w:space="0" w:color="auto"/>
                    <w:right w:val="none" w:sz="0" w:space="0" w:color="auto"/>
                  </w:divBdr>
                  <w:divsChild>
                    <w:div w:id="2077773877">
                      <w:marLeft w:val="0"/>
                      <w:marRight w:val="0"/>
                      <w:marTop w:val="0"/>
                      <w:marBottom w:val="0"/>
                      <w:divBdr>
                        <w:top w:val="none" w:sz="0" w:space="0" w:color="auto"/>
                        <w:left w:val="none" w:sz="0" w:space="0" w:color="auto"/>
                        <w:bottom w:val="none" w:sz="0" w:space="0" w:color="auto"/>
                        <w:right w:val="none" w:sz="0" w:space="0" w:color="auto"/>
                      </w:divBdr>
                    </w:div>
                  </w:divsChild>
                </w:div>
                <w:div w:id="35545085">
                  <w:marLeft w:val="0"/>
                  <w:marRight w:val="0"/>
                  <w:marTop w:val="0"/>
                  <w:marBottom w:val="0"/>
                  <w:divBdr>
                    <w:top w:val="none" w:sz="0" w:space="0" w:color="auto"/>
                    <w:left w:val="none" w:sz="0" w:space="0" w:color="auto"/>
                    <w:bottom w:val="none" w:sz="0" w:space="0" w:color="auto"/>
                    <w:right w:val="none" w:sz="0" w:space="0" w:color="auto"/>
                  </w:divBdr>
                  <w:divsChild>
                    <w:div w:id="1856339840">
                      <w:marLeft w:val="0"/>
                      <w:marRight w:val="0"/>
                      <w:marTop w:val="0"/>
                      <w:marBottom w:val="0"/>
                      <w:divBdr>
                        <w:top w:val="none" w:sz="0" w:space="0" w:color="auto"/>
                        <w:left w:val="none" w:sz="0" w:space="0" w:color="auto"/>
                        <w:bottom w:val="none" w:sz="0" w:space="0" w:color="auto"/>
                        <w:right w:val="none" w:sz="0" w:space="0" w:color="auto"/>
                      </w:divBdr>
                    </w:div>
                  </w:divsChild>
                </w:div>
                <w:div w:id="1968966621">
                  <w:marLeft w:val="0"/>
                  <w:marRight w:val="0"/>
                  <w:marTop w:val="0"/>
                  <w:marBottom w:val="0"/>
                  <w:divBdr>
                    <w:top w:val="none" w:sz="0" w:space="0" w:color="auto"/>
                    <w:left w:val="none" w:sz="0" w:space="0" w:color="auto"/>
                    <w:bottom w:val="none" w:sz="0" w:space="0" w:color="auto"/>
                    <w:right w:val="none" w:sz="0" w:space="0" w:color="auto"/>
                  </w:divBdr>
                  <w:divsChild>
                    <w:div w:id="37902772">
                      <w:marLeft w:val="0"/>
                      <w:marRight w:val="0"/>
                      <w:marTop w:val="0"/>
                      <w:marBottom w:val="0"/>
                      <w:divBdr>
                        <w:top w:val="none" w:sz="0" w:space="0" w:color="auto"/>
                        <w:left w:val="none" w:sz="0" w:space="0" w:color="auto"/>
                        <w:bottom w:val="none" w:sz="0" w:space="0" w:color="auto"/>
                        <w:right w:val="none" w:sz="0" w:space="0" w:color="auto"/>
                      </w:divBdr>
                    </w:div>
                  </w:divsChild>
                </w:div>
                <w:div w:id="1214930650">
                  <w:marLeft w:val="0"/>
                  <w:marRight w:val="0"/>
                  <w:marTop w:val="0"/>
                  <w:marBottom w:val="0"/>
                  <w:divBdr>
                    <w:top w:val="none" w:sz="0" w:space="0" w:color="auto"/>
                    <w:left w:val="none" w:sz="0" w:space="0" w:color="auto"/>
                    <w:bottom w:val="none" w:sz="0" w:space="0" w:color="auto"/>
                    <w:right w:val="none" w:sz="0" w:space="0" w:color="auto"/>
                  </w:divBdr>
                  <w:divsChild>
                    <w:div w:id="921836885">
                      <w:marLeft w:val="0"/>
                      <w:marRight w:val="0"/>
                      <w:marTop w:val="0"/>
                      <w:marBottom w:val="0"/>
                      <w:divBdr>
                        <w:top w:val="none" w:sz="0" w:space="0" w:color="auto"/>
                        <w:left w:val="none" w:sz="0" w:space="0" w:color="auto"/>
                        <w:bottom w:val="none" w:sz="0" w:space="0" w:color="auto"/>
                        <w:right w:val="none" w:sz="0" w:space="0" w:color="auto"/>
                      </w:divBdr>
                    </w:div>
                  </w:divsChild>
                </w:div>
                <w:div w:id="811213284">
                  <w:marLeft w:val="0"/>
                  <w:marRight w:val="0"/>
                  <w:marTop w:val="0"/>
                  <w:marBottom w:val="0"/>
                  <w:divBdr>
                    <w:top w:val="none" w:sz="0" w:space="0" w:color="auto"/>
                    <w:left w:val="none" w:sz="0" w:space="0" w:color="auto"/>
                    <w:bottom w:val="none" w:sz="0" w:space="0" w:color="auto"/>
                    <w:right w:val="none" w:sz="0" w:space="0" w:color="auto"/>
                  </w:divBdr>
                  <w:divsChild>
                    <w:div w:id="1739942310">
                      <w:marLeft w:val="0"/>
                      <w:marRight w:val="0"/>
                      <w:marTop w:val="0"/>
                      <w:marBottom w:val="0"/>
                      <w:divBdr>
                        <w:top w:val="none" w:sz="0" w:space="0" w:color="auto"/>
                        <w:left w:val="none" w:sz="0" w:space="0" w:color="auto"/>
                        <w:bottom w:val="none" w:sz="0" w:space="0" w:color="auto"/>
                        <w:right w:val="none" w:sz="0" w:space="0" w:color="auto"/>
                      </w:divBdr>
                    </w:div>
                  </w:divsChild>
                </w:div>
                <w:div w:id="821701653">
                  <w:marLeft w:val="0"/>
                  <w:marRight w:val="0"/>
                  <w:marTop w:val="0"/>
                  <w:marBottom w:val="0"/>
                  <w:divBdr>
                    <w:top w:val="none" w:sz="0" w:space="0" w:color="auto"/>
                    <w:left w:val="none" w:sz="0" w:space="0" w:color="auto"/>
                    <w:bottom w:val="none" w:sz="0" w:space="0" w:color="auto"/>
                    <w:right w:val="none" w:sz="0" w:space="0" w:color="auto"/>
                  </w:divBdr>
                  <w:divsChild>
                    <w:div w:id="791096848">
                      <w:marLeft w:val="0"/>
                      <w:marRight w:val="0"/>
                      <w:marTop w:val="0"/>
                      <w:marBottom w:val="0"/>
                      <w:divBdr>
                        <w:top w:val="none" w:sz="0" w:space="0" w:color="auto"/>
                        <w:left w:val="none" w:sz="0" w:space="0" w:color="auto"/>
                        <w:bottom w:val="none" w:sz="0" w:space="0" w:color="auto"/>
                        <w:right w:val="none" w:sz="0" w:space="0" w:color="auto"/>
                      </w:divBdr>
                    </w:div>
                  </w:divsChild>
                </w:div>
                <w:div w:id="1137141237">
                  <w:marLeft w:val="0"/>
                  <w:marRight w:val="0"/>
                  <w:marTop w:val="0"/>
                  <w:marBottom w:val="0"/>
                  <w:divBdr>
                    <w:top w:val="none" w:sz="0" w:space="0" w:color="auto"/>
                    <w:left w:val="none" w:sz="0" w:space="0" w:color="auto"/>
                    <w:bottom w:val="none" w:sz="0" w:space="0" w:color="auto"/>
                    <w:right w:val="none" w:sz="0" w:space="0" w:color="auto"/>
                  </w:divBdr>
                  <w:divsChild>
                    <w:div w:id="1203787600">
                      <w:marLeft w:val="0"/>
                      <w:marRight w:val="0"/>
                      <w:marTop w:val="0"/>
                      <w:marBottom w:val="0"/>
                      <w:divBdr>
                        <w:top w:val="none" w:sz="0" w:space="0" w:color="auto"/>
                        <w:left w:val="none" w:sz="0" w:space="0" w:color="auto"/>
                        <w:bottom w:val="none" w:sz="0" w:space="0" w:color="auto"/>
                        <w:right w:val="none" w:sz="0" w:space="0" w:color="auto"/>
                      </w:divBdr>
                    </w:div>
                  </w:divsChild>
                </w:div>
                <w:div w:id="1048800898">
                  <w:marLeft w:val="0"/>
                  <w:marRight w:val="0"/>
                  <w:marTop w:val="0"/>
                  <w:marBottom w:val="0"/>
                  <w:divBdr>
                    <w:top w:val="none" w:sz="0" w:space="0" w:color="auto"/>
                    <w:left w:val="none" w:sz="0" w:space="0" w:color="auto"/>
                    <w:bottom w:val="none" w:sz="0" w:space="0" w:color="auto"/>
                    <w:right w:val="none" w:sz="0" w:space="0" w:color="auto"/>
                  </w:divBdr>
                  <w:divsChild>
                    <w:div w:id="54201096">
                      <w:marLeft w:val="0"/>
                      <w:marRight w:val="0"/>
                      <w:marTop w:val="0"/>
                      <w:marBottom w:val="0"/>
                      <w:divBdr>
                        <w:top w:val="none" w:sz="0" w:space="0" w:color="auto"/>
                        <w:left w:val="none" w:sz="0" w:space="0" w:color="auto"/>
                        <w:bottom w:val="none" w:sz="0" w:space="0" w:color="auto"/>
                        <w:right w:val="none" w:sz="0" w:space="0" w:color="auto"/>
                      </w:divBdr>
                    </w:div>
                  </w:divsChild>
                </w:div>
                <w:div w:id="358049670">
                  <w:marLeft w:val="0"/>
                  <w:marRight w:val="0"/>
                  <w:marTop w:val="0"/>
                  <w:marBottom w:val="0"/>
                  <w:divBdr>
                    <w:top w:val="none" w:sz="0" w:space="0" w:color="auto"/>
                    <w:left w:val="none" w:sz="0" w:space="0" w:color="auto"/>
                    <w:bottom w:val="none" w:sz="0" w:space="0" w:color="auto"/>
                    <w:right w:val="none" w:sz="0" w:space="0" w:color="auto"/>
                  </w:divBdr>
                  <w:divsChild>
                    <w:div w:id="1801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5910">
          <w:marLeft w:val="0"/>
          <w:marRight w:val="0"/>
          <w:marTop w:val="0"/>
          <w:marBottom w:val="0"/>
          <w:divBdr>
            <w:top w:val="none" w:sz="0" w:space="0" w:color="auto"/>
            <w:left w:val="none" w:sz="0" w:space="0" w:color="auto"/>
            <w:bottom w:val="none" w:sz="0" w:space="0" w:color="auto"/>
            <w:right w:val="none" w:sz="0" w:space="0" w:color="auto"/>
          </w:divBdr>
        </w:div>
        <w:div w:id="1198857703">
          <w:marLeft w:val="0"/>
          <w:marRight w:val="0"/>
          <w:marTop w:val="0"/>
          <w:marBottom w:val="0"/>
          <w:divBdr>
            <w:top w:val="none" w:sz="0" w:space="0" w:color="auto"/>
            <w:left w:val="none" w:sz="0" w:space="0" w:color="auto"/>
            <w:bottom w:val="none" w:sz="0" w:space="0" w:color="auto"/>
            <w:right w:val="none" w:sz="0" w:space="0" w:color="auto"/>
          </w:divBdr>
        </w:div>
        <w:div w:id="985009180">
          <w:marLeft w:val="0"/>
          <w:marRight w:val="0"/>
          <w:marTop w:val="0"/>
          <w:marBottom w:val="0"/>
          <w:divBdr>
            <w:top w:val="none" w:sz="0" w:space="0" w:color="auto"/>
            <w:left w:val="none" w:sz="0" w:space="0" w:color="auto"/>
            <w:bottom w:val="none" w:sz="0" w:space="0" w:color="auto"/>
            <w:right w:val="none" w:sz="0" w:space="0" w:color="auto"/>
          </w:divBdr>
        </w:div>
        <w:div w:id="379548989">
          <w:marLeft w:val="0"/>
          <w:marRight w:val="0"/>
          <w:marTop w:val="0"/>
          <w:marBottom w:val="0"/>
          <w:divBdr>
            <w:top w:val="none" w:sz="0" w:space="0" w:color="auto"/>
            <w:left w:val="none" w:sz="0" w:space="0" w:color="auto"/>
            <w:bottom w:val="none" w:sz="0" w:space="0" w:color="auto"/>
            <w:right w:val="none" w:sz="0" w:space="0" w:color="auto"/>
          </w:divBdr>
        </w:div>
        <w:div w:id="1269314118">
          <w:marLeft w:val="0"/>
          <w:marRight w:val="0"/>
          <w:marTop w:val="0"/>
          <w:marBottom w:val="0"/>
          <w:divBdr>
            <w:top w:val="none" w:sz="0" w:space="0" w:color="auto"/>
            <w:left w:val="none" w:sz="0" w:space="0" w:color="auto"/>
            <w:bottom w:val="none" w:sz="0" w:space="0" w:color="auto"/>
            <w:right w:val="none" w:sz="0" w:space="0" w:color="auto"/>
          </w:divBdr>
        </w:div>
        <w:div w:id="1198346531">
          <w:marLeft w:val="0"/>
          <w:marRight w:val="0"/>
          <w:marTop w:val="0"/>
          <w:marBottom w:val="0"/>
          <w:divBdr>
            <w:top w:val="none" w:sz="0" w:space="0" w:color="auto"/>
            <w:left w:val="none" w:sz="0" w:space="0" w:color="auto"/>
            <w:bottom w:val="none" w:sz="0" w:space="0" w:color="auto"/>
            <w:right w:val="none" w:sz="0" w:space="0" w:color="auto"/>
          </w:divBdr>
        </w:div>
        <w:div w:id="666253198">
          <w:marLeft w:val="0"/>
          <w:marRight w:val="0"/>
          <w:marTop w:val="0"/>
          <w:marBottom w:val="0"/>
          <w:divBdr>
            <w:top w:val="none" w:sz="0" w:space="0" w:color="auto"/>
            <w:left w:val="none" w:sz="0" w:space="0" w:color="auto"/>
            <w:bottom w:val="none" w:sz="0" w:space="0" w:color="auto"/>
            <w:right w:val="none" w:sz="0" w:space="0" w:color="auto"/>
          </w:divBdr>
          <w:divsChild>
            <w:div w:id="1542205184">
              <w:marLeft w:val="-75"/>
              <w:marRight w:val="0"/>
              <w:marTop w:val="30"/>
              <w:marBottom w:val="30"/>
              <w:divBdr>
                <w:top w:val="none" w:sz="0" w:space="0" w:color="auto"/>
                <w:left w:val="none" w:sz="0" w:space="0" w:color="auto"/>
                <w:bottom w:val="none" w:sz="0" w:space="0" w:color="auto"/>
                <w:right w:val="none" w:sz="0" w:space="0" w:color="auto"/>
              </w:divBdr>
              <w:divsChild>
                <w:div w:id="1853298661">
                  <w:marLeft w:val="0"/>
                  <w:marRight w:val="0"/>
                  <w:marTop w:val="0"/>
                  <w:marBottom w:val="0"/>
                  <w:divBdr>
                    <w:top w:val="none" w:sz="0" w:space="0" w:color="auto"/>
                    <w:left w:val="none" w:sz="0" w:space="0" w:color="auto"/>
                    <w:bottom w:val="none" w:sz="0" w:space="0" w:color="auto"/>
                    <w:right w:val="none" w:sz="0" w:space="0" w:color="auto"/>
                  </w:divBdr>
                  <w:divsChild>
                    <w:div w:id="969090450">
                      <w:marLeft w:val="0"/>
                      <w:marRight w:val="0"/>
                      <w:marTop w:val="0"/>
                      <w:marBottom w:val="0"/>
                      <w:divBdr>
                        <w:top w:val="none" w:sz="0" w:space="0" w:color="auto"/>
                        <w:left w:val="none" w:sz="0" w:space="0" w:color="auto"/>
                        <w:bottom w:val="none" w:sz="0" w:space="0" w:color="auto"/>
                        <w:right w:val="none" w:sz="0" w:space="0" w:color="auto"/>
                      </w:divBdr>
                    </w:div>
                  </w:divsChild>
                </w:div>
                <w:div w:id="1016032336">
                  <w:marLeft w:val="0"/>
                  <w:marRight w:val="0"/>
                  <w:marTop w:val="0"/>
                  <w:marBottom w:val="0"/>
                  <w:divBdr>
                    <w:top w:val="none" w:sz="0" w:space="0" w:color="auto"/>
                    <w:left w:val="none" w:sz="0" w:space="0" w:color="auto"/>
                    <w:bottom w:val="none" w:sz="0" w:space="0" w:color="auto"/>
                    <w:right w:val="none" w:sz="0" w:space="0" w:color="auto"/>
                  </w:divBdr>
                  <w:divsChild>
                    <w:div w:id="844780158">
                      <w:marLeft w:val="0"/>
                      <w:marRight w:val="0"/>
                      <w:marTop w:val="0"/>
                      <w:marBottom w:val="0"/>
                      <w:divBdr>
                        <w:top w:val="none" w:sz="0" w:space="0" w:color="auto"/>
                        <w:left w:val="none" w:sz="0" w:space="0" w:color="auto"/>
                        <w:bottom w:val="none" w:sz="0" w:space="0" w:color="auto"/>
                        <w:right w:val="none" w:sz="0" w:space="0" w:color="auto"/>
                      </w:divBdr>
                    </w:div>
                  </w:divsChild>
                </w:div>
                <w:div w:id="371685728">
                  <w:marLeft w:val="0"/>
                  <w:marRight w:val="0"/>
                  <w:marTop w:val="0"/>
                  <w:marBottom w:val="0"/>
                  <w:divBdr>
                    <w:top w:val="none" w:sz="0" w:space="0" w:color="auto"/>
                    <w:left w:val="none" w:sz="0" w:space="0" w:color="auto"/>
                    <w:bottom w:val="none" w:sz="0" w:space="0" w:color="auto"/>
                    <w:right w:val="none" w:sz="0" w:space="0" w:color="auto"/>
                  </w:divBdr>
                  <w:divsChild>
                    <w:div w:id="1719821399">
                      <w:marLeft w:val="0"/>
                      <w:marRight w:val="0"/>
                      <w:marTop w:val="0"/>
                      <w:marBottom w:val="0"/>
                      <w:divBdr>
                        <w:top w:val="none" w:sz="0" w:space="0" w:color="auto"/>
                        <w:left w:val="none" w:sz="0" w:space="0" w:color="auto"/>
                        <w:bottom w:val="none" w:sz="0" w:space="0" w:color="auto"/>
                        <w:right w:val="none" w:sz="0" w:space="0" w:color="auto"/>
                      </w:divBdr>
                    </w:div>
                  </w:divsChild>
                </w:div>
                <w:div w:id="247465329">
                  <w:marLeft w:val="0"/>
                  <w:marRight w:val="0"/>
                  <w:marTop w:val="0"/>
                  <w:marBottom w:val="0"/>
                  <w:divBdr>
                    <w:top w:val="none" w:sz="0" w:space="0" w:color="auto"/>
                    <w:left w:val="none" w:sz="0" w:space="0" w:color="auto"/>
                    <w:bottom w:val="none" w:sz="0" w:space="0" w:color="auto"/>
                    <w:right w:val="none" w:sz="0" w:space="0" w:color="auto"/>
                  </w:divBdr>
                  <w:divsChild>
                    <w:div w:id="2011907928">
                      <w:marLeft w:val="0"/>
                      <w:marRight w:val="0"/>
                      <w:marTop w:val="0"/>
                      <w:marBottom w:val="0"/>
                      <w:divBdr>
                        <w:top w:val="none" w:sz="0" w:space="0" w:color="auto"/>
                        <w:left w:val="none" w:sz="0" w:space="0" w:color="auto"/>
                        <w:bottom w:val="none" w:sz="0" w:space="0" w:color="auto"/>
                        <w:right w:val="none" w:sz="0" w:space="0" w:color="auto"/>
                      </w:divBdr>
                    </w:div>
                  </w:divsChild>
                </w:div>
                <w:div w:id="53701006">
                  <w:marLeft w:val="0"/>
                  <w:marRight w:val="0"/>
                  <w:marTop w:val="0"/>
                  <w:marBottom w:val="0"/>
                  <w:divBdr>
                    <w:top w:val="none" w:sz="0" w:space="0" w:color="auto"/>
                    <w:left w:val="none" w:sz="0" w:space="0" w:color="auto"/>
                    <w:bottom w:val="none" w:sz="0" w:space="0" w:color="auto"/>
                    <w:right w:val="none" w:sz="0" w:space="0" w:color="auto"/>
                  </w:divBdr>
                  <w:divsChild>
                    <w:div w:id="1548641183">
                      <w:marLeft w:val="0"/>
                      <w:marRight w:val="0"/>
                      <w:marTop w:val="0"/>
                      <w:marBottom w:val="0"/>
                      <w:divBdr>
                        <w:top w:val="none" w:sz="0" w:space="0" w:color="auto"/>
                        <w:left w:val="none" w:sz="0" w:space="0" w:color="auto"/>
                        <w:bottom w:val="none" w:sz="0" w:space="0" w:color="auto"/>
                        <w:right w:val="none" w:sz="0" w:space="0" w:color="auto"/>
                      </w:divBdr>
                    </w:div>
                  </w:divsChild>
                </w:div>
                <w:div w:id="1316841534">
                  <w:marLeft w:val="0"/>
                  <w:marRight w:val="0"/>
                  <w:marTop w:val="0"/>
                  <w:marBottom w:val="0"/>
                  <w:divBdr>
                    <w:top w:val="none" w:sz="0" w:space="0" w:color="auto"/>
                    <w:left w:val="none" w:sz="0" w:space="0" w:color="auto"/>
                    <w:bottom w:val="none" w:sz="0" w:space="0" w:color="auto"/>
                    <w:right w:val="none" w:sz="0" w:space="0" w:color="auto"/>
                  </w:divBdr>
                  <w:divsChild>
                    <w:div w:id="511843295">
                      <w:marLeft w:val="0"/>
                      <w:marRight w:val="0"/>
                      <w:marTop w:val="0"/>
                      <w:marBottom w:val="0"/>
                      <w:divBdr>
                        <w:top w:val="none" w:sz="0" w:space="0" w:color="auto"/>
                        <w:left w:val="none" w:sz="0" w:space="0" w:color="auto"/>
                        <w:bottom w:val="none" w:sz="0" w:space="0" w:color="auto"/>
                        <w:right w:val="none" w:sz="0" w:space="0" w:color="auto"/>
                      </w:divBdr>
                    </w:div>
                  </w:divsChild>
                </w:div>
                <w:div w:id="793988401">
                  <w:marLeft w:val="0"/>
                  <w:marRight w:val="0"/>
                  <w:marTop w:val="0"/>
                  <w:marBottom w:val="0"/>
                  <w:divBdr>
                    <w:top w:val="none" w:sz="0" w:space="0" w:color="auto"/>
                    <w:left w:val="none" w:sz="0" w:space="0" w:color="auto"/>
                    <w:bottom w:val="none" w:sz="0" w:space="0" w:color="auto"/>
                    <w:right w:val="none" w:sz="0" w:space="0" w:color="auto"/>
                  </w:divBdr>
                  <w:divsChild>
                    <w:div w:id="699235448">
                      <w:marLeft w:val="0"/>
                      <w:marRight w:val="0"/>
                      <w:marTop w:val="0"/>
                      <w:marBottom w:val="0"/>
                      <w:divBdr>
                        <w:top w:val="none" w:sz="0" w:space="0" w:color="auto"/>
                        <w:left w:val="none" w:sz="0" w:space="0" w:color="auto"/>
                        <w:bottom w:val="none" w:sz="0" w:space="0" w:color="auto"/>
                        <w:right w:val="none" w:sz="0" w:space="0" w:color="auto"/>
                      </w:divBdr>
                    </w:div>
                  </w:divsChild>
                </w:div>
                <w:div w:id="1786804998">
                  <w:marLeft w:val="0"/>
                  <w:marRight w:val="0"/>
                  <w:marTop w:val="0"/>
                  <w:marBottom w:val="0"/>
                  <w:divBdr>
                    <w:top w:val="none" w:sz="0" w:space="0" w:color="auto"/>
                    <w:left w:val="none" w:sz="0" w:space="0" w:color="auto"/>
                    <w:bottom w:val="none" w:sz="0" w:space="0" w:color="auto"/>
                    <w:right w:val="none" w:sz="0" w:space="0" w:color="auto"/>
                  </w:divBdr>
                  <w:divsChild>
                    <w:div w:id="11803452">
                      <w:marLeft w:val="0"/>
                      <w:marRight w:val="0"/>
                      <w:marTop w:val="0"/>
                      <w:marBottom w:val="0"/>
                      <w:divBdr>
                        <w:top w:val="none" w:sz="0" w:space="0" w:color="auto"/>
                        <w:left w:val="none" w:sz="0" w:space="0" w:color="auto"/>
                        <w:bottom w:val="none" w:sz="0" w:space="0" w:color="auto"/>
                        <w:right w:val="none" w:sz="0" w:space="0" w:color="auto"/>
                      </w:divBdr>
                    </w:div>
                  </w:divsChild>
                </w:div>
                <w:div w:id="364449916">
                  <w:marLeft w:val="0"/>
                  <w:marRight w:val="0"/>
                  <w:marTop w:val="0"/>
                  <w:marBottom w:val="0"/>
                  <w:divBdr>
                    <w:top w:val="none" w:sz="0" w:space="0" w:color="auto"/>
                    <w:left w:val="none" w:sz="0" w:space="0" w:color="auto"/>
                    <w:bottom w:val="none" w:sz="0" w:space="0" w:color="auto"/>
                    <w:right w:val="none" w:sz="0" w:space="0" w:color="auto"/>
                  </w:divBdr>
                  <w:divsChild>
                    <w:div w:id="1096248622">
                      <w:marLeft w:val="0"/>
                      <w:marRight w:val="0"/>
                      <w:marTop w:val="0"/>
                      <w:marBottom w:val="0"/>
                      <w:divBdr>
                        <w:top w:val="none" w:sz="0" w:space="0" w:color="auto"/>
                        <w:left w:val="none" w:sz="0" w:space="0" w:color="auto"/>
                        <w:bottom w:val="none" w:sz="0" w:space="0" w:color="auto"/>
                        <w:right w:val="none" w:sz="0" w:space="0" w:color="auto"/>
                      </w:divBdr>
                    </w:div>
                  </w:divsChild>
                </w:div>
                <w:div w:id="1312904126">
                  <w:marLeft w:val="0"/>
                  <w:marRight w:val="0"/>
                  <w:marTop w:val="0"/>
                  <w:marBottom w:val="0"/>
                  <w:divBdr>
                    <w:top w:val="none" w:sz="0" w:space="0" w:color="auto"/>
                    <w:left w:val="none" w:sz="0" w:space="0" w:color="auto"/>
                    <w:bottom w:val="none" w:sz="0" w:space="0" w:color="auto"/>
                    <w:right w:val="none" w:sz="0" w:space="0" w:color="auto"/>
                  </w:divBdr>
                  <w:divsChild>
                    <w:div w:id="2044743594">
                      <w:marLeft w:val="0"/>
                      <w:marRight w:val="0"/>
                      <w:marTop w:val="0"/>
                      <w:marBottom w:val="0"/>
                      <w:divBdr>
                        <w:top w:val="none" w:sz="0" w:space="0" w:color="auto"/>
                        <w:left w:val="none" w:sz="0" w:space="0" w:color="auto"/>
                        <w:bottom w:val="none" w:sz="0" w:space="0" w:color="auto"/>
                        <w:right w:val="none" w:sz="0" w:space="0" w:color="auto"/>
                      </w:divBdr>
                    </w:div>
                  </w:divsChild>
                </w:div>
                <w:div w:id="1442605198">
                  <w:marLeft w:val="0"/>
                  <w:marRight w:val="0"/>
                  <w:marTop w:val="0"/>
                  <w:marBottom w:val="0"/>
                  <w:divBdr>
                    <w:top w:val="none" w:sz="0" w:space="0" w:color="auto"/>
                    <w:left w:val="none" w:sz="0" w:space="0" w:color="auto"/>
                    <w:bottom w:val="none" w:sz="0" w:space="0" w:color="auto"/>
                    <w:right w:val="none" w:sz="0" w:space="0" w:color="auto"/>
                  </w:divBdr>
                  <w:divsChild>
                    <w:div w:id="863908132">
                      <w:marLeft w:val="0"/>
                      <w:marRight w:val="0"/>
                      <w:marTop w:val="0"/>
                      <w:marBottom w:val="0"/>
                      <w:divBdr>
                        <w:top w:val="none" w:sz="0" w:space="0" w:color="auto"/>
                        <w:left w:val="none" w:sz="0" w:space="0" w:color="auto"/>
                        <w:bottom w:val="none" w:sz="0" w:space="0" w:color="auto"/>
                        <w:right w:val="none" w:sz="0" w:space="0" w:color="auto"/>
                      </w:divBdr>
                    </w:div>
                  </w:divsChild>
                </w:div>
                <w:div w:id="53088971">
                  <w:marLeft w:val="0"/>
                  <w:marRight w:val="0"/>
                  <w:marTop w:val="0"/>
                  <w:marBottom w:val="0"/>
                  <w:divBdr>
                    <w:top w:val="none" w:sz="0" w:space="0" w:color="auto"/>
                    <w:left w:val="none" w:sz="0" w:space="0" w:color="auto"/>
                    <w:bottom w:val="none" w:sz="0" w:space="0" w:color="auto"/>
                    <w:right w:val="none" w:sz="0" w:space="0" w:color="auto"/>
                  </w:divBdr>
                  <w:divsChild>
                    <w:div w:id="836772780">
                      <w:marLeft w:val="0"/>
                      <w:marRight w:val="0"/>
                      <w:marTop w:val="0"/>
                      <w:marBottom w:val="0"/>
                      <w:divBdr>
                        <w:top w:val="none" w:sz="0" w:space="0" w:color="auto"/>
                        <w:left w:val="none" w:sz="0" w:space="0" w:color="auto"/>
                        <w:bottom w:val="none" w:sz="0" w:space="0" w:color="auto"/>
                        <w:right w:val="none" w:sz="0" w:space="0" w:color="auto"/>
                      </w:divBdr>
                    </w:div>
                  </w:divsChild>
                </w:div>
                <w:div w:id="369886362">
                  <w:marLeft w:val="0"/>
                  <w:marRight w:val="0"/>
                  <w:marTop w:val="0"/>
                  <w:marBottom w:val="0"/>
                  <w:divBdr>
                    <w:top w:val="none" w:sz="0" w:space="0" w:color="auto"/>
                    <w:left w:val="none" w:sz="0" w:space="0" w:color="auto"/>
                    <w:bottom w:val="none" w:sz="0" w:space="0" w:color="auto"/>
                    <w:right w:val="none" w:sz="0" w:space="0" w:color="auto"/>
                  </w:divBdr>
                  <w:divsChild>
                    <w:div w:id="1989507825">
                      <w:marLeft w:val="0"/>
                      <w:marRight w:val="0"/>
                      <w:marTop w:val="0"/>
                      <w:marBottom w:val="0"/>
                      <w:divBdr>
                        <w:top w:val="none" w:sz="0" w:space="0" w:color="auto"/>
                        <w:left w:val="none" w:sz="0" w:space="0" w:color="auto"/>
                        <w:bottom w:val="none" w:sz="0" w:space="0" w:color="auto"/>
                        <w:right w:val="none" w:sz="0" w:space="0" w:color="auto"/>
                      </w:divBdr>
                    </w:div>
                  </w:divsChild>
                </w:div>
                <w:div w:id="7871104">
                  <w:marLeft w:val="0"/>
                  <w:marRight w:val="0"/>
                  <w:marTop w:val="0"/>
                  <w:marBottom w:val="0"/>
                  <w:divBdr>
                    <w:top w:val="none" w:sz="0" w:space="0" w:color="auto"/>
                    <w:left w:val="none" w:sz="0" w:space="0" w:color="auto"/>
                    <w:bottom w:val="none" w:sz="0" w:space="0" w:color="auto"/>
                    <w:right w:val="none" w:sz="0" w:space="0" w:color="auto"/>
                  </w:divBdr>
                  <w:divsChild>
                    <w:div w:id="132526373">
                      <w:marLeft w:val="0"/>
                      <w:marRight w:val="0"/>
                      <w:marTop w:val="0"/>
                      <w:marBottom w:val="0"/>
                      <w:divBdr>
                        <w:top w:val="none" w:sz="0" w:space="0" w:color="auto"/>
                        <w:left w:val="none" w:sz="0" w:space="0" w:color="auto"/>
                        <w:bottom w:val="none" w:sz="0" w:space="0" w:color="auto"/>
                        <w:right w:val="none" w:sz="0" w:space="0" w:color="auto"/>
                      </w:divBdr>
                    </w:div>
                  </w:divsChild>
                </w:div>
                <w:div w:id="1442533205">
                  <w:marLeft w:val="0"/>
                  <w:marRight w:val="0"/>
                  <w:marTop w:val="0"/>
                  <w:marBottom w:val="0"/>
                  <w:divBdr>
                    <w:top w:val="none" w:sz="0" w:space="0" w:color="auto"/>
                    <w:left w:val="none" w:sz="0" w:space="0" w:color="auto"/>
                    <w:bottom w:val="none" w:sz="0" w:space="0" w:color="auto"/>
                    <w:right w:val="none" w:sz="0" w:space="0" w:color="auto"/>
                  </w:divBdr>
                  <w:divsChild>
                    <w:div w:id="875504271">
                      <w:marLeft w:val="0"/>
                      <w:marRight w:val="0"/>
                      <w:marTop w:val="0"/>
                      <w:marBottom w:val="0"/>
                      <w:divBdr>
                        <w:top w:val="none" w:sz="0" w:space="0" w:color="auto"/>
                        <w:left w:val="none" w:sz="0" w:space="0" w:color="auto"/>
                        <w:bottom w:val="none" w:sz="0" w:space="0" w:color="auto"/>
                        <w:right w:val="none" w:sz="0" w:space="0" w:color="auto"/>
                      </w:divBdr>
                    </w:div>
                  </w:divsChild>
                </w:div>
                <w:div w:id="1601177818">
                  <w:marLeft w:val="0"/>
                  <w:marRight w:val="0"/>
                  <w:marTop w:val="0"/>
                  <w:marBottom w:val="0"/>
                  <w:divBdr>
                    <w:top w:val="none" w:sz="0" w:space="0" w:color="auto"/>
                    <w:left w:val="none" w:sz="0" w:space="0" w:color="auto"/>
                    <w:bottom w:val="none" w:sz="0" w:space="0" w:color="auto"/>
                    <w:right w:val="none" w:sz="0" w:space="0" w:color="auto"/>
                  </w:divBdr>
                  <w:divsChild>
                    <w:div w:id="575168127">
                      <w:marLeft w:val="0"/>
                      <w:marRight w:val="0"/>
                      <w:marTop w:val="0"/>
                      <w:marBottom w:val="0"/>
                      <w:divBdr>
                        <w:top w:val="none" w:sz="0" w:space="0" w:color="auto"/>
                        <w:left w:val="none" w:sz="0" w:space="0" w:color="auto"/>
                        <w:bottom w:val="none" w:sz="0" w:space="0" w:color="auto"/>
                        <w:right w:val="none" w:sz="0" w:space="0" w:color="auto"/>
                      </w:divBdr>
                    </w:div>
                  </w:divsChild>
                </w:div>
                <w:div w:id="1499954486">
                  <w:marLeft w:val="0"/>
                  <w:marRight w:val="0"/>
                  <w:marTop w:val="0"/>
                  <w:marBottom w:val="0"/>
                  <w:divBdr>
                    <w:top w:val="none" w:sz="0" w:space="0" w:color="auto"/>
                    <w:left w:val="none" w:sz="0" w:space="0" w:color="auto"/>
                    <w:bottom w:val="none" w:sz="0" w:space="0" w:color="auto"/>
                    <w:right w:val="none" w:sz="0" w:space="0" w:color="auto"/>
                  </w:divBdr>
                  <w:divsChild>
                    <w:div w:id="733238383">
                      <w:marLeft w:val="0"/>
                      <w:marRight w:val="0"/>
                      <w:marTop w:val="0"/>
                      <w:marBottom w:val="0"/>
                      <w:divBdr>
                        <w:top w:val="none" w:sz="0" w:space="0" w:color="auto"/>
                        <w:left w:val="none" w:sz="0" w:space="0" w:color="auto"/>
                        <w:bottom w:val="none" w:sz="0" w:space="0" w:color="auto"/>
                        <w:right w:val="none" w:sz="0" w:space="0" w:color="auto"/>
                      </w:divBdr>
                    </w:div>
                  </w:divsChild>
                </w:div>
                <w:div w:id="1283340680">
                  <w:marLeft w:val="0"/>
                  <w:marRight w:val="0"/>
                  <w:marTop w:val="0"/>
                  <w:marBottom w:val="0"/>
                  <w:divBdr>
                    <w:top w:val="none" w:sz="0" w:space="0" w:color="auto"/>
                    <w:left w:val="none" w:sz="0" w:space="0" w:color="auto"/>
                    <w:bottom w:val="none" w:sz="0" w:space="0" w:color="auto"/>
                    <w:right w:val="none" w:sz="0" w:space="0" w:color="auto"/>
                  </w:divBdr>
                  <w:divsChild>
                    <w:div w:id="658851787">
                      <w:marLeft w:val="0"/>
                      <w:marRight w:val="0"/>
                      <w:marTop w:val="0"/>
                      <w:marBottom w:val="0"/>
                      <w:divBdr>
                        <w:top w:val="none" w:sz="0" w:space="0" w:color="auto"/>
                        <w:left w:val="none" w:sz="0" w:space="0" w:color="auto"/>
                        <w:bottom w:val="none" w:sz="0" w:space="0" w:color="auto"/>
                        <w:right w:val="none" w:sz="0" w:space="0" w:color="auto"/>
                      </w:divBdr>
                    </w:div>
                  </w:divsChild>
                </w:div>
                <w:div w:id="1274165445">
                  <w:marLeft w:val="0"/>
                  <w:marRight w:val="0"/>
                  <w:marTop w:val="0"/>
                  <w:marBottom w:val="0"/>
                  <w:divBdr>
                    <w:top w:val="none" w:sz="0" w:space="0" w:color="auto"/>
                    <w:left w:val="none" w:sz="0" w:space="0" w:color="auto"/>
                    <w:bottom w:val="none" w:sz="0" w:space="0" w:color="auto"/>
                    <w:right w:val="none" w:sz="0" w:space="0" w:color="auto"/>
                  </w:divBdr>
                  <w:divsChild>
                    <w:div w:id="937831639">
                      <w:marLeft w:val="0"/>
                      <w:marRight w:val="0"/>
                      <w:marTop w:val="0"/>
                      <w:marBottom w:val="0"/>
                      <w:divBdr>
                        <w:top w:val="none" w:sz="0" w:space="0" w:color="auto"/>
                        <w:left w:val="none" w:sz="0" w:space="0" w:color="auto"/>
                        <w:bottom w:val="none" w:sz="0" w:space="0" w:color="auto"/>
                        <w:right w:val="none" w:sz="0" w:space="0" w:color="auto"/>
                      </w:divBdr>
                    </w:div>
                  </w:divsChild>
                </w:div>
                <w:div w:id="1450590722">
                  <w:marLeft w:val="0"/>
                  <w:marRight w:val="0"/>
                  <w:marTop w:val="0"/>
                  <w:marBottom w:val="0"/>
                  <w:divBdr>
                    <w:top w:val="none" w:sz="0" w:space="0" w:color="auto"/>
                    <w:left w:val="none" w:sz="0" w:space="0" w:color="auto"/>
                    <w:bottom w:val="none" w:sz="0" w:space="0" w:color="auto"/>
                    <w:right w:val="none" w:sz="0" w:space="0" w:color="auto"/>
                  </w:divBdr>
                  <w:divsChild>
                    <w:div w:id="1894920849">
                      <w:marLeft w:val="0"/>
                      <w:marRight w:val="0"/>
                      <w:marTop w:val="0"/>
                      <w:marBottom w:val="0"/>
                      <w:divBdr>
                        <w:top w:val="none" w:sz="0" w:space="0" w:color="auto"/>
                        <w:left w:val="none" w:sz="0" w:space="0" w:color="auto"/>
                        <w:bottom w:val="none" w:sz="0" w:space="0" w:color="auto"/>
                        <w:right w:val="none" w:sz="0" w:space="0" w:color="auto"/>
                      </w:divBdr>
                    </w:div>
                    <w:div w:id="150416442">
                      <w:marLeft w:val="0"/>
                      <w:marRight w:val="0"/>
                      <w:marTop w:val="0"/>
                      <w:marBottom w:val="0"/>
                      <w:divBdr>
                        <w:top w:val="none" w:sz="0" w:space="0" w:color="auto"/>
                        <w:left w:val="none" w:sz="0" w:space="0" w:color="auto"/>
                        <w:bottom w:val="none" w:sz="0" w:space="0" w:color="auto"/>
                        <w:right w:val="none" w:sz="0" w:space="0" w:color="auto"/>
                      </w:divBdr>
                    </w:div>
                    <w:div w:id="1177306337">
                      <w:marLeft w:val="0"/>
                      <w:marRight w:val="0"/>
                      <w:marTop w:val="0"/>
                      <w:marBottom w:val="0"/>
                      <w:divBdr>
                        <w:top w:val="none" w:sz="0" w:space="0" w:color="auto"/>
                        <w:left w:val="none" w:sz="0" w:space="0" w:color="auto"/>
                        <w:bottom w:val="none" w:sz="0" w:space="0" w:color="auto"/>
                        <w:right w:val="none" w:sz="0" w:space="0" w:color="auto"/>
                      </w:divBdr>
                    </w:div>
                    <w:div w:id="128011998">
                      <w:marLeft w:val="0"/>
                      <w:marRight w:val="0"/>
                      <w:marTop w:val="0"/>
                      <w:marBottom w:val="0"/>
                      <w:divBdr>
                        <w:top w:val="none" w:sz="0" w:space="0" w:color="auto"/>
                        <w:left w:val="none" w:sz="0" w:space="0" w:color="auto"/>
                        <w:bottom w:val="none" w:sz="0" w:space="0" w:color="auto"/>
                        <w:right w:val="none" w:sz="0" w:space="0" w:color="auto"/>
                      </w:divBdr>
                    </w:div>
                    <w:div w:id="675152275">
                      <w:marLeft w:val="0"/>
                      <w:marRight w:val="0"/>
                      <w:marTop w:val="0"/>
                      <w:marBottom w:val="0"/>
                      <w:divBdr>
                        <w:top w:val="none" w:sz="0" w:space="0" w:color="auto"/>
                        <w:left w:val="none" w:sz="0" w:space="0" w:color="auto"/>
                        <w:bottom w:val="none" w:sz="0" w:space="0" w:color="auto"/>
                        <w:right w:val="none" w:sz="0" w:space="0" w:color="auto"/>
                      </w:divBdr>
                    </w:div>
                    <w:div w:id="1505628884">
                      <w:marLeft w:val="0"/>
                      <w:marRight w:val="0"/>
                      <w:marTop w:val="0"/>
                      <w:marBottom w:val="0"/>
                      <w:divBdr>
                        <w:top w:val="none" w:sz="0" w:space="0" w:color="auto"/>
                        <w:left w:val="none" w:sz="0" w:space="0" w:color="auto"/>
                        <w:bottom w:val="none" w:sz="0" w:space="0" w:color="auto"/>
                        <w:right w:val="none" w:sz="0" w:space="0" w:color="auto"/>
                      </w:divBdr>
                    </w:div>
                    <w:div w:id="1453282028">
                      <w:marLeft w:val="0"/>
                      <w:marRight w:val="0"/>
                      <w:marTop w:val="0"/>
                      <w:marBottom w:val="0"/>
                      <w:divBdr>
                        <w:top w:val="none" w:sz="0" w:space="0" w:color="auto"/>
                        <w:left w:val="none" w:sz="0" w:space="0" w:color="auto"/>
                        <w:bottom w:val="none" w:sz="0" w:space="0" w:color="auto"/>
                        <w:right w:val="none" w:sz="0" w:space="0" w:color="auto"/>
                      </w:divBdr>
                    </w:div>
                    <w:div w:id="1460152302">
                      <w:marLeft w:val="0"/>
                      <w:marRight w:val="0"/>
                      <w:marTop w:val="0"/>
                      <w:marBottom w:val="0"/>
                      <w:divBdr>
                        <w:top w:val="none" w:sz="0" w:space="0" w:color="auto"/>
                        <w:left w:val="none" w:sz="0" w:space="0" w:color="auto"/>
                        <w:bottom w:val="none" w:sz="0" w:space="0" w:color="auto"/>
                        <w:right w:val="none" w:sz="0" w:space="0" w:color="auto"/>
                      </w:divBdr>
                    </w:div>
                  </w:divsChild>
                </w:div>
                <w:div w:id="999113932">
                  <w:marLeft w:val="0"/>
                  <w:marRight w:val="0"/>
                  <w:marTop w:val="0"/>
                  <w:marBottom w:val="0"/>
                  <w:divBdr>
                    <w:top w:val="none" w:sz="0" w:space="0" w:color="auto"/>
                    <w:left w:val="none" w:sz="0" w:space="0" w:color="auto"/>
                    <w:bottom w:val="none" w:sz="0" w:space="0" w:color="auto"/>
                    <w:right w:val="none" w:sz="0" w:space="0" w:color="auto"/>
                  </w:divBdr>
                  <w:divsChild>
                    <w:div w:id="1503425872">
                      <w:marLeft w:val="0"/>
                      <w:marRight w:val="0"/>
                      <w:marTop w:val="0"/>
                      <w:marBottom w:val="0"/>
                      <w:divBdr>
                        <w:top w:val="none" w:sz="0" w:space="0" w:color="auto"/>
                        <w:left w:val="none" w:sz="0" w:space="0" w:color="auto"/>
                        <w:bottom w:val="none" w:sz="0" w:space="0" w:color="auto"/>
                        <w:right w:val="none" w:sz="0" w:space="0" w:color="auto"/>
                      </w:divBdr>
                    </w:div>
                  </w:divsChild>
                </w:div>
                <w:div w:id="1282302789">
                  <w:marLeft w:val="0"/>
                  <w:marRight w:val="0"/>
                  <w:marTop w:val="0"/>
                  <w:marBottom w:val="0"/>
                  <w:divBdr>
                    <w:top w:val="none" w:sz="0" w:space="0" w:color="auto"/>
                    <w:left w:val="none" w:sz="0" w:space="0" w:color="auto"/>
                    <w:bottom w:val="none" w:sz="0" w:space="0" w:color="auto"/>
                    <w:right w:val="none" w:sz="0" w:space="0" w:color="auto"/>
                  </w:divBdr>
                  <w:divsChild>
                    <w:div w:id="1446922250">
                      <w:marLeft w:val="0"/>
                      <w:marRight w:val="0"/>
                      <w:marTop w:val="0"/>
                      <w:marBottom w:val="0"/>
                      <w:divBdr>
                        <w:top w:val="none" w:sz="0" w:space="0" w:color="auto"/>
                        <w:left w:val="none" w:sz="0" w:space="0" w:color="auto"/>
                        <w:bottom w:val="none" w:sz="0" w:space="0" w:color="auto"/>
                        <w:right w:val="none" w:sz="0" w:space="0" w:color="auto"/>
                      </w:divBdr>
                    </w:div>
                  </w:divsChild>
                </w:div>
                <w:div w:id="974065411">
                  <w:marLeft w:val="0"/>
                  <w:marRight w:val="0"/>
                  <w:marTop w:val="0"/>
                  <w:marBottom w:val="0"/>
                  <w:divBdr>
                    <w:top w:val="none" w:sz="0" w:space="0" w:color="auto"/>
                    <w:left w:val="none" w:sz="0" w:space="0" w:color="auto"/>
                    <w:bottom w:val="none" w:sz="0" w:space="0" w:color="auto"/>
                    <w:right w:val="none" w:sz="0" w:space="0" w:color="auto"/>
                  </w:divBdr>
                  <w:divsChild>
                    <w:div w:id="1736708275">
                      <w:marLeft w:val="0"/>
                      <w:marRight w:val="0"/>
                      <w:marTop w:val="0"/>
                      <w:marBottom w:val="0"/>
                      <w:divBdr>
                        <w:top w:val="none" w:sz="0" w:space="0" w:color="auto"/>
                        <w:left w:val="none" w:sz="0" w:space="0" w:color="auto"/>
                        <w:bottom w:val="none" w:sz="0" w:space="0" w:color="auto"/>
                        <w:right w:val="none" w:sz="0" w:space="0" w:color="auto"/>
                      </w:divBdr>
                    </w:div>
                  </w:divsChild>
                </w:div>
                <w:div w:id="1006206814">
                  <w:marLeft w:val="0"/>
                  <w:marRight w:val="0"/>
                  <w:marTop w:val="0"/>
                  <w:marBottom w:val="0"/>
                  <w:divBdr>
                    <w:top w:val="none" w:sz="0" w:space="0" w:color="auto"/>
                    <w:left w:val="none" w:sz="0" w:space="0" w:color="auto"/>
                    <w:bottom w:val="none" w:sz="0" w:space="0" w:color="auto"/>
                    <w:right w:val="none" w:sz="0" w:space="0" w:color="auto"/>
                  </w:divBdr>
                  <w:divsChild>
                    <w:div w:id="1834687865">
                      <w:marLeft w:val="0"/>
                      <w:marRight w:val="0"/>
                      <w:marTop w:val="0"/>
                      <w:marBottom w:val="0"/>
                      <w:divBdr>
                        <w:top w:val="none" w:sz="0" w:space="0" w:color="auto"/>
                        <w:left w:val="none" w:sz="0" w:space="0" w:color="auto"/>
                        <w:bottom w:val="none" w:sz="0" w:space="0" w:color="auto"/>
                        <w:right w:val="none" w:sz="0" w:space="0" w:color="auto"/>
                      </w:divBdr>
                    </w:div>
                  </w:divsChild>
                </w:div>
                <w:div w:id="1345206393">
                  <w:marLeft w:val="0"/>
                  <w:marRight w:val="0"/>
                  <w:marTop w:val="0"/>
                  <w:marBottom w:val="0"/>
                  <w:divBdr>
                    <w:top w:val="none" w:sz="0" w:space="0" w:color="auto"/>
                    <w:left w:val="none" w:sz="0" w:space="0" w:color="auto"/>
                    <w:bottom w:val="none" w:sz="0" w:space="0" w:color="auto"/>
                    <w:right w:val="none" w:sz="0" w:space="0" w:color="auto"/>
                  </w:divBdr>
                  <w:divsChild>
                    <w:div w:id="19187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312">
          <w:marLeft w:val="0"/>
          <w:marRight w:val="0"/>
          <w:marTop w:val="0"/>
          <w:marBottom w:val="0"/>
          <w:divBdr>
            <w:top w:val="none" w:sz="0" w:space="0" w:color="auto"/>
            <w:left w:val="none" w:sz="0" w:space="0" w:color="auto"/>
            <w:bottom w:val="none" w:sz="0" w:space="0" w:color="auto"/>
            <w:right w:val="none" w:sz="0" w:space="0" w:color="auto"/>
          </w:divBdr>
        </w:div>
      </w:divsChild>
    </w:div>
    <w:div w:id="201022810">
      <w:bodyDiv w:val="1"/>
      <w:marLeft w:val="0"/>
      <w:marRight w:val="0"/>
      <w:marTop w:val="0"/>
      <w:marBottom w:val="0"/>
      <w:divBdr>
        <w:top w:val="none" w:sz="0" w:space="0" w:color="auto"/>
        <w:left w:val="none" w:sz="0" w:space="0" w:color="auto"/>
        <w:bottom w:val="none" w:sz="0" w:space="0" w:color="auto"/>
        <w:right w:val="none" w:sz="0" w:space="0" w:color="auto"/>
      </w:divBdr>
      <w:divsChild>
        <w:div w:id="2140565717">
          <w:marLeft w:val="0"/>
          <w:marRight w:val="0"/>
          <w:marTop w:val="0"/>
          <w:marBottom w:val="0"/>
          <w:divBdr>
            <w:top w:val="none" w:sz="0" w:space="0" w:color="auto"/>
            <w:left w:val="none" w:sz="0" w:space="0" w:color="auto"/>
            <w:bottom w:val="none" w:sz="0" w:space="0" w:color="auto"/>
            <w:right w:val="none" w:sz="0" w:space="0" w:color="auto"/>
          </w:divBdr>
          <w:divsChild>
            <w:div w:id="1608391862">
              <w:marLeft w:val="0"/>
              <w:marRight w:val="0"/>
              <w:marTop w:val="0"/>
              <w:marBottom w:val="0"/>
              <w:divBdr>
                <w:top w:val="none" w:sz="0" w:space="0" w:color="auto"/>
                <w:left w:val="none" w:sz="0" w:space="0" w:color="auto"/>
                <w:bottom w:val="none" w:sz="0" w:space="0" w:color="auto"/>
                <w:right w:val="none" w:sz="0" w:space="0" w:color="auto"/>
              </w:divBdr>
              <w:divsChild>
                <w:div w:id="13587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2315">
          <w:marLeft w:val="0"/>
          <w:marRight w:val="0"/>
          <w:marTop w:val="0"/>
          <w:marBottom w:val="0"/>
          <w:divBdr>
            <w:top w:val="none" w:sz="0" w:space="0" w:color="auto"/>
            <w:left w:val="none" w:sz="0" w:space="0" w:color="auto"/>
            <w:bottom w:val="none" w:sz="0" w:space="0" w:color="auto"/>
            <w:right w:val="none" w:sz="0" w:space="0" w:color="auto"/>
          </w:divBdr>
          <w:divsChild>
            <w:div w:id="713433472">
              <w:marLeft w:val="60"/>
              <w:marRight w:val="60"/>
              <w:marTop w:val="60"/>
              <w:marBottom w:val="60"/>
              <w:divBdr>
                <w:top w:val="none" w:sz="0" w:space="0" w:color="auto"/>
                <w:left w:val="none" w:sz="0" w:space="0" w:color="auto"/>
                <w:bottom w:val="none" w:sz="0" w:space="0" w:color="auto"/>
                <w:right w:val="none" w:sz="0" w:space="0" w:color="auto"/>
              </w:divBdr>
              <w:divsChild>
                <w:div w:id="1599370940">
                  <w:marLeft w:val="0"/>
                  <w:marRight w:val="0"/>
                  <w:marTop w:val="0"/>
                  <w:marBottom w:val="0"/>
                  <w:divBdr>
                    <w:top w:val="none" w:sz="0" w:space="0" w:color="auto"/>
                    <w:left w:val="none" w:sz="0" w:space="0" w:color="auto"/>
                    <w:bottom w:val="none" w:sz="0" w:space="0" w:color="auto"/>
                    <w:right w:val="none" w:sz="0" w:space="0" w:color="auto"/>
                  </w:divBdr>
                  <w:divsChild>
                    <w:div w:id="9074204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55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6745">
      <w:bodyDiv w:val="1"/>
      <w:marLeft w:val="0"/>
      <w:marRight w:val="0"/>
      <w:marTop w:val="0"/>
      <w:marBottom w:val="0"/>
      <w:divBdr>
        <w:top w:val="none" w:sz="0" w:space="0" w:color="auto"/>
        <w:left w:val="none" w:sz="0" w:space="0" w:color="auto"/>
        <w:bottom w:val="none" w:sz="0" w:space="0" w:color="auto"/>
        <w:right w:val="none" w:sz="0" w:space="0" w:color="auto"/>
      </w:divBdr>
      <w:divsChild>
        <w:div w:id="738751459">
          <w:marLeft w:val="0"/>
          <w:marRight w:val="0"/>
          <w:marTop w:val="0"/>
          <w:marBottom w:val="0"/>
          <w:divBdr>
            <w:top w:val="none" w:sz="0" w:space="0" w:color="auto"/>
            <w:left w:val="none" w:sz="0" w:space="0" w:color="auto"/>
            <w:bottom w:val="none" w:sz="0" w:space="0" w:color="auto"/>
            <w:right w:val="none" w:sz="0" w:space="0" w:color="auto"/>
          </w:divBdr>
          <w:divsChild>
            <w:div w:id="181862691">
              <w:marLeft w:val="0"/>
              <w:marRight w:val="0"/>
              <w:marTop w:val="0"/>
              <w:marBottom w:val="0"/>
              <w:divBdr>
                <w:top w:val="none" w:sz="0" w:space="0" w:color="auto"/>
                <w:left w:val="none" w:sz="0" w:space="0" w:color="auto"/>
                <w:bottom w:val="none" w:sz="0" w:space="0" w:color="auto"/>
                <w:right w:val="none" w:sz="0" w:space="0" w:color="auto"/>
              </w:divBdr>
              <w:divsChild>
                <w:div w:id="9034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614">
          <w:marLeft w:val="0"/>
          <w:marRight w:val="0"/>
          <w:marTop w:val="0"/>
          <w:marBottom w:val="0"/>
          <w:divBdr>
            <w:top w:val="none" w:sz="0" w:space="0" w:color="auto"/>
            <w:left w:val="none" w:sz="0" w:space="0" w:color="auto"/>
            <w:bottom w:val="none" w:sz="0" w:space="0" w:color="auto"/>
            <w:right w:val="none" w:sz="0" w:space="0" w:color="auto"/>
          </w:divBdr>
          <w:divsChild>
            <w:div w:id="1534689226">
              <w:marLeft w:val="60"/>
              <w:marRight w:val="60"/>
              <w:marTop w:val="60"/>
              <w:marBottom w:val="60"/>
              <w:divBdr>
                <w:top w:val="none" w:sz="0" w:space="0" w:color="auto"/>
                <w:left w:val="none" w:sz="0" w:space="0" w:color="auto"/>
                <w:bottom w:val="none" w:sz="0" w:space="0" w:color="auto"/>
                <w:right w:val="none" w:sz="0" w:space="0" w:color="auto"/>
              </w:divBdr>
              <w:divsChild>
                <w:div w:id="360476785">
                  <w:marLeft w:val="0"/>
                  <w:marRight w:val="0"/>
                  <w:marTop w:val="0"/>
                  <w:marBottom w:val="0"/>
                  <w:divBdr>
                    <w:top w:val="none" w:sz="0" w:space="0" w:color="auto"/>
                    <w:left w:val="none" w:sz="0" w:space="0" w:color="auto"/>
                    <w:bottom w:val="none" w:sz="0" w:space="0" w:color="auto"/>
                    <w:right w:val="none" w:sz="0" w:space="0" w:color="auto"/>
                  </w:divBdr>
                  <w:divsChild>
                    <w:div w:id="204906288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6081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608">
      <w:bodyDiv w:val="1"/>
      <w:marLeft w:val="0"/>
      <w:marRight w:val="0"/>
      <w:marTop w:val="0"/>
      <w:marBottom w:val="0"/>
      <w:divBdr>
        <w:top w:val="none" w:sz="0" w:space="0" w:color="auto"/>
        <w:left w:val="none" w:sz="0" w:space="0" w:color="auto"/>
        <w:bottom w:val="none" w:sz="0" w:space="0" w:color="auto"/>
        <w:right w:val="none" w:sz="0" w:space="0" w:color="auto"/>
      </w:divBdr>
      <w:divsChild>
        <w:div w:id="1659306418">
          <w:marLeft w:val="0"/>
          <w:marRight w:val="0"/>
          <w:marTop w:val="0"/>
          <w:marBottom w:val="0"/>
          <w:divBdr>
            <w:top w:val="none" w:sz="0" w:space="0" w:color="auto"/>
            <w:left w:val="none" w:sz="0" w:space="0" w:color="auto"/>
            <w:bottom w:val="none" w:sz="0" w:space="0" w:color="auto"/>
            <w:right w:val="none" w:sz="0" w:space="0" w:color="auto"/>
          </w:divBdr>
        </w:div>
        <w:div w:id="93985072">
          <w:marLeft w:val="0"/>
          <w:marRight w:val="0"/>
          <w:marTop w:val="0"/>
          <w:marBottom w:val="0"/>
          <w:divBdr>
            <w:top w:val="none" w:sz="0" w:space="0" w:color="auto"/>
            <w:left w:val="none" w:sz="0" w:space="0" w:color="auto"/>
            <w:bottom w:val="none" w:sz="0" w:space="0" w:color="auto"/>
            <w:right w:val="none" w:sz="0" w:space="0" w:color="auto"/>
          </w:divBdr>
        </w:div>
        <w:div w:id="1414933635">
          <w:marLeft w:val="0"/>
          <w:marRight w:val="0"/>
          <w:marTop w:val="0"/>
          <w:marBottom w:val="0"/>
          <w:divBdr>
            <w:top w:val="none" w:sz="0" w:space="0" w:color="auto"/>
            <w:left w:val="none" w:sz="0" w:space="0" w:color="auto"/>
            <w:bottom w:val="none" w:sz="0" w:space="0" w:color="auto"/>
            <w:right w:val="none" w:sz="0" w:space="0" w:color="auto"/>
          </w:divBdr>
        </w:div>
        <w:div w:id="808863981">
          <w:marLeft w:val="0"/>
          <w:marRight w:val="0"/>
          <w:marTop w:val="0"/>
          <w:marBottom w:val="0"/>
          <w:divBdr>
            <w:top w:val="none" w:sz="0" w:space="0" w:color="auto"/>
            <w:left w:val="none" w:sz="0" w:space="0" w:color="auto"/>
            <w:bottom w:val="none" w:sz="0" w:space="0" w:color="auto"/>
            <w:right w:val="none" w:sz="0" w:space="0" w:color="auto"/>
          </w:divBdr>
        </w:div>
        <w:div w:id="1170827478">
          <w:marLeft w:val="0"/>
          <w:marRight w:val="0"/>
          <w:marTop w:val="0"/>
          <w:marBottom w:val="0"/>
          <w:divBdr>
            <w:top w:val="none" w:sz="0" w:space="0" w:color="auto"/>
            <w:left w:val="none" w:sz="0" w:space="0" w:color="auto"/>
            <w:bottom w:val="none" w:sz="0" w:space="0" w:color="auto"/>
            <w:right w:val="none" w:sz="0" w:space="0" w:color="auto"/>
          </w:divBdr>
        </w:div>
        <w:div w:id="308169826">
          <w:marLeft w:val="0"/>
          <w:marRight w:val="0"/>
          <w:marTop w:val="0"/>
          <w:marBottom w:val="0"/>
          <w:divBdr>
            <w:top w:val="none" w:sz="0" w:space="0" w:color="auto"/>
            <w:left w:val="none" w:sz="0" w:space="0" w:color="auto"/>
            <w:bottom w:val="none" w:sz="0" w:space="0" w:color="auto"/>
            <w:right w:val="none" w:sz="0" w:space="0" w:color="auto"/>
          </w:divBdr>
        </w:div>
        <w:div w:id="1853570403">
          <w:marLeft w:val="0"/>
          <w:marRight w:val="0"/>
          <w:marTop w:val="0"/>
          <w:marBottom w:val="0"/>
          <w:divBdr>
            <w:top w:val="none" w:sz="0" w:space="0" w:color="auto"/>
            <w:left w:val="none" w:sz="0" w:space="0" w:color="auto"/>
            <w:bottom w:val="none" w:sz="0" w:space="0" w:color="auto"/>
            <w:right w:val="none" w:sz="0" w:space="0" w:color="auto"/>
          </w:divBdr>
        </w:div>
        <w:div w:id="159394368">
          <w:marLeft w:val="0"/>
          <w:marRight w:val="0"/>
          <w:marTop w:val="0"/>
          <w:marBottom w:val="0"/>
          <w:divBdr>
            <w:top w:val="none" w:sz="0" w:space="0" w:color="auto"/>
            <w:left w:val="none" w:sz="0" w:space="0" w:color="auto"/>
            <w:bottom w:val="none" w:sz="0" w:space="0" w:color="auto"/>
            <w:right w:val="none" w:sz="0" w:space="0" w:color="auto"/>
          </w:divBdr>
        </w:div>
        <w:div w:id="2031487898">
          <w:marLeft w:val="0"/>
          <w:marRight w:val="0"/>
          <w:marTop w:val="0"/>
          <w:marBottom w:val="0"/>
          <w:divBdr>
            <w:top w:val="none" w:sz="0" w:space="0" w:color="auto"/>
            <w:left w:val="none" w:sz="0" w:space="0" w:color="auto"/>
            <w:bottom w:val="none" w:sz="0" w:space="0" w:color="auto"/>
            <w:right w:val="none" w:sz="0" w:space="0" w:color="auto"/>
          </w:divBdr>
        </w:div>
        <w:div w:id="211118055">
          <w:marLeft w:val="0"/>
          <w:marRight w:val="0"/>
          <w:marTop w:val="0"/>
          <w:marBottom w:val="0"/>
          <w:divBdr>
            <w:top w:val="none" w:sz="0" w:space="0" w:color="auto"/>
            <w:left w:val="none" w:sz="0" w:space="0" w:color="auto"/>
            <w:bottom w:val="none" w:sz="0" w:space="0" w:color="auto"/>
            <w:right w:val="none" w:sz="0" w:space="0" w:color="auto"/>
          </w:divBdr>
        </w:div>
        <w:div w:id="593512681">
          <w:marLeft w:val="0"/>
          <w:marRight w:val="0"/>
          <w:marTop w:val="0"/>
          <w:marBottom w:val="0"/>
          <w:divBdr>
            <w:top w:val="none" w:sz="0" w:space="0" w:color="auto"/>
            <w:left w:val="none" w:sz="0" w:space="0" w:color="auto"/>
            <w:bottom w:val="none" w:sz="0" w:space="0" w:color="auto"/>
            <w:right w:val="none" w:sz="0" w:space="0" w:color="auto"/>
          </w:divBdr>
        </w:div>
        <w:div w:id="969359155">
          <w:marLeft w:val="0"/>
          <w:marRight w:val="0"/>
          <w:marTop w:val="0"/>
          <w:marBottom w:val="0"/>
          <w:divBdr>
            <w:top w:val="none" w:sz="0" w:space="0" w:color="auto"/>
            <w:left w:val="none" w:sz="0" w:space="0" w:color="auto"/>
            <w:bottom w:val="none" w:sz="0" w:space="0" w:color="auto"/>
            <w:right w:val="none" w:sz="0" w:space="0" w:color="auto"/>
          </w:divBdr>
        </w:div>
      </w:divsChild>
    </w:div>
    <w:div w:id="504053209">
      <w:bodyDiv w:val="1"/>
      <w:marLeft w:val="0"/>
      <w:marRight w:val="0"/>
      <w:marTop w:val="0"/>
      <w:marBottom w:val="0"/>
      <w:divBdr>
        <w:top w:val="none" w:sz="0" w:space="0" w:color="auto"/>
        <w:left w:val="none" w:sz="0" w:space="0" w:color="auto"/>
        <w:bottom w:val="none" w:sz="0" w:space="0" w:color="auto"/>
        <w:right w:val="none" w:sz="0" w:space="0" w:color="auto"/>
      </w:divBdr>
      <w:divsChild>
        <w:div w:id="131362736">
          <w:marLeft w:val="0"/>
          <w:marRight w:val="0"/>
          <w:marTop w:val="0"/>
          <w:marBottom w:val="0"/>
          <w:divBdr>
            <w:top w:val="none" w:sz="0" w:space="0" w:color="auto"/>
            <w:left w:val="none" w:sz="0" w:space="0" w:color="auto"/>
            <w:bottom w:val="none" w:sz="0" w:space="0" w:color="auto"/>
            <w:right w:val="none" w:sz="0" w:space="0" w:color="auto"/>
          </w:divBdr>
          <w:divsChild>
            <w:div w:id="76749416">
              <w:marLeft w:val="-75"/>
              <w:marRight w:val="0"/>
              <w:marTop w:val="30"/>
              <w:marBottom w:val="30"/>
              <w:divBdr>
                <w:top w:val="none" w:sz="0" w:space="0" w:color="auto"/>
                <w:left w:val="none" w:sz="0" w:space="0" w:color="auto"/>
                <w:bottom w:val="none" w:sz="0" w:space="0" w:color="auto"/>
                <w:right w:val="none" w:sz="0" w:space="0" w:color="auto"/>
              </w:divBdr>
              <w:divsChild>
                <w:div w:id="1547644698">
                  <w:marLeft w:val="0"/>
                  <w:marRight w:val="0"/>
                  <w:marTop w:val="0"/>
                  <w:marBottom w:val="0"/>
                  <w:divBdr>
                    <w:top w:val="none" w:sz="0" w:space="0" w:color="auto"/>
                    <w:left w:val="none" w:sz="0" w:space="0" w:color="auto"/>
                    <w:bottom w:val="none" w:sz="0" w:space="0" w:color="auto"/>
                    <w:right w:val="none" w:sz="0" w:space="0" w:color="auto"/>
                  </w:divBdr>
                  <w:divsChild>
                    <w:div w:id="733547019">
                      <w:marLeft w:val="0"/>
                      <w:marRight w:val="0"/>
                      <w:marTop w:val="0"/>
                      <w:marBottom w:val="0"/>
                      <w:divBdr>
                        <w:top w:val="none" w:sz="0" w:space="0" w:color="auto"/>
                        <w:left w:val="none" w:sz="0" w:space="0" w:color="auto"/>
                        <w:bottom w:val="none" w:sz="0" w:space="0" w:color="auto"/>
                        <w:right w:val="none" w:sz="0" w:space="0" w:color="auto"/>
                      </w:divBdr>
                    </w:div>
                  </w:divsChild>
                </w:div>
                <w:div w:id="280888688">
                  <w:marLeft w:val="0"/>
                  <w:marRight w:val="0"/>
                  <w:marTop w:val="0"/>
                  <w:marBottom w:val="0"/>
                  <w:divBdr>
                    <w:top w:val="none" w:sz="0" w:space="0" w:color="auto"/>
                    <w:left w:val="none" w:sz="0" w:space="0" w:color="auto"/>
                    <w:bottom w:val="none" w:sz="0" w:space="0" w:color="auto"/>
                    <w:right w:val="none" w:sz="0" w:space="0" w:color="auto"/>
                  </w:divBdr>
                  <w:divsChild>
                    <w:div w:id="3038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088527">
          <w:marLeft w:val="0"/>
          <w:marRight w:val="0"/>
          <w:marTop w:val="0"/>
          <w:marBottom w:val="0"/>
          <w:divBdr>
            <w:top w:val="none" w:sz="0" w:space="0" w:color="auto"/>
            <w:left w:val="none" w:sz="0" w:space="0" w:color="auto"/>
            <w:bottom w:val="none" w:sz="0" w:space="0" w:color="auto"/>
            <w:right w:val="none" w:sz="0" w:space="0" w:color="auto"/>
          </w:divBdr>
        </w:div>
        <w:div w:id="62723778">
          <w:marLeft w:val="0"/>
          <w:marRight w:val="0"/>
          <w:marTop w:val="0"/>
          <w:marBottom w:val="0"/>
          <w:divBdr>
            <w:top w:val="none" w:sz="0" w:space="0" w:color="auto"/>
            <w:left w:val="none" w:sz="0" w:space="0" w:color="auto"/>
            <w:bottom w:val="none" w:sz="0" w:space="0" w:color="auto"/>
            <w:right w:val="none" w:sz="0" w:space="0" w:color="auto"/>
          </w:divBdr>
          <w:divsChild>
            <w:div w:id="1297369083">
              <w:marLeft w:val="-75"/>
              <w:marRight w:val="0"/>
              <w:marTop w:val="30"/>
              <w:marBottom w:val="30"/>
              <w:divBdr>
                <w:top w:val="none" w:sz="0" w:space="0" w:color="auto"/>
                <w:left w:val="none" w:sz="0" w:space="0" w:color="auto"/>
                <w:bottom w:val="none" w:sz="0" w:space="0" w:color="auto"/>
                <w:right w:val="none" w:sz="0" w:space="0" w:color="auto"/>
              </w:divBdr>
              <w:divsChild>
                <w:div w:id="323899284">
                  <w:marLeft w:val="0"/>
                  <w:marRight w:val="0"/>
                  <w:marTop w:val="0"/>
                  <w:marBottom w:val="0"/>
                  <w:divBdr>
                    <w:top w:val="none" w:sz="0" w:space="0" w:color="auto"/>
                    <w:left w:val="none" w:sz="0" w:space="0" w:color="auto"/>
                    <w:bottom w:val="none" w:sz="0" w:space="0" w:color="auto"/>
                    <w:right w:val="none" w:sz="0" w:space="0" w:color="auto"/>
                  </w:divBdr>
                  <w:divsChild>
                    <w:div w:id="1539273726">
                      <w:marLeft w:val="0"/>
                      <w:marRight w:val="0"/>
                      <w:marTop w:val="0"/>
                      <w:marBottom w:val="0"/>
                      <w:divBdr>
                        <w:top w:val="none" w:sz="0" w:space="0" w:color="auto"/>
                        <w:left w:val="none" w:sz="0" w:space="0" w:color="auto"/>
                        <w:bottom w:val="none" w:sz="0" w:space="0" w:color="auto"/>
                        <w:right w:val="none" w:sz="0" w:space="0" w:color="auto"/>
                      </w:divBdr>
                    </w:div>
                  </w:divsChild>
                </w:div>
                <w:div w:id="346835879">
                  <w:marLeft w:val="0"/>
                  <w:marRight w:val="0"/>
                  <w:marTop w:val="0"/>
                  <w:marBottom w:val="0"/>
                  <w:divBdr>
                    <w:top w:val="none" w:sz="0" w:space="0" w:color="auto"/>
                    <w:left w:val="none" w:sz="0" w:space="0" w:color="auto"/>
                    <w:bottom w:val="none" w:sz="0" w:space="0" w:color="auto"/>
                    <w:right w:val="none" w:sz="0" w:space="0" w:color="auto"/>
                  </w:divBdr>
                  <w:divsChild>
                    <w:div w:id="233127827">
                      <w:marLeft w:val="0"/>
                      <w:marRight w:val="0"/>
                      <w:marTop w:val="0"/>
                      <w:marBottom w:val="0"/>
                      <w:divBdr>
                        <w:top w:val="none" w:sz="0" w:space="0" w:color="auto"/>
                        <w:left w:val="none" w:sz="0" w:space="0" w:color="auto"/>
                        <w:bottom w:val="none" w:sz="0" w:space="0" w:color="auto"/>
                        <w:right w:val="none" w:sz="0" w:space="0" w:color="auto"/>
                      </w:divBdr>
                    </w:div>
                  </w:divsChild>
                </w:div>
                <w:div w:id="57440532">
                  <w:marLeft w:val="0"/>
                  <w:marRight w:val="0"/>
                  <w:marTop w:val="0"/>
                  <w:marBottom w:val="0"/>
                  <w:divBdr>
                    <w:top w:val="none" w:sz="0" w:space="0" w:color="auto"/>
                    <w:left w:val="none" w:sz="0" w:space="0" w:color="auto"/>
                    <w:bottom w:val="none" w:sz="0" w:space="0" w:color="auto"/>
                    <w:right w:val="none" w:sz="0" w:space="0" w:color="auto"/>
                  </w:divBdr>
                  <w:divsChild>
                    <w:div w:id="1651709967">
                      <w:marLeft w:val="0"/>
                      <w:marRight w:val="0"/>
                      <w:marTop w:val="0"/>
                      <w:marBottom w:val="0"/>
                      <w:divBdr>
                        <w:top w:val="none" w:sz="0" w:space="0" w:color="auto"/>
                        <w:left w:val="none" w:sz="0" w:space="0" w:color="auto"/>
                        <w:bottom w:val="none" w:sz="0" w:space="0" w:color="auto"/>
                        <w:right w:val="none" w:sz="0" w:space="0" w:color="auto"/>
                      </w:divBdr>
                    </w:div>
                  </w:divsChild>
                </w:div>
                <w:div w:id="925311570">
                  <w:marLeft w:val="0"/>
                  <w:marRight w:val="0"/>
                  <w:marTop w:val="0"/>
                  <w:marBottom w:val="0"/>
                  <w:divBdr>
                    <w:top w:val="none" w:sz="0" w:space="0" w:color="auto"/>
                    <w:left w:val="none" w:sz="0" w:space="0" w:color="auto"/>
                    <w:bottom w:val="none" w:sz="0" w:space="0" w:color="auto"/>
                    <w:right w:val="none" w:sz="0" w:space="0" w:color="auto"/>
                  </w:divBdr>
                  <w:divsChild>
                    <w:div w:id="262960021">
                      <w:marLeft w:val="0"/>
                      <w:marRight w:val="0"/>
                      <w:marTop w:val="0"/>
                      <w:marBottom w:val="0"/>
                      <w:divBdr>
                        <w:top w:val="none" w:sz="0" w:space="0" w:color="auto"/>
                        <w:left w:val="none" w:sz="0" w:space="0" w:color="auto"/>
                        <w:bottom w:val="none" w:sz="0" w:space="0" w:color="auto"/>
                        <w:right w:val="none" w:sz="0" w:space="0" w:color="auto"/>
                      </w:divBdr>
                    </w:div>
                  </w:divsChild>
                </w:div>
                <w:div w:id="1894416342">
                  <w:marLeft w:val="0"/>
                  <w:marRight w:val="0"/>
                  <w:marTop w:val="0"/>
                  <w:marBottom w:val="0"/>
                  <w:divBdr>
                    <w:top w:val="none" w:sz="0" w:space="0" w:color="auto"/>
                    <w:left w:val="none" w:sz="0" w:space="0" w:color="auto"/>
                    <w:bottom w:val="none" w:sz="0" w:space="0" w:color="auto"/>
                    <w:right w:val="none" w:sz="0" w:space="0" w:color="auto"/>
                  </w:divBdr>
                  <w:divsChild>
                    <w:div w:id="1132476086">
                      <w:marLeft w:val="0"/>
                      <w:marRight w:val="0"/>
                      <w:marTop w:val="0"/>
                      <w:marBottom w:val="0"/>
                      <w:divBdr>
                        <w:top w:val="none" w:sz="0" w:space="0" w:color="auto"/>
                        <w:left w:val="none" w:sz="0" w:space="0" w:color="auto"/>
                        <w:bottom w:val="none" w:sz="0" w:space="0" w:color="auto"/>
                        <w:right w:val="none" w:sz="0" w:space="0" w:color="auto"/>
                      </w:divBdr>
                    </w:div>
                  </w:divsChild>
                </w:div>
                <w:div w:id="971136817">
                  <w:marLeft w:val="0"/>
                  <w:marRight w:val="0"/>
                  <w:marTop w:val="0"/>
                  <w:marBottom w:val="0"/>
                  <w:divBdr>
                    <w:top w:val="none" w:sz="0" w:space="0" w:color="auto"/>
                    <w:left w:val="none" w:sz="0" w:space="0" w:color="auto"/>
                    <w:bottom w:val="none" w:sz="0" w:space="0" w:color="auto"/>
                    <w:right w:val="none" w:sz="0" w:space="0" w:color="auto"/>
                  </w:divBdr>
                  <w:divsChild>
                    <w:div w:id="1361277778">
                      <w:marLeft w:val="0"/>
                      <w:marRight w:val="0"/>
                      <w:marTop w:val="0"/>
                      <w:marBottom w:val="0"/>
                      <w:divBdr>
                        <w:top w:val="none" w:sz="0" w:space="0" w:color="auto"/>
                        <w:left w:val="none" w:sz="0" w:space="0" w:color="auto"/>
                        <w:bottom w:val="none" w:sz="0" w:space="0" w:color="auto"/>
                        <w:right w:val="none" w:sz="0" w:space="0" w:color="auto"/>
                      </w:divBdr>
                    </w:div>
                  </w:divsChild>
                </w:div>
                <w:div w:id="1769084631">
                  <w:marLeft w:val="0"/>
                  <w:marRight w:val="0"/>
                  <w:marTop w:val="0"/>
                  <w:marBottom w:val="0"/>
                  <w:divBdr>
                    <w:top w:val="none" w:sz="0" w:space="0" w:color="auto"/>
                    <w:left w:val="none" w:sz="0" w:space="0" w:color="auto"/>
                    <w:bottom w:val="none" w:sz="0" w:space="0" w:color="auto"/>
                    <w:right w:val="none" w:sz="0" w:space="0" w:color="auto"/>
                  </w:divBdr>
                  <w:divsChild>
                    <w:div w:id="2027948719">
                      <w:marLeft w:val="0"/>
                      <w:marRight w:val="0"/>
                      <w:marTop w:val="0"/>
                      <w:marBottom w:val="0"/>
                      <w:divBdr>
                        <w:top w:val="none" w:sz="0" w:space="0" w:color="auto"/>
                        <w:left w:val="none" w:sz="0" w:space="0" w:color="auto"/>
                        <w:bottom w:val="none" w:sz="0" w:space="0" w:color="auto"/>
                        <w:right w:val="none" w:sz="0" w:space="0" w:color="auto"/>
                      </w:divBdr>
                    </w:div>
                  </w:divsChild>
                </w:div>
                <w:div w:id="521284365">
                  <w:marLeft w:val="0"/>
                  <w:marRight w:val="0"/>
                  <w:marTop w:val="0"/>
                  <w:marBottom w:val="0"/>
                  <w:divBdr>
                    <w:top w:val="none" w:sz="0" w:space="0" w:color="auto"/>
                    <w:left w:val="none" w:sz="0" w:space="0" w:color="auto"/>
                    <w:bottom w:val="none" w:sz="0" w:space="0" w:color="auto"/>
                    <w:right w:val="none" w:sz="0" w:space="0" w:color="auto"/>
                  </w:divBdr>
                  <w:divsChild>
                    <w:div w:id="1316372629">
                      <w:marLeft w:val="0"/>
                      <w:marRight w:val="0"/>
                      <w:marTop w:val="0"/>
                      <w:marBottom w:val="0"/>
                      <w:divBdr>
                        <w:top w:val="none" w:sz="0" w:space="0" w:color="auto"/>
                        <w:left w:val="none" w:sz="0" w:space="0" w:color="auto"/>
                        <w:bottom w:val="none" w:sz="0" w:space="0" w:color="auto"/>
                        <w:right w:val="none" w:sz="0" w:space="0" w:color="auto"/>
                      </w:divBdr>
                    </w:div>
                  </w:divsChild>
                </w:div>
                <w:div w:id="1664359880">
                  <w:marLeft w:val="0"/>
                  <w:marRight w:val="0"/>
                  <w:marTop w:val="0"/>
                  <w:marBottom w:val="0"/>
                  <w:divBdr>
                    <w:top w:val="none" w:sz="0" w:space="0" w:color="auto"/>
                    <w:left w:val="none" w:sz="0" w:space="0" w:color="auto"/>
                    <w:bottom w:val="none" w:sz="0" w:space="0" w:color="auto"/>
                    <w:right w:val="none" w:sz="0" w:space="0" w:color="auto"/>
                  </w:divBdr>
                  <w:divsChild>
                    <w:div w:id="5432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6765">
          <w:marLeft w:val="0"/>
          <w:marRight w:val="0"/>
          <w:marTop w:val="0"/>
          <w:marBottom w:val="0"/>
          <w:divBdr>
            <w:top w:val="none" w:sz="0" w:space="0" w:color="auto"/>
            <w:left w:val="none" w:sz="0" w:space="0" w:color="auto"/>
            <w:bottom w:val="none" w:sz="0" w:space="0" w:color="auto"/>
            <w:right w:val="none" w:sz="0" w:space="0" w:color="auto"/>
          </w:divBdr>
        </w:div>
        <w:div w:id="80760379">
          <w:marLeft w:val="0"/>
          <w:marRight w:val="0"/>
          <w:marTop w:val="0"/>
          <w:marBottom w:val="0"/>
          <w:divBdr>
            <w:top w:val="none" w:sz="0" w:space="0" w:color="auto"/>
            <w:left w:val="none" w:sz="0" w:space="0" w:color="auto"/>
            <w:bottom w:val="none" w:sz="0" w:space="0" w:color="auto"/>
            <w:right w:val="none" w:sz="0" w:space="0" w:color="auto"/>
          </w:divBdr>
        </w:div>
        <w:div w:id="922689460">
          <w:marLeft w:val="0"/>
          <w:marRight w:val="0"/>
          <w:marTop w:val="0"/>
          <w:marBottom w:val="0"/>
          <w:divBdr>
            <w:top w:val="none" w:sz="0" w:space="0" w:color="auto"/>
            <w:left w:val="none" w:sz="0" w:space="0" w:color="auto"/>
            <w:bottom w:val="none" w:sz="0" w:space="0" w:color="auto"/>
            <w:right w:val="none" w:sz="0" w:space="0" w:color="auto"/>
          </w:divBdr>
          <w:divsChild>
            <w:div w:id="699666291">
              <w:marLeft w:val="0"/>
              <w:marRight w:val="0"/>
              <w:marTop w:val="0"/>
              <w:marBottom w:val="0"/>
              <w:divBdr>
                <w:top w:val="none" w:sz="0" w:space="0" w:color="auto"/>
                <w:left w:val="none" w:sz="0" w:space="0" w:color="auto"/>
                <w:bottom w:val="none" w:sz="0" w:space="0" w:color="auto"/>
                <w:right w:val="none" w:sz="0" w:space="0" w:color="auto"/>
              </w:divBdr>
            </w:div>
            <w:div w:id="919364008">
              <w:marLeft w:val="0"/>
              <w:marRight w:val="0"/>
              <w:marTop w:val="0"/>
              <w:marBottom w:val="0"/>
              <w:divBdr>
                <w:top w:val="none" w:sz="0" w:space="0" w:color="auto"/>
                <w:left w:val="none" w:sz="0" w:space="0" w:color="auto"/>
                <w:bottom w:val="none" w:sz="0" w:space="0" w:color="auto"/>
                <w:right w:val="none" w:sz="0" w:space="0" w:color="auto"/>
              </w:divBdr>
            </w:div>
            <w:div w:id="616563653">
              <w:marLeft w:val="0"/>
              <w:marRight w:val="0"/>
              <w:marTop w:val="0"/>
              <w:marBottom w:val="0"/>
              <w:divBdr>
                <w:top w:val="none" w:sz="0" w:space="0" w:color="auto"/>
                <w:left w:val="none" w:sz="0" w:space="0" w:color="auto"/>
                <w:bottom w:val="none" w:sz="0" w:space="0" w:color="auto"/>
                <w:right w:val="none" w:sz="0" w:space="0" w:color="auto"/>
              </w:divBdr>
              <w:divsChild>
                <w:div w:id="931739079">
                  <w:marLeft w:val="-75"/>
                  <w:marRight w:val="0"/>
                  <w:marTop w:val="30"/>
                  <w:marBottom w:val="30"/>
                  <w:divBdr>
                    <w:top w:val="none" w:sz="0" w:space="0" w:color="auto"/>
                    <w:left w:val="none" w:sz="0" w:space="0" w:color="auto"/>
                    <w:bottom w:val="none" w:sz="0" w:space="0" w:color="auto"/>
                    <w:right w:val="none" w:sz="0" w:space="0" w:color="auto"/>
                  </w:divBdr>
                  <w:divsChild>
                    <w:div w:id="1776244159">
                      <w:marLeft w:val="0"/>
                      <w:marRight w:val="0"/>
                      <w:marTop w:val="0"/>
                      <w:marBottom w:val="0"/>
                      <w:divBdr>
                        <w:top w:val="none" w:sz="0" w:space="0" w:color="auto"/>
                        <w:left w:val="none" w:sz="0" w:space="0" w:color="auto"/>
                        <w:bottom w:val="none" w:sz="0" w:space="0" w:color="auto"/>
                        <w:right w:val="none" w:sz="0" w:space="0" w:color="auto"/>
                      </w:divBdr>
                      <w:divsChild>
                        <w:div w:id="181746314">
                          <w:marLeft w:val="0"/>
                          <w:marRight w:val="0"/>
                          <w:marTop w:val="0"/>
                          <w:marBottom w:val="0"/>
                          <w:divBdr>
                            <w:top w:val="none" w:sz="0" w:space="0" w:color="auto"/>
                            <w:left w:val="none" w:sz="0" w:space="0" w:color="auto"/>
                            <w:bottom w:val="none" w:sz="0" w:space="0" w:color="auto"/>
                            <w:right w:val="none" w:sz="0" w:space="0" w:color="auto"/>
                          </w:divBdr>
                        </w:div>
                      </w:divsChild>
                    </w:div>
                    <w:div w:id="2039425596">
                      <w:marLeft w:val="0"/>
                      <w:marRight w:val="0"/>
                      <w:marTop w:val="0"/>
                      <w:marBottom w:val="0"/>
                      <w:divBdr>
                        <w:top w:val="none" w:sz="0" w:space="0" w:color="auto"/>
                        <w:left w:val="none" w:sz="0" w:space="0" w:color="auto"/>
                        <w:bottom w:val="none" w:sz="0" w:space="0" w:color="auto"/>
                        <w:right w:val="none" w:sz="0" w:space="0" w:color="auto"/>
                      </w:divBdr>
                      <w:divsChild>
                        <w:div w:id="428233483">
                          <w:marLeft w:val="0"/>
                          <w:marRight w:val="0"/>
                          <w:marTop w:val="0"/>
                          <w:marBottom w:val="0"/>
                          <w:divBdr>
                            <w:top w:val="none" w:sz="0" w:space="0" w:color="auto"/>
                            <w:left w:val="none" w:sz="0" w:space="0" w:color="auto"/>
                            <w:bottom w:val="none" w:sz="0" w:space="0" w:color="auto"/>
                            <w:right w:val="none" w:sz="0" w:space="0" w:color="auto"/>
                          </w:divBdr>
                        </w:div>
                      </w:divsChild>
                    </w:div>
                    <w:div w:id="708653957">
                      <w:marLeft w:val="0"/>
                      <w:marRight w:val="0"/>
                      <w:marTop w:val="0"/>
                      <w:marBottom w:val="0"/>
                      <w:divBdr>
                        <w:top w:val="none" w:sz="0" w:space="0" w:color="auto"/>
                        <w:left w:val="none" w:sz="0" w:space="0" w:color="auto"/>
                        <w:bottom w:val="none" w:sz="0" w:space="0" w:color="auto"/>
                        <w:right w:val="none" w:sz="0" w:space="0" w:color="auto"/>
                      </w:divBdr>
                      <w:divsChild>
                        <w:div w:id="1193155780">
                          <w:marLeft w:val="0"/>
                          <w:marRight w:val="0"/>
                          <w:marTop w:val="0"/>
                          <w:marBottom w:val="0"/>
                          <w:divBdr>
                            <w:top w:val="none" w:sz="0" w:space="0" w:color="auto"/>
                            <w:left w:val="none" w:sz="0" w:space="0" w:color="auto"/>
                            <w:bottom w:val="none" w:sz="0" w:space="0" w:color="auto"/>
                            <w:right w:val="none" w:sz="0" w:space="0" w:color="auto"/>
                          </w:divBdr>
                        </w:div>
                      </w:divsChild>
                    </w:div>
                    <w:div w:id="1801338164">
                      <w:marLeft w:val="0"/>
                      <w:marRight w:val="0"/>
                      <w:marTop w:val="0"/>
                      <w:marBottom w:val="0"/>
                      <w:divBdr>
                        <w:top w:val="none" w:sz="0" w:space="0" w:color="auto"/>
                        <w:left w:val="none" w:sz="0" w:space="0" w:color="auto"/>
                        <w:bottom w:val="none" w:sz="0" w:space="0" w:color="auto"/>
                        <w:right w:val="none" w:sz="0" w:space="0" w:color="auto"/>
                      </w:divBdr>
                      <w:divsChild>
                        <w:div w:id="7027555">
                          <w:marLeft w:val="0"/>
                          <w:marRight w:val="0"/>
                          <w:marTop w:val="0"/>
                          <w:marBottom w:val="0"/>
                          <w:divBdr>
                            <w:top w:val="none" w:sz="0" w:space="0" w:color="auto"/>
                            <w:left w:val="none" w:sz="0" w:space="0" w:color="auto"/>
                            <w:bottom w:val="none" w:sz="0" w:space="0" w:color="auto"/>
                            <w:right w:val="none" w:sz="0" w:space="0" w:color="auto"/>
                          </w:divBdr>
                        </w:div>
                      </w:divsChild>
                    </w:div>
                    <w:div w:id="204173561">
                      <w:marLeft w:val="0"/>
                      <w:marRight w:val="0"/>
                      <w:marTop w:val="0"/>
                      <w:marBottom w:val="0"/>
                      <w:divBdr>
                        <w:top w:val="none" w:sz="0" w:space="0" w:color="auto"/>
                        <w:left w:val="none" w:sz="0" w:space="0" w:color="auto"/>
                        <w:bottom w:val="none" w:sz="0" w:space="0" w:color="auto"/>
                        <w:right w:val="none" w:sz="0" w:space="0" w:color="auto"/>
                      </w:divBdr>
                      <w:divsChild>
                        <w:div w:id="341055793">
                          <w:marLeft w:val="0"/>
                          <w:marRight w:val="0"/>
                          <w:marTop w:val="0"/>
                          <w:marBottom w:val="0"/>
                          <w:divBdr>
                            <w:top w:val="none" w:sz="0" w:space="0" w:color="auto"/>
                            <w:left w:val="none" w:sz="0" w:space="0" w:color="auto"/>
                            <w:bottom w:val="none" w:sz="0" w:space="0" w:color="auto"/>
                            <w:right w:val="none" w:sz="0" w:space="0" w:color="auto"/>
                          </w:divBdr>
                        </w:div>
                      </w:divsChild>
                    </w:div>
                    <w:div w:id="186524382">
                      <w:marLeft w:val="0"/>
                      <w:marRight w:val="0"/>
                      <w:marTop w:val="0"/>
                      <w:marBottom w:val="0"/>
                      <w:divBdr>
                        <w:top w:val="none" w:sz="0" w:space="0" w:color="auto"/>
                        <w:left w:val="none" w:sz="0" w:space="0" w:color="auto"/>
                        <w:bottom w:val="none" w:sz="0" w:space="0" w:color="auto"/>
                        <w:right w:val="none" w:sz="0" w:space="0" w:color="auto"/>
                      </w:divBdr>
                      <w:divsChild>
                        <w:div w:id="470902107">
                          <w:marLeft w:val="0"/>
                          <w:marRight w:val="0"/>
                          <w:marTop w:val="0"/>
                          <w:marBottom w:val="0"/>
                          <w:divBdr>
                            <w:top w:val="none" w:sz="0" w:space="0" w:color="auto"/>
                            <w:left w:val="none" w:sz="0" w:space="0" w:color="auto"/>
                            <w:bottom w:val="none" w:sz="0" w:space="0" w:color="auto"/>
                            <w:right w:val="none" w:sz="0" w:space="0" w:color="auto"/>
                          </w:divBdr>
                        </w:div>
                      </w:divsChild>
                    </w:div>
                    <w:div w:id="304091133">
                      <w:marLeft w:val="0"/>
                      <w:marRight w:val="0"/>
                      <w:marTop w:val="0"/>
                      <w:marBottom w:val="0"/>
                      <w:divBdr>
                        <w:top w:val="none" w:sz="0" w:space="0" w:color="auto"/>
                        <w:left w:val="none" w:sz="0" w:space="0" w:color="auto"/>
                        <w:bottom w:val="none" w:sz="0" w:space="0" w:color="auto"/>
                        <w:right w:val="none" w:sz="0" w:space="0" w:color="auto"/>
                      </w:divBdr>
                      <w:divsChild>
                        <w:div w:id="746150849">
                          <w:marLeft w:val="0"/>
                          <w:marRight w:val="0"/>
                          <w:marTop w:val="0"/>
                          <w:marBottom w:val="0"/>
                          <w:divBdr>
                            <w:top w:val="none" w:sz="0" w:space="0" w:color="auto"/>
                            <w:left w:val="none" w:sz="0" w:space="0" w:color="auto"/>
                            <w:bottom w:val="none" w:sz="0" w:space="0" w:color="auto"/>
                            <w:right w:val="none" w:sz="0" w:space="0" w:color="auto"/>
                          </w:divBdr>
                        </w:div>
                      </w:divsChild>
                    </w:div>
                    <w:div w:id="1339775471">
                      <w:marLeft w:val="0"/>
                      <w:marRight w:val="0"/>
                      <w:marTop w:val="0"/>
                      <w:marBottom w:val="0"/>
                      <w:divBdr>
                        <w:top w:val="none" w:sz="0" w:space="0" w:color="auto"/>
                        <w:left w:val="none" w:sz="0" w:space="0" w:color="auto"/>
                        <w:bottom w:val="none" w:sz="0" w:space="0" w:color="auto"/>
                        <w:right w:val="none" w:sz="0" w:space="0" w:color="auto"/>
                      </w:divBdr>
                      <w:divsChild>
                        <w:div w:id="1535263877">
                          <w:marLeft w:val="0"/>
                          <w:marRight w:val="0"/>
                          <w:marTop w:val="0"/>
                          <w:marBottom w:val="0"/>
                          <w:divBdr>
                            <w:top w:val="none" w:sz="0" w:space="0" w:color="auto"/>
                            <w:left w:val="none" w:sz="0" w:space="0" w:color="auto"/>
                            <w:bottom w:val="none" w:sz="0" w:space="0" w:color="auto"/>
                            <w:right w:val="none" w:sz="0" w:space="0" w:color="auto"/>
                          </w:divBdr>
                        </w:div>
                      </w:divsChild>
                    </w:div>
                    <w:div w:id="1624919183">
                      <w:marLeft w:val="0"/>
                      <w:marRight w:val="0"/>
                      <w:marTop w:val="0"/>
                      <w:marBottom w:val="0"/>
                      <w:divBdr>
                        <w:top w:val="none" w:sz="0" w:space="0" w:color="auto"/>
                        <w:left w:val="none" w:sz="0" w:space="0" w:color="auto"/>
                        <w:bottom w:val="none" w:sz="0" w:space="0" w:color="auto"/>
                        <w:right w:val="none" w:sz="0" w:space="0" w:color="auto"/>
                      </w:divBdr>
                      <w:divsChild>
                        <w:div w:id="913322380">
                          <w:marLeft w:val="0"/>
                          <w:marRight w:val="0"/>
                          <w:marTop w:val="0"/>
                          <w:marBottom w:val="0"/>
                          <w:divBdr>
                            <w:top w:val="none" w:sz="0" w:space="0" w:color="auto"/>
                            <w:left w:val="none" w:sz="0" w:space="0" w:color="auto"/>
                            <w:bottom w:val="none" w:sz="0" w:space="0" w:color="auto"/>
                            <w:right w:val="none" w:sz="0" w:space="0" w:color="auto"/>
                          </w:divBdr>
                        </w:div>
                      </w:divsChild>
                    </w:div>
                    <w:div w:id="274681925">
                      <w:marLeft w:val="0"/>
                      <w:marRight w:val="0"/>
                      <w:marTop w:val="0"/>
                      <w:marBottom w:val="0"/>
                      <w:divBdr>
                        <w:top w:val="none" w:sz="0" w:space="0" w:color="auto"/>
                        <w:left w:val="none" w:sz="0" w:space="0" w:color="auto"/>
                        <w:bottom w:val="none" w:sz="0" w:space="0" w:color="auto"/>
                        <w:right w:val="none" w:sz="0" w:space="0" w:color="auto"/>
                      </w:divBdr>
                      <w:divsChild>
                        <w:div w:id="533004742">
                          <w:marLeft w:val="0"/>
                          <w:marRight w:val="0"/>
                          <w:marTop w:val="0"/>
                          <w:marBottom w:val="0"/>
                          <w:divBdr>
                            <w:top w:val="none" w:sz="0" w:space="0" w:color="auto"/>
                            <w:left w:val="none" w:sz="0" w:space="0" w:color="auto"/>
                            <w:bottom w:val="none" w:sz="0" w:space="0" w:color="auto"/>
                            <w:right w:val="none" w:sz="0" w:space="0" w:color="auto"/>
                          </w:divBdr>
                        </w:div>
                      </w:divsChild>
                    </w:div>
                    <w:div w:id="451022681">
                      <w:marLeft w:val="0"/>
                      <w:marRight w:val="0"/>
                      <w:marTop w:val="0"/>
                      <w:marBottom w:val="0"/>
                      <w:divBdr>
                        <w:top w:val="none" w:sz="0" w:space="0" w:color="auto"/>
                        <w:left w:val="none" w:sz="0" w:space="0" w:color="auto"/>
                        <w:bottom w:val="none" w:sz="0" w:space="0" w:color="auto"/>
                        <w:right w:val="none" w:sz="0" w:space="0" w:color="auto"/>
                      </w:divBdr>
                      <w:divsChild>
                        <w:div w:id="133915525">
                          <w:marLeft w:val="0"/>
                          <w:marRight w:val="0"/>
                          <w:marTop w:val="0"/>
                          <w:marBottom w:val="0"/>
                          <w:divBdr>
                            <w:top w:val="none" w:sz="0" w:space="0" w:color="auto"/>
                            <w:left w:val="none" w:sz="0" w:space="0" w:color="auto"/>
                            <w:bottom w:val="none" w:sz="0" w:space="0" w:color="auto"/>
                            <w:right w:val="none" w:sz="0" w:space="0" w:color="auto"/>
                          </w:divBdr>
                        </w:div>
                      </w:divsChild>
                    </w:div>
                    <w:div w:id="1829133125">
                      <w:marLeft w:val="0"/>
                      <w:marRight w:val="0"/>
                      <w:marTop w:val="0"/>
                      <w:marBottom w:val="0"/>
                      <w:divBdr>
                        <w:top w:val="none" w:sz="0" w:space="0" w:color="auto"/>
                        <w:left w:val="none" w:sz="0" w:space="0" w:color="auto"/>
                        <w:bottom w:val="none" w:sz="0" w:space="0" w:color="auto"/>
                        <w:right w:val="none" w:sz="0" w:space="0" w:color="auto"/>
                      </w:divBdr>
                      <w:divsChild>
                        <w:div w:id="1637876642">
                          <w:marLeft w:val="0"/>
                          <w:marRight w:val="0"/>
                          <w:marTop w:val="0"/>
                          <w:marBottom w:val="0"/>
                          <w:divBdr>
                            <w:top w:val="none" w:sz="0" w:space="0" w:color="auto"/>
                            <w:left w:val="none" w:sz="0" w:space="0" w:color="auto"/>
                            <w:bottom w:val="none" w:sz="0" w:space="0" w:color="auto"/>
                            <w:right w:val="none" w:sz="0" w:space="0" w:color="auto"/>
                          </w:divBdr>
                        </w:div>
                      </w:divsChild>
                    </w:div>
                    <w:div w:id="1688092783">
                      <w:marLeft w:val="0"/>
                      <w:marRight w:val="0"/>
                      <w:marTop w:val="0"/>
                      <w:marBottom w:val="0"/>
                      <w:divBdr>
                        <w:top w:val="none" w:sz="0" w:space="0" w:color="auto"/>
                        <w:left w:val="none" w:sz="0" w:space="0" w:color="auto"/>
                        <w:bottom w:val="none" w:sz="0" w:space="0" w:color="auto"/>
                        <w:right w:val="none" w:sz="0" w:space="0" w:color="auto"/>
                      </w:divBdr>
                      <w:divsChild>
                        <w:div w:id="2126607461">
                          <w:marLeft w:val="0"/>
                          <w:marRight w:val="0"/>
                          <w:marTop w:val="0"/>
                          <w:marBottom w:val="0"/>
                          <w:divBdr>
                            <w:top w:val="none" w:sz="0" w:space="0" w:color="auto"/>
                            <w:left w:val="none" w:sz="0" w:space="0" w:color="auto"/>
                            <w:bottom w:val="none" w:sz="0" w:space="0" w:color="auto"/>
                            <w:right w:val="none" w:sz="0" w:space="0" w:color="auto"/>
                          </w:divBdr>
                        </w:div>
                      </w:divsChild>
                    </w:div>
                    <w:div w:id="571434177">
                      <w:marLeft w:val="0"/>
                      <w:marRight w:val="0"/>
                      <w:marTop w:val="0"/>
                      <w:marBottom w:val="0"/>
                      <w:divBdr>
                        <w:top w:val="none" w:sz="0" w:space="0" w:color="auto"/>
                        <w:left w:val="none" w:sz="0" w:space="0" w:color="auto"/>
                        <w:bottom w:val="none" w:sz="0" w:space="0" w:color="auto"/>
                        <w:right w:val="none" w:sz="0" w:space="0" w:color="auto"/>
                      </w:divBdr>
                      <w:divsChild>
                        <w:div w:id="59984715">
                          <w:marLeft w:val="0"/>
                          <w:marRight w:val="0"/>
                          <w:marTop w:val="0"/>
                          <w:marBottom w:val="0"/>
                          <w:divBdr>
                            <w:top w:val="none" w:sz="0" w:space="0" w:color="auto"/>
                            <w:left w:val="none" w:sz="0" w:space="0" w:color="auto"/>
                            <w:bottom w:val="none" w:sz="0" w:space="0" w:color="auto"/>
                            <w:right w:val="none" w:sz="0" w:space="0" w:color="auto"/>
                          </w:divBdr>
                        </w:div>
                      </w:divsChild>
                    </w:div>
                    <w:div w:id="100347307">
                      <w:marLeft w:val="0"/>
                      <w:marRight w:val="0"/>
                      <w:marTop w:val="0"/>
                      <w:marBottom w:val="0"/>
                      <w:divBdr>
                        <w:top w:val="none" w:sz="0" w:space="0" w:color="auto"/>
                        <w:left w:val="none" w:sz="0" w:space="0" w:color="auto"/>
                        <w:bottom w:val="none" w:sz="0" w:space="0" w:color="auto"/>
                        <w:right w:val="none" w:sz="0" w:space="0" w:color="auto"/>
                      </w:divBdr>
                      <w:divsChild>
                        <w:div w:id="19797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0218">
          <w:marLeft w:val="0"/>
          <w:marRight w:val="0"/>
          <w:marTop w:val="0"/>
          <w:marBottom w:val="0"/>
          <w:divBdr>
            <w:top w:val="none" w:sz="0" w:space="0" w:color="auto"/>
            <w:left w:val="none" w:sz="0" w:space="0" w:color="auto"/>
            <w:bottom w:val="none" w:sz="0" w:space="0" w:color="auto"/>
            <w:right w:val="none" w:sz="0" w:space="0" w:color="auto"/>
          </w:divBdr>
        </w:div>
        <w:div w:id="1442188192">
          <w:marLeft w:val="0"/>
          <w:marRight w:val="0"/>
          <w:marTop w:val="0"/>
          <w:marBottom w:val="0"/>
          <w:divBdr>
            <w:top w:val="none" w:sz="0" w:space="0" w:color="auto"/>
            <w:left w:val="none" w:sz="0" w:space="0" w:color="auto"/>
            <w:bottom w:val="none" w:sz="0" w:space="0" w:color="auto"/>
            <w:right w:val="none" w:sz="0" w:space="0" w:color="auto"/>
          </w:divBdr>
        </w:div>
        <w:div w:id="208764367">
          <w:marLeft w:val="0"/>
          <w:marRight w:val="0"/>
          <w:marTop w:val="0"/>
          <w:marBottom w:val="0"/>
          <w:divBdr>
            <w:top w:val="none" w:sz="0" w:space="0" w:color="auto"/>
            <w:left w:val="none" w:sz="0" w:space="0" w:color="auto"/>
            <w:bottom w:val="none" w:sz="0" w:space="0" w:color="auto"/>
            <w:right w:val="none" w:sz="0" w:space="0" w:color="auto"/>
          </w:divBdr>
        </w:div>
        <w:div w:id="818113909">
          <w:marLeft w:val="0"/>
          <w:marRight w:val="0"/>
          <w:marTop w:val="0"/>
          <w:marBottom w:val="0"/>
          <w:divBdr>
            <w:top w:val="none" w:sz="0" w:space="0" w:color="auto"/>
            <w:left w:val="none" w:sz="0" w:space="0" w:color="auto"/>
            <w:bottom w:val="none" w:sz="0" w:space="0" w:color="auto"/>
            <w:right w:val="none" w:sz="0" w:space="0" w:color="auto"/>
          </w:divBdr>
          <w:divsChild>
            <w:div w:id="1482117277">
              <w:marLeft w:val="-75"/>
              <w:marRight w:val="0"/>
              <w:marTop w:val="30"/>
              <w:marBottom w:val="30"/>
              <w:divBdr>
                <w:top w:val="none" w:sz="0" w:space="0" w:color="auto"/>
                <w:left w:val="none" w:sz="0" w:space="0" w:color="auto"/>
                <w:bottom w:val="none" w:sz="0" w:space="0" w:color="auto"/>
                <w:right w:val="none" w:sz="0" w:space="0" w:color="auto"/>
              </w:divBdr>
              <w:divsChild>
                <w:div w:id="258415468">
                  <w:marLeft w:val="0"/>
                  <w:marRight w:val="0"/>
                  <w:marTop w:val="0"/>
                  <w:marBottom w:val="0"/>
                  <w:divBdr>
                    <w:top w:val="none" w:sz="0" w:space="0" w:color="auto"/>
                    <w:left w:val="none" w:sz="0" w:space="0" w:color="auto"/>
                    <w:bottom w:val="none" w:sz="0" w:space="0" w:color="auto"/>
                    <w:right w:val="none" w:sz="0" w:space="0" w:color="auto"/>
                  </w:divBdr>
                  <w:divsChild>
                    <w:div w:id="166134644">
                      <w:marLeft w:val="0"/>
                      <w:marRight w:val="0"/>
                      <w:marTop w:val="0"/>
                      <w:marBottom w:val="0"/>
                      <w:divBdr>
                        <w:top w:val="none" w:sz="0" w:space="0" w:color="auto"/>
                        <w:left w:val="none" w:sz="0" w:space="0" w:color="auto"/>
                        <w:bottom w:val="none" w:sz="0" w:space="0" w:color="auto"/>
                        <w:right w:val="none" w:sz="0" w:space="0" w:color="auto"/>
                      </w:divBdr>
                    </w:div>
                  </w:divsChild>
                </w:div>
                <w:div w:id="1022165646">
                  <w:marLeft w:val="0"/>
                  <w:marRight w:val="0"/>
                  <w:marTop w:val="0"/>
                  <w:marBottom w:val="0"/>
                  <w:divBdr>
                    <w:top w:val="none" w:sz="0" w:space="0" w:color="auto"/>
                    <w:left w:val="none" w:sz="0" w:space="0" w:color="auto"/>
                    <w:bottom w:val="none" w:sz="0" w:space="0" w:color="auto"/>
                    <w:right w:val="none" w:sz="0" w:space="0" w:color="auto"/>
                  </w:divBdr>
                  <w:divsChild>
                    <w:div w:id="559705511">
                      <w:marLeft w:val="0"/>
                      <w:marRight w:val="0"/>
                      <w:marTop w:val="0"/>
                      <w:marBottom w:val="0"/>
                      <w:divBdr>
                        <w:top w:val="none" w:sz="0" w:space="0" w:color="auto"/>
                        <w:left w:val="none" w:sz="0" w:space="0" w:color="auto"/>
                        <w:bottom w:val="none" w:sz="0" w:space="0" w:color="auto"/>
                        <w:right w:val="none" w:sz="0" w:space="0" w:color="auto"/>
                      </w:divBdr>
                    </w:div>
                  </w:divsChild>
                </w:div>
                <w:div w:id="1641496178">
                  <w:marLeft w:val="0"/>
                  <w:marRight w:val="0"/>
                  <w:marTop w:val="0"/>
                  <w:marBottom w:val="0"/>
                  <w:divBdr>
                    <w:top w:val="none" w:sz="0" w:space="0" w:color="auto"/>
                    <w:left w:val="none" w:sz="0" w:space="0" w:color="auto"/>
                    <w:bottom w:val="none" w:sz="0" w:space="0" w:color="auto"/>
                    <w:right w:val="none" w:sz="0" w:space="0" w:color="auto"/>
                  </w:divBdr>
                  <w:divsChild>
                    <w:div w:id="317922839">
                      <w:marLeft w:val="0"/>
                      <w:marRight w:val="0"/>
                      <w:marTop w:val="0"/>
                      <w:marBottom w:val="0"/>
                      <w:divBdr>
                        <w:top w:val="none" w:sz="0" w:space="0" w:color="auto"/>
                        <w:left w:val="none" w:sz="0" w:space="0" w:color="auto"/>
                        <w:bottom w:val="none" w:sz="0" w:space="0" w:color="auto"/>
                        <w:right w:val="none" w:sz="0" w:space="0" w:color="auto"/>
                      </w:divBdr>
                    </w:div>
                  </w:divsChild>
                </w:div>
                <w:div w:id="1797064274">
                  <w:marLeft w:val="0"/>
                  <w:marRight w:val="0"/>
                  <w:marTop w:val="0"/>
                  <w:marBottom w:val="0"/>
                  <w:divBdr>
                    <w:top w:val="none" w:sz="0" w:space="0" w:color="auto"/>
                    <w:left w:val="none" w:sz="0" w:space="0" w:color="auto"/>
                    <w:bottom w:val="none" w:sz="0" w:space="0" w:color="auto"/>
                    <w:right w:val="none" w:sz="0" w:space="0" w:color="auto"/>
                  </w:divBdr>
                  <w:divsChild>
                    <w:div w:id="805125564">
                      <w:marLeft w:val="0"/>
                      <w:marRight w:val="0"/>
                      <w:marTop w:val="0"/>
                      <w:marBottom w:val="0"/>
                      <w:divBdr>
                        <w:top w:val="none" w:sz="0" w:space="0" w:color="auto"/>
                        <w:left w:val="none" w:sz="0" w:space="0" w:color="auto"/>
                        <w:bottom w:val="none" w:sz="0" w:space="0" w:color="auto"/>
                        <w:right w:val="none" w:sz="0" w:space="0" w:color="auto"/>
                      </w:divBdr>
                    </w:div>
                  </w:divsChild>
                </w:div>
                <w:div w:id="31930086">
                  <w:marLeft w:val="0"/>
                  <w:marRight w:val="0"/>
                  <w:marTop w:val="0"/>
                  <w:marBottom w:val="0"/>
                  <w:divBdr>
                    <w:top w:val="none" w:sz="0" w:space="0" w:color="auto"/>
                    <w:left w:val="none" w:sz="0" w:space="0" w:color="auto"/>
                    <w:bottom w:val="none" w:sz="0" w:space="0" w:color="auto"/>
                    <w:right w:val="none" w:sz="0" w:space="0" w:color="auto"/>
                  </w:divBdr>
                  <w:divsChild>
                    <w:div w:id="1896549984">
                      <w:marLeft w:val="0"/>
                      <w:marRight w:val="0"/>
                      <w:marTop w:val="0"/>
                      <w:marBottom w:val="0"/>
                      <w:divBdr>
                        <w:top w:val="none" w:sz="0" w:space="0" w:color="auto"/>
                        <w:left w:val="none" w:sz="0" w:space="0" w:color="auto"/>
                        <w:bottom w:val="none" w:sz="0" w:space="0" w:color="auto"/>
                        <w:right w:val="none" w:sz="0" w:space="0" w:color="auto"/>
                      </w:divBdr>
                    </w:div>
                  </w:divsChild>
                </w:div>
                <w:div w:id="705908794">
                  <w:marLeft w:val="0"/>
                  <w:marRight w:val="0"/>
                  <w:marTop w:val="0"/>
                  <w:marBottom w:val="0"/>
                  <w:divBdr>
                    <w:top w:val="none" w:sz="0" w:space="0" w:color="auto"/>
                    <w:left w:val="none" w:sz="0" w:space="0" w:color="auto"/>
                    <w:bottom w:val="none" w:sz="0" w:space="0" w:color="auto"/>
                    <w:right w:val="none" w:sz="0" w:space="0" w:color="auto"/>
                  </w:divBdr>
                  <w:divsChild>
                    <w:div w:id="734166780">
                      <w:marLeft w:val="0"/>
                      <w:marRight w:val="0"/>
                      <w:marTop w:val="0"/>
                      <w:marBottom w:val="0"/>
                      <w:divBdr>
                        <w:top w:val="none" w:sz="0" w:space="0" w:color="auto"/>
                        <w:left w:val="none" w:sz="0" w:space="0" w:color="auto"/>
                        <w:bottom w:val="none" w:sz="0" w:space="0" w:color="auto"/>
                        <w:right w:val="none" w:sz="0" w:space="0" w:color="auto"/>
                      </w:divBdr>
                    </w:div>
                  </w:divsChild>
                </w:div>
                <w:div w:id="2003966116">
                  <w:marLeft w:val="0"/>
                  <w:marRight w:val="0"/>
                  <w:marTop w:val="0"/>
                  <w:marBottom w:val="0"/>
                  <w:divBdr>
                    <w:top w:val="none" w:sz="0" w:space="0" w:color="auto"/>
                    <w:left w:val="none" w:sz="0" w:space="0" w:color="auto"/>
                    <w:bottom w:val="none" w:sz="0" w:space="0" w:color="auto"/>
                    <w:right w:val="none" w:sz="0" w:space="0" w:color="auto"/>
                  </w:divBdr>
                  <w:divsChild>
                    <w:div w:id="1681203632">
                      <w:marLeft w:val="0"/>
                      <w:marRight w:val="0"/>
                      <w:marTop w:val="0"/>
                      <w:marBottom w:val="0"/>
                      <w:divBdr>
                        <w:top w:val="none" w:sz="0" w:space="0" w:color="auto"/>
                        <w:left w:val="none" w:sz="0" w:space="0" w:color="auto"/>
                        <w:bottom w:val="none" w:sz="0" w:space="0" w:color="auto"/>
                        <w:right w:val="none" w:sz="0" w:space="0" w:color="auto"/>
                      </w:divBdr>
                    </w:div>
                  </w:divsChild>
                </w:div>
                <w:div w:id="971398554">
                  <w:marLeft w:val="0"/>
                  <w:marRight w:val="0"/>
                  <w:marTop w:val="0"/>
                  <w:marBottom w:val="0"/>
                  <w:divBdr>
                    <w:top w:val="none" w:sz="0" w:space="0" w:color="auto"/>
                    <w:left w:val="none" w:sz="0" w:space="0" w:color="auto"/>
                    <w:bottom w:val="none" w:sz="0" w:space="0" w:color="auto"/>
                    <w:right w:val="none" w:sz="0" w:space="0" w:color="auto"/>
                  </w:divBdr>
                  <w:divsChild>
                    <w:div w:id="13155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5528">
          <w:marLeft w:val="0"/>
          <w:marRight w:val="0"/>
          <w:marTop w:val="0"/>
          <w:marBottom w:val="0"/>
          <w:divBdr>
            <w:top w:val="none" w:sz="0" w:space="0" w:color="auto"/>
            <w:left w:val="none" w:sz="0" w:space="0" w:color="auto"/>
            <w:bottom w:val="none" w:sz="0" w:space="0" w:color="auto"/>
            <w:right w:val="none" w:sz="0" w:space="0" w:color="auto"/>
          </w:divBdr>
        </w:div>
        <w:div w:id="550119315">
          <w:marLeft w:val="0"/>
          <w:marRight w:val="0"/>
          <w:marTop w:val="0"/>
          <w:marBottom w:val="0"/>
          <w:divBdr>
            <w:top w:val="none" w:sz="0" w:space="0" w:color="auto"/>
            <w:left w:val="none" w:sz="0" w:space="0" w:color="auto"/>
            <w:bottom w:val="none" w:sz="0" w:space="0" w:color="auto"/>
            <w:right w:val="none" w:sz="0" w:space="0" w:color="auto"/>
          </w:divBdr>
        </w:div>
        <w:div w:id="601569162">
          <w:marLeft w:val="0"/>
          <w:marRight w:val="0"/>
          <w:marTop w:val="0"/>
          <w:marBottom w:val="0"/>
          <w:divBdr>
            <w:top w:val="none" w:sz="0" w:space="0" w:color="auto"/>
            <w:left w:val="none" w:sz="0" w:space="0" w:color="auto"/>
            <w:bottom w:val="none" w:sz="0" w:space="0" w:color="auto"/>
            <w:right w:val="none" w:sz="0" w:space="0" w:color="auto"/>
          </w:divBdr>
          <w:divsChild>
            <w:div w:id="1998411336">
              <w:marLeft w:val="-75"/>
              <w:marRight w:val="0"/>
              <w:marTop w:val="30"/>
              <w:marBottom w:val="30"/>
              <w:divBdr>
                <w:top w:val="none" w:sz="0" w:space="0" w:color="auto"/>
                <w:left w:val="none" w:sz="0" w:space="0" w:color="auto"/>
                <w:bottom w:val="none" w:sz="0" w:space="0" w:color="auto"/>
                <w:right w:val="none" w:sz="0" w:space="0" w:color="auto"/>
              </w:divBdr>
              <w:divsChild>
                <w:div w:id="398404222">
                  <w:marLeft w:val="0"/>
                  <w:marRight w:val="0"/>
                  <w:marTop w:val="0"/>
                  <w:marBottom w:val="0"/>
                  <w:divBdr>
                    <w:top w:val="none" w:sz="0" w:space="0" w:color="auto"/>
                    <w:left w:val="none" w:sz="0" w:space="0" w:color="auto"/>
                    <w:bottom w:val="none" w:sz="0" w:space="0" w:color="auto"/>
                    <w:right w:val="none" w:sz="0" w:space="0" w:color="auto"/>
                  </w:divBdr>
                  <w:divsChild>
                    <w:div w:id="1339190777">
                      <w:marLeft w:val="0"/>
                      <w:marRight w:val="0"/>
                      <w:marTop w:val="0"/>
                      <w:marBottom w:val="0"/>
                      <w:divBdr>
                        <w:top w:val="none" w:sz="0" w:space="0" w:color="auto"/>
                        <w:left w:val="none" w:sz="0" w:space="0" w:color="auto"/>
                        <w:bottom w:val="none" w:sz="0" w:space="0" w:color="auto"/>
                        <w:right w:val="none" w:sz="0" w:space="0" w:color="auto"/>
                      </w:divBdr>
                    </w:div>
                  </w:divsChild>
                </w:div>
                <w:div w:id="664167068">
                  <w:marLeft w:val="0"/>
                  <w:marRight w:val="0"/>
                  <w:marTop w:val="0"/>
                  <w:marBottom w:val="0"/>
                  <w:divBdr>
                    <w:top w:val="none" w:sz="0" w:space="0" w:color="auto"/>
                    <w:left w:val="none" w:sz="0" w:space="0" w:color="auto"/>
                    <w:bottom w:val="none" w:sz="0" w:space="0" w:color="auto"/>
                    <w:right w:val="none" w:sz="0" w:space="0" w:color="auto"/>
                  </w:divBdr>
                  <w:divsChild>
                    <w:div w:id="7410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3132">
          <w:marLeft w:val="0"/>
          <w:marRight w:val="0"/>
          <w:marTop w:val="0"/>
          <w:marBottom w:val="0"/>
          <w:divBdr>
            <w:top w:val="none" w:sz="0" w:space="0" w:color="auto"/>
            <w:left w:val="none" w:sz="0" w:space="0" w:color="auto"/>
            <w:bottom w:val="none" w:sz="0" w:space="0" w:color="auto"/>
            <w:right w:val="none" w:sz="0" w:space="0" w:color="auto"/>
          </w:divBdr>
        </w:div>
        <w:div w:id="1003780094">
          <w:marLeft w:val="0"/>
          <w:marRight w:val="0"/>
          <w:marTop w:val="0"/>
          <w:marBottom w:val="0"/>
          <w:divBdr>
            <w:top w:val="none" w:sz="0" w:space="0" w:color="auto"/>
            <w:left w:val="none" w:sz="0" w:space="0" w:color="auto"/>
            <w:bottom w:val="none" w:sz="0" w:space="0" w:color="auto"/>
            <w:right w:val="none" w:sz="0" w:space="0" w:color="auto"/>
          </w:divBdr>
        </w:div>
        <w:div w:id="2060204837">
          <w:marLeft w:val="0"/>
          <w:marRight w:val="0"/>
          <w:marTop w:val="0"/>
          <w:marBottom w:val="0"/>
          <w:divBdr>
            <w:top w:val="none" w:sz="0" w:space="0" w:color="auto"/>
            <w:left w:val="none" w:sz="0" w:space="0" w:color="auto"/>
            <w:bottom w:val="none" w:sz="0" w:space="0" w:color="auto"/>
            <w:right w:val="none" w:sz="0" w:space="0" w:color="auto"/>
          </w:divBdr>
        </w:div>
      </w:divsChild>
    </w:div>
    <w:div w:id="588776400">
      <w:bodyDiv w:val="1"/>
      <w:marLeft w:val="0"/>
      <w:marRight w:val="0"/>
      <w:marTop w:val="0"/>
      <w:marBottom w:val="0"/>
      <w:divBdr>
        <w:top w:val="none" w:sz="0" w:space="0" w:color="auto"/>
        <w:left w:val="none" w:sz="0" w:space="0" w:color="auto"/>
        <w:bottom w:val="none" w:sz="0" w:space="0" w:color="auto"/>
        <w:right w:val="none" w:sz="0" w:space="0" w:color="auto"/>
      </w:divBdr>
      <w:divsChild>
        <w:div w:id="57830269">
          <w:marLeft w:val="0"/>
          <w:marRight w:val="0"/>
          <w:marTop w:val="0"/>
          <w:marBottom w:val="0"/>
          <w:divBdr>
            <w:top w:val="none" w:sz="0" w:space="0" w:color="auto"/>
            <w:left w:val="none" w:sz="0" w:space="0" w:color="auto"/>
            <w:bottom w:val="none" w:sz="0" w:space="0" w:color="auto"/>
            <w:right w:val="none" w:sz="0" w:space="0" w:color="auto"/>
          </w:divBdr>
        </w:div>
        <w:div w:id="227494976">
          <w:marLeft w:val="0"/>
          <w:marRight w:val="0"/>
          <w:marTop w:val="0"/>
          <w:marBottom w:val="0"/>
          <w:divBdr>
            <w:top w:val="none" w:sz="0" w:space="0" w:color="auto"/>
            <w:left w:val="none" w:sz="0" w:space="0" w:color="auto"/>
            <w:bottom w:val="none" w:sz="0" w:space="0" w:color="auto"/>
            <w:right w:val="none" w:sz="0" w:space="0" w:color="auto"/>
          </w:divBdr>
          <w:divsChild>
            <w:div w:id="1513450951">
              <w:marLeft w:val="-75"/>
              <w:marRight w:val="0"/>
              <w:marTop w:val="30"/>
              <w:marBottom w:val="30"/>
              <w:divBdr>
                <w:top w:val="none" w:sz="0" w:space="0" w:color="auto"/>
                <w:left w:val="none" w:sz="0" w:space="0" w:color="auto"/>
                <w:bottom w:val="none" w:sz="0" w:space="0" w:color="auto"/>
                <w:right w:val="none" w:sz="0" w:space="0" w:color="auto"/>
              </w:divBdr>
              <w:divsChild>
                <w:div w:id="53358218">
                  <w:marLeft w:val="0"/>
                  <w:marRight w:val="0"/>
                  <w:marTop w:val="0"/>
                  <w:marBottom w:val="0"/>
                  <w:divBdr>
                    <w:top w:val="none" w:sz="0" w:space="0" w:color="auto"/>
                    <w:left w:val="none" w:sz="0" w:space="0" w:color="auto"/>
                    <w:bottom w:val="none" w:sz="0" w:space="0" w:color="auto"/>
                    <w:right w:val="none" w:sz="0" w:space="0" w:color="auto"/>
                  </w:divBdr>
                  <w:divsChild>
                    <w:div w:id="834540041">
                      <w:marLeft w:val="0"/>
                      <w:marRight w:val="0"/>
                      <w:marTop w:val="0"/>
                      <w:marBottom w:val="0"/>
                      <w:divBdr>
                        <w:top w:val="none" w:sz="0" w:space="0" w:color="auto"/>
                        <w:left w:val="none" w:sz="0" w:space="0" w:color="auto"/>
                        <w:bottom w:val="none" w:sz="0" w:space="0" w:color="auto"/>
                        <w:right w:val="none" w:sz="0" w:space="0" w:color="auto"/>
                      </w:divBdr>
                    </w:div>
                    <w:div w:id="1673875084">
                      <w:marLeft w:val="0"/>
                      <w:marRight w:val="0"/>
                      <w:marTop w:val="0"/>
                      <w:marBottom w:val="0"/>
                      <w:divBdr>
                        <w:top w:val="none" w:sz="0" w:space="0" w:color="auto"/>
                        <w:left w:val="none" w:sz="0" w:space="0" w:color="auto"/>
                        <w:bottom w:val="none" w:sz="0" w:space="0" w:color="auto"/>
                        <w:right w:val="none" w:sz="0" w:space="0" w:color="auto"/>
                      </w:divBdr>
                    </w:div>
                  </w:divsChild>
                </w:div>
                <w:div w:id="1372921669">
                  <w:marLeft w:val="0"/>
                  <w:marRight w:val="0"/>
                  <w:marTop w:val="0"/>
                  <w:marBottom w:val="0"/>
                  <w:divBdr>
                    <w:top w:val="none" w:sz="0" w:space="0" w:color="auto"/>
                    <w:left w:val="none" w:sz="0" w:space="0" w:color="auto"/>
                    <w:bottom w:val="none" w:sz="0" w:space="0" w:color="auto"/>
                    <w:right w:val="none" w:sz="0" w:space="0" w:color="auto"/>
                  </w:divBdr>
                  <w:divsChild>
                    <w:div w:id="1756630025">
                      <w:marLeft w:val="0"/>
                      <w:marRight w:val="0"/>
                      <w:marTop w:val="0"/>
                      <w:marBottom w:val="0"/>
                      <w:divBdr>
                        <w:top w:val="none" w:sz="0" w:space="0" w:color="auto"/>
                        <w:left w:val="none" w:sz="0" w:space="0" w:color="auto"/>
                        <w:bottom w:val="none" w:sz="0" w:space="0" w:color="auto"/>
                        <w:right w:val="none" w:sz="0" w:space="0" w:color="auto"/>
                      </w:divBdr>
                    </w:div>
                  </w:divsChild>
                </w:div>
                <w:div w:id="1755086067">
                  <w:marLeft w:val="0"/>
                  <w:marRight w:val="0"/>
                  <w:marTop w:val="0"/>
                  <w:marBottom w:val="0"/>
                  <w:divBdr>
                    <w:top w:val="none" w:sz="0" w:space="0" w:color="auto"/>
                    <w:left w:val="none" w:sz="0" w:space="0" w:color="auto"/>
                    <w:bottom w:val="none" w:sz="0" w:space="0" w:color="auto"/>
                    <w:right w:val="none" w:sz="0" w:space="0" w:color="auto"/>
                  </w:divBdr>
                  <w:divsChild>
                    <w:div w:id="846287196">
                      <w:marLeft w:val="0"/>
                      <w:marRight w:val="0"/>
                      <w:marTop w:val="0"/>
                      <w:marBottom w:val="0"/>
                      <w:divBdr>
                        <w:top w:val="none" w:sz="0" w:space="0" w:color="auto"/>
                        <w:left w:val="none" w:sz="0" w:space="0" w:color="auto"/>
                        <w:bottom w:val="none" w:sz="0" w:space="0" w:color="auto"/>
                        <w:right w:val="none" w:sz="0" w:space="0" w:color="auto"/>
                      </w:divBdr>
                    </w:div>
                  </w:divsChild>
                </w:div>
                <w:div w:id="442577079">
                  <w:marLeft w:val="0"/>
                  <w:marRight w:val="0"/>
                  <w:marTop w:val="0"/>
                  <w:marBottom w:val="0"/>
                  <w:divBdr>
                    <w:top w:val="none" w:sz="0" w:space="0" w:color="auto"/>
                    <w:left w:val="none" w:sz="0" w:space="0" w:color="auto"/>
                    <w:bottom w:val="none" w:sz="0" w:space="0" w:color="auto"/>
                    <w:right w:val="none" w:sz="0" w:space="0" w:color="auto"/>
                  </w:divBdr>
                  <w:divsChild>
                    <w:div w:id="752703625">
                      <w:marLeft w:val="0"/>
                      <w:marRight w:val="0"/>
                      <w:marTop w:val="0"/>
                      <w:marBottom w:val="0"/>
                      <w:divBdr>
                        <w:top w:val="none" w:sz="0" w:space="0" w:color="auto"/>
                        <w:left w:val="none" w:sz="0" w:space="0" w:color="auto"/>
                        <w:bottom w:val="none" w:sz="0" w:space="0" w:color="auto"/>
                        <w:right w:val="none" w:sz="0" w:space="0" w:color="auto"/>
                      </w:divBdr>
                    </w:div>
                  </w:divsChild>
                </w:div>
                <w:div w:id="892622617">
                  <w:marLeft w:val="0"/>
                  <w:marRight w:val="0"/>
                  <w:marTop w:val="0"/>
                  <w:marBottom w:val="0"/>
                  <w:divBdr>
                    <w:top w:val="none" w:sz="0" w:space="0" w:color="auto"/>
                    <w:left w:val="none" w:sz="0" w:space="0" w:color="auto"/>
                    <w:bottom w:val="none" w:sz="0" w:space="0" w:color="auto"/>
                    <w:right w:val="none" w:sz="0" w:space="0" w:color="auto"/>
                  </w:divBdr>
                  <w:divsChild>
                    <w:div w:id="2060938326">
                      <w:marLeft w:val="0"/>
                      <w:marRight w:val="0"/>
                      <w:marTop w:val="0"/>
                      <w:marBottom w:val="0"/>
                      <w:divBdr>
                        <w:top w:val="none" w:sz="0" w:space="0" w:color="auto"/>
                        <w:left w:val="none" w:sz="0" w:space="0" w:color="auto"/>
                        <w:bottom w:val="none" w:sz="0" w:space="0" w:color="auto"/>
                        <w:right w:val="none" w:sz="0" w:space="0" w:color="auto"/>
                      </w:divBdr>
                    </w:div>
                  </w:divsChild>
                </w:div>
                <w:div w:id="1033577998">
                  <w:marLeft w:val="0"/>
                  <w:marRight w:val="0"/>
                  <w:marTop w:val="0"/>
                  <w:marBottom w:val="0"/>
                  <w:divBdr>
                    <w:top w:val="none" w:sz="0" w:space="0" w:color="auto"/>
                    <w:left w:val="none" w:sz="0" w:space="0" w:color="auto"/>
                    <w:bottom w:val="none" w:sz="0" w:space="0" w:color="auto"/>
                    <w:right w:val="none" w:sz="0" w:space="0" w:color="auto"/>
                  </w:divBdr>
                  <w:divsChild>
                    <w:div w:id="86967148">
                      <w:marLeft w:val="0"/>
                      <w:marRight w:val="0"/>
                      <w:marTop w:val="0"/>
                      <w:marBottom w:val="0"/>
                      <w:divBdr>
                        <w:top w:val="none" w:sz="0" w:space="0" w:color="auto"/>
                        <w:left w:val="none" w:sz="0" w:space="0" w:color="auto"/>
                        <w:bottom w:val="none" w:sz="0" w:space="0" w:color="auto"/>
                        <w:right w:val="none" w:sz="0" w:space="0" w:color="auto"/>
                      </w:divBdr>
                    </w:div>
                  </w:divsChild>
                </w:div>
                <w:div w:id="1566336772">
                  <w:marLeft w:val="0"/>
                  <w:marRight w:val="0"/>
                  <w:marTop w:val="0"/>
                  <w:marBottom w:val="0"/>
                  <w:divBdr>
                    <w:top w:val="none" w:sz="0" w:space="0" w:color="auto"/>
                    <w:left w:val="none" w:sz="0" w:space="0" w:color="auto"/>
                    <w:bottom w:val="none" w:sz="0" w:space="0" w:color="auto"/>
                    <w:right w:val="none" w:sz="0" w:space="0" w:color="auto"/>
                  </w:divBdr>
                  <w:divsChild>
                    <w:div w:id="2146728621">
                      <w:marLeft w:val="0"/>
                      <w:marRight w:val="0"/>
                      <w:marTop w:val="0"/>
                      <w:marBottom w:val="0"/>
                      <w:divBdr>
                        <w:top w:val="none" w:sz="0" w:space="0" w:color="auto"/>
                        <w:left w:val="none" w:sz="0" w:space="0" w:color="auto"/>
                        <w:bottom w:val="none" w:sz="0" w:space="0" w:color="auto"/>
                        <w:right w:val="none" w:sz="0" w:space="0" w:color="auto"/>
                      </w:divBdr>
                    </w:div>
                  </w:divsChild>
                </w:div>
                <w:div w:id="198670922">
                  <w:marLeft w:val="0"/>
                  <w:marRight w:val="0"/>
                  <w:marTop w:val="0"/>
                  <w:marBottom w:val="0"/>
                  <w:divBdr>
                    <w:top w:val="none" w:sz="0" w:space="0" w:color="auto"/>
                    <w:left w:val="none" w:sz="0" w:space="0" w:color="auto"/>
                    <w:bottom w:val="none" w:sz="0" w:space="0" w:color="auto"/>
                    <w:right w:val="none" w:sz="0" w:space="0" w:color="auto"/>
                  </w:divBdr>
                  <w:divsChild>
                    <w:div w:id="7800195">
                      <w:marLeft w:val="0"/>
                      <w:marRight w:val="0"/>
                      <w:marTop w:val="0"/>
                      <w:marBottom w:val="0"/>
                      <w:divBdr>
                        <w:top w:val="none" w:sz="0" w:space="0" w:color="auto"/>
                        <w:left w:val="none" w:sz="0" w:space="0" w:color="auto"/>
                        <w:bottom w:val="none" w:sz="0" w:space="0" w:color="auto"/>
                        <w:right w:val="none" w:sz="0" w:space="0" w:color="auto"/>
                      </w:divBdr>
                    </w:div>
                    <w:div w:id="1962564057">
                      <w:marLeft w:val="0"/>
                      <w:marRight w:val="0"/>
                      <w:marTop w:val="0"/>
                      <w:marBottom w:val="0"/>
                      <w:divBdr>
                        <w:top w:val="none" w:sz="0" w:space="0" w:color="auto"/>
                        <w:left w:val="none" w:sz="0" w:space="0" w:color="auto"/>
                        <w:bottom w:val="none" w:sz="0" w:space="0" w:color="auto"/>
                        <w:right w:val="none" w:sz="0" w:space="0" w:color="auto"/>
                      </w:divBdr>
                    </w:div>
                  </w:divsChild>
                </w:div>
                <w:div w:id="433981559">
                  <w:marLeft w:val="0"/>
                  <w:marRight w:val="0"/>
                  <w:marTop w:val="0"/>
                  <w:marBottom w:val="0"/>
                  <w:divBdr>
                    <w:top w:val="none" w:sz="0" w:space="0" w:color="auto"/>
                    <w:left w:val="none" w:sz="0" w:space="0" w:color="auto"/>
                    <w:bottom w:val="none" w:sz="0" w:space="0" w:color="auto"/>
                    <w:right w:val="none" w:sz="0" w:space="0" w:color="auto"/>
                  </w:divBdr>
                  <w:divsChild>
                    <w:div w:id="473182075">
                      <w:marLeft w:val="0"/>
                      <w:marRight w:val="0"/>
                      <w:marTop w:val="0"/>
                      <w:marBottom w:val="0"/>
                      <w:divBdr>
                        <w:top w:val="none" w:sz="0" w:space="0" w:color="auto"/>
                        <w:left w:val="none" w:sz="0" w:space="0" w:color="auto"/>
                        <w:bottom w:val="none" w:sz="0" w:space="0" w:color="auto"/>
                        <w:right w:val="none" w:sz="0" w:space="0" w:color="auto"/>
                      </w:divBdr>
                    </w:div>
                  </w:divsChild>
                </w:div>
                <w:div w:id="668488592">
                  <w:marLeft w:val="0"/>
                  <w:marRight w:val="0"/>
                  <w:marTop w:val="0"/>
                  <w:marBottom w:val="0"/>
                  <w:divBdr>
                    <w:top w:val="none" w:sz="0" w:space="0" w:color="auto"/>
                    <w:left w:val="none" w:sz="0" w:space="0" w:color="auto"/>
                    <w:bottom w:val="none" w:sz="0" w:space="0" w:color="auto"/>
                    <w:right w:val="none" w:sz="0" w:space="0" w:color="auto"/>
                  </w:divBdr>
                  <w:divsChild>
                    <w:div w:id="557327490">
                      <w:marLeft w:val="0"/>
                      <w:marRight w:val="0"/>
                      <w:marTop w:val="0"/>
                      <w:marBottom w:val="0"/>
                      <w:divBdr>
                        <w:top w:val="none" w:sz="0" w:space="0" w:color="auto"/>
                        <w:left w:val="none" w:sz="0" w:space="0" w:color="auto"/>
                        <w:bottom w:val="none" w:sz="0" w:space="0" w:color="auto"/>
                        <w:right w:val="none" w:sz="0" w:space="0" w:color="auto"/>
                      </w:divBdr>
                    </w:div>
                  </w:divsChild>
                </w:div>
                <w:div w:id="1156996861">
                  <w:marLeft w:val="0"/>
                  <w:marRight w:val="0"/>
                  <w:marTop w:val="0"/>
                  <w:marBottom w:val="0"/>
                  <w:divBdr>
                    <w:top w:val="none" w:sz="0" w:space="0" w:color="auto"/>
                    <w:left w:val="none" w:sz="0" w:space="0" w:color="auto"/>
                    <w:bottom w:val="none" w:sz="0" w:space="0" w:color="auto"/>
                    <w:right w:val="none" w:sz="0" w:space="0" w:color="auto"/>
                  </w:divBdr>
                  <w:divsChild>
                    <w:div w:id="889153688">
                      <w:marLeft w:val="0"/>
                      <w:marRight w:val="0"/>
                      <w:marTop w:val="0"/>
                      <w:marBottom w:val="0"/>
                      <w:divBdr>
                        <w:top w:val="none" w:sz="0" w:space="0" w:color="auto"/>
                        <w:left w:val="none" w:sz="0" w:space="0" w:color="auto"/>
                        <w:bottom w:val="none" w:sz="0" w:space="0" w:color="auto"/>
                        <w:right w:val="none" w:sz="0" w:space="0" w:color="auto"/>
                      </w:divBdr>
                    </w:div>
                    <w:div w:id="674842377">
                      <w:marLeft w:val="0"/>
                      <w:marRight w:val="0"/>
                      <w:marTop w:val="0"/>
                      <w:marBottom w:val="0"/>
                      <w:divBdr>
                        <w:top w:val="none" w:sz="0" w:space="0" w:color="auto"/>
                        <w:left w:val="none" w:sz="0" w:space="0" w:color="auto"/>
                        <w:bottom w:val="none" w:sz="0" w:space="0" w:color="auto"/>
                        <w:right w:val="none" w:sz="0" w:space="0" w:color="auto"/>
                      </w:divBdr>
                    </w:div>
                  </w:divsChild>
                </w:div>
                <w:div w:id="464590378">
                  <w:marLeft w:val="0"/>
                  <w:marRight w:val="0"/>
                  <w:marTop w:val="0"/>
                  <w:marBottom w:val="0"/>
                  <w:divBdr>
                    <w:top w:val="none" w:sz="0" w:space="0" w:color="auto"/>
                    <w:left w:val="none" w:sz="0" w:space="0" w:color="auto"/>
                    <w:bottom w:val="none" w:sz="0" w:space="0" w:color="auto"/>
                    <w:right w:val="none" w:sz="0" w:space="0" w:color="auto"/>
                  </w:divBdr>
                  <w:divsChild>
                    <w:div w:id="721053470">
                      <w:marLeft w:val="0"/>
                      <w:marRight w:val="0"/>
                      <w:marTop w:val="0"/>
                      <w:marBottom w:val="0"/>
                      <w:divBdr>
                        <w:top w:val="none" w:sz="0" w:space="0" w:color="auto"/>
                        <w:left w:val="none" w:sz="0" w:space="0" w:color="auto"/>
                        <w:bottom w:val="none" w:sz="0" w:space="0" w:color="auto"/>
                        <w:right w:val="none" w:sz="0" w:space="0" w:color="auto"/>
                      </w:divBdr>
                    </w:div>
                  </w:divsChild>
                </w:div>
                <w:div w:id="320039124">
                  <w:marLeft w:val="0"/>
                  <w:marRight w:val="0"/>
                  <w:marTop w:val="0"/>
                  <w:marBottom w:val="0"/>
                  <w:divBdr>
                    <w:top w:val="none" w:sz="0" w:space="0" w:color="auto"/>
                    <w:left w:val="none" w:sz="0" w:space="0" w:color="auto"/>
                    <w:bottom w:val="none" w:sz="0" w:space="0" w:color="auto"/>
                    <w:right w:val="none" w:sz="0" w:space="0" w:color="auto"/>
                  </w:divBdr>
                  <w:divsChild>
                    <w:div w:id="1566867192">
                      <w:marLeft w:val="0"/>
                      <w:marRight w:val="0"/>
                      <w:marTop w:val="0"/>
                      <w:marBottom w:val="0"/>
                      <w:divBdr>
                        <w:top w:val="none" w:sz="0" w:space="0" w:color="auto"/>
                        <w:left w:val="none" w:sz="0" w:space="0" w:color="auto"/>
                        <w:bottom w:val="none" w:sz="0" w:space="0" w:color="auto"/>
                        <w:right w:val="none" w:sz="0" w:space="0" w:color="auto"/>
                      </w:divBdr>
                    </w:div>
                  </w:divsChild>
                </w:div>
                <w:div w:id="1670062226">
                  <w:marLeft w:val="0"/>
                  <w:marRight w:val="0"/>
                  <w:marTop w:val="0"/>
                  <w:marBottom w:val="0"/>
                  <w:divBdr>
                    <w:top w:val="none" w:sz="0" w:space="0" w:color="auto"/>
                    <w:left w:val="none" w:sz="0" w:space="0" w:color="auto"/>
                    <w:bottom w:val="none" w:sz="0" w:space="0" w:color="auto"/>
                    <w:right w:val="none" w:sz="0" w:space="0" w:color="auto"/>
                  </w:divBdr>
                  <w:divsChild>
                    <w:div w:id="1134517831">
                      <w:marLeft w:val="0"/>
                      <w:marRight w:val="0"/>
                      <w:marTop w:val="0"/>
                      <w:marBottom w:val="0"/>
                      <w:divBdr>
                        <w:top w:val="none" w:sz="0" w:space="0" w:color="auto"/>
                        <w:left w:val="none" w:sz="0" w:space="0" w:color="auto"/>
                        <w:bottom w:val="none" w:sz="0" w:space="0" w:color="auto"/>
                        <w:right w:val="none" w:sz="0" w:space="0" w:color="auto"/>
                      </w:divBdr>
                    </w:div>
                  </w:divsChild>
                </w:div>
                <w:div w:id="1230576422">
                  <w:marLeft w:val="0"/>
                  <w:marRight w:val="0"/>
                  <w:marTop w:val="0"/>
                  <w:marBottom w:val="0"/>
                  <w:divBdr>
                    <w:top w:val="none" w:sz="0" w:space="0" w:color="auto"/>
                    <w:left w:val="none" w:sz="0" w:space="0" w:color="auto"/>
                    <w:bottom w:val="none" w:sz="0" w:space="0" w:color="auto"/>
                    <w:right w:val="none" w:sz="0" w:space="0" w:color="auto"/>
                  </w:divBdr>
                  <w:divsChild>
                    <w:div w:id="1424179003">
                      <w:marLeft w:val="0"/>
                      <w:marRight w:val="0"/>
                      <w:marTop w:val="0"/>
                      <w:marBottom w:val="0"/>
                      <w:divBdr>
                        <w:top w:val="none" w:sz="0" w:space="0" w:color="auto"/>
                        <w:left w:val="none" w:sz="0" w:space="0" w:color="auto"/>
                        <w:bottom w:val="none" w:sz="0" w:space="0" w:color="auto"/>
                        <w:right w:val="none" w:sz="0" w:space="0" w:color="auto"/>
                      </w:divBdr>
                    </w:div>
                    <w:div w:id="1175149066">
                      <w:marLeft w:val="0"/>
                      <w:marRight w:val="0"/>
                      <w:marTop w:val="0"/>
                      <w:marBottom w:val="0"/>
                      <w:divBdr>
                        <w:top w:val="none" w:sz="0" w:space="0" w:color="auto"/>
                        <w:left w:val="none" w:sz="0" w:space="0" w:color="auto"/>
                        <w:bottom w:val="none" w:sz="0" w:space="0" w:color="auto"/>
                        <w:right w:val="none" w:sz="0" w:space="0" w:color="auto"/>
                      </w:divBdr>
                    </w:div>
                  </w:divsChild>
                </w:div>
                <w:div w:id="2146309586">
                  <w:marLeft w:val="0"/>
                  <w:marRight w:val="0"/>
                  <w:marTop w:val="0"/>
                  <w:marBottom w:val="0"/>
                  <w:divBdr>
                    <w:top w:val="none" w:sz="0" w:space="0" w:color="auto"/>
                    <w:left w:val="none" w:sz="0" w:space="0" w:color="auto"/>
                    <w:bottom w:val="none" w:sz="0" w:space="0" w:color="auto"/>
                    <w:right w:val="none" w:sz="0" w:space="0" w:color="auto"/>
                  </w:divBdr>
                  <w:divsChild>
                    <w:div w:id="521208622">
                      <w:marLeft w:val="0"/>
                      <w:marRight w:val="0"/>
                      <w:marTop w:val="0"/>
                      <w:marBottom w:val="0"/>
                      <w:divBdr>
                        <w:top w:val="none" w:sz="0" w:space="0" w:color="auto"/>
                        <w:left w:val="none" w:sz="0" w:space="0" w:color="auto"/>
                        <w:bottom w:val="none" w:sz="0" w:space="0" w:color="auto"/>
                        <w:right w:val="none" w:sz="0" w:space="0" w:color="auto"/>
                      </w:divBdr>
                    </w:div>
                    <w:div w:id="122580820">
                      <w:marLeft w:val="0"/>
                      <w:marRight w:val="0"/>
                      <w:marTop w:val="0"/>
                      <w:marBottom w:val="0"/>
                      <w:divBdr>
                        <w:top w:val="none" w:sz="0" w:space="0" w:color="auto"/>
                        <w:left w:val="none" w:sz="0" w:space="0" w:color="auto"/>
                        <w:bottom w:val="none" w:sz="0" w:space="0" w:color="auto"/>
                        <w:right w:val="none" w:sz="0" w:space="0" w:color="auto"/>
                      </w:divBdr>
                    </w:div>
                  </w:divsChild>
                </w:div>
                <w:div w:id="630214378">
                  <w:marLeft w:val="0"/>
                  <w:marRight w:val="0"/>
                  <w:marTop w:val="0"/>
                  <w:marBottom w:val="0"/>
                  <w:divBdr>
                    <w:top w:val="none" w:sz="0" w:space="0" w:color="auto"/>
                    <w:left w:val="none" w:sz="0" w:space="0" w:color="auto"/>
                    <w:bottom w:val="none" w:sz="0" w:space="0" w:color="auto"/>
                    <w:right w:val="none" w:sz="0" w:space="0" w:color="auto"/>
                  </w:divBdr>
                  <w:divsChild>
                    <w:div w:id="859855262">
                      <w:marLeft w:val="0"/>
                      <w:marRight w:val="0"/>
                      <w:marTop w:val="0"/>
                      <w:marBottom w:val="0"/>
                      <w:divBdr>
                        <w:top w:val="none" w:sz="0" w:space="0" w:color="auto"/>
                        <w:left w:val="none" w:sz="0" w:space="0" w:color="auto"/>
                        <w:bottom w:val="none" w:sz="0" w:space="0" w:color="auto"/>
                        <w:right w:val="none" w:sz="0" w:space="0" w:color="auto"/>
                      </w:divBdr>
                    </w:div>
                  </w:divsChild>
                </w:div>
                <w:div w:id="1047756705">
                  <w:marLeft w:val="0"/>
                  <w:marRight w:val="0"/>
                  <w:marTop w:val="0"/>
                  <w:marBottom w:val="0"/>
                  <w:divBdr>
                    <w:top w:val="none" w:sz="0" w:space="0" w:color="auto"/>
                    <w:left w:val="none" w:sz="0" w:space="0" w:color="auto"/>
                    <w:bottom w:val="none" w:sz="0" w:space="0" w:color="auto"/>
                    <w:right w:val="none" w:sz="0" w:space="0" w:color="auto"/>
                  </w:divBdr>
                  <w:divsChild>
                    <w:div w:id="2102329779">
                      <w:marLeft w:val="0"/>
                      <w:marRight w:val="0"/>
                      <w:marTop w:val="0"/>
                      <w:marBottom w:val="0"/>
                      <w:divBdr>
                        <w:top w:val="none" w:sz="0" w:space="0" w:color="auto"/>
                        <w:left w:val="none" w:sz="0" w:space="0" w:color="auto"/>
                        <w:bottom w:val="none" w:sz="0" w:space="0" w:color="auto"/>
                        <w:right w:val="none" w:sz="0" w:space="0" w:color="auto"/>
                      </w:divBdr>
                    </w:div>
                  </w:divsChild>
                </w:div>
                <w:div w:id="413549245">
                  <w:marLeft w:val="0"/>
                  <w:marRight w:val="0"/>
                  <w:marTop w:val="0"/>
                  <w:marBottom w:val="0"/>
                  <w:divBdr>
                    <w:top w:val="none" w:sz="0" w:space="0" w:color="auto"/>
                    <w:left w:val="none" w:sz="0" w:space="0" w:color="auto"/>
                    <w:bottom w:val="none" w:sz="0" w:space="0" w:color="auto"/>
                    <w:right w:val="none" w:sz="0" w:space="0" w:color="auto"/>
                  </w:divBdr>
                  <w:divsChild>
                    <w:div w:id="2030064379">
                      <w:marLeft w:val="0"/>
                      <w:marRight w:val="0"/>
                      <w:marTop w:val="0"/>
                      <w:marBottom w:val="0"/>
                      <w:divBdr>
                        <w:top w:val="none" w:sz="0" w:space="0" w:color="auto"/>
                        <w:left w:val="none" w:sz="0" w:space="0" w:color="auto"/>
                        <w:bottom w:val="none" w:sz="0" w:space="0" w:color="auto"/>
                        <w:right w:val="none" w:sz="0" w:space="0" w:color="auto"/>
                      </w:divBdr>
                    </w:div>
                  </w:divsChild>
                </w:div>
                <w:div w:id="749934279">
                  <w:marLeft w:val="0"/>
                  <w:marRight w:val="0"/>
                  <w:marTop w:val="0"/>
                  <w:marBottom w:val="0"/>
                  <w:divBdr>
                    <w:top w:val="none" w:sz="0" w:space="0" w:color="auto"/>
                    <w:left w:val="none" w:sz="0" w:space="0" w:color="auto"/>
                    <w:bottom w:val="none" w:sz="0" w:space="0" w:color="auto"/>
                    <w:right w:val="none" w:sz="0" w:space="0" w:color="auto"/>
                  </w:divBdr>
                  <w:divsChild>
                    <w:div w:id="1219366227">
                      <w:marLeft w:val="0"/>
                      <w:marRight w:val="0"/>
                      <w:marTop w:val="0"/>
                      <w:marBottom w:val="0"/>
                      <w:divBdr>
                        <w:top w:val="none" w:sz="0" w:space="0" w:color="auto"/>
                        <w:left w:val="none" w:sz="0" w:space="0" w:color="auto"/>
                        <w:bottom w:val="none" w:sz="0" w:space="0" w:color="auto"/>
                        <w:right w:val="none" w:sz="0" w:space="0" w:color="auto"/>
                      </w:divBdr>
                    </w:div>
                  </w:divsChild>
                </w:div>
                <w:div w:id="1947535942">
                  <w:marLeft w:val="0"/>
                  <w:marRight w:val="0"/>
                  <w:marTop w:val="0"/>
                  <w:marBottom w:val="0"/>
                  <w:divBdr>
                    <w:top w:val="none" w:sz="0" w:space="0" w:color="auto"/>
                    <w:left w:val="none" w:sz="0" w:space="0" w:color="auto"/>
                    <w:bottom w:val="none" w:sz="0" w:space="0" w:color="auto"/>
                    <w:right w:val="none" w:sz="0" w:space="0" w:color="auto"/>
                  </w:divBdr>
                  <w:divsChild>
                    <w:div w:id="1907453229">
                      <w:marLeft w:val="0"/>
                      <w:marRight w:val="0"/>
                      <w:marTop w:val="0"/>
                      <w:marBottom w:val="0"/>
                      <w:divBdr>
                        <w:top w:val="none" w:sz="0" w:space="0" w:color="auto"/>
                        <w:left w:val="none" w:sz="0" w:space="0" w:color="auto"/>
                        <w:bottom w:val="none" w:sz="0" w:space="0" w:color="auto"/>
                        <w:right w:val="none" w:sz="0" w:space="0" w:color="auto"/>
                      </w:divBdr>
                    </w:div>
                  </w:divsChild>
                </w:div>
                <w:div w:id="561407968">
                  <w:marLeft w:val="0"/>
                  <w:marRight w:val="0"/>
                  <w:marTop w:val="0"/>
                  <w:marBottom w:val="0"/>
                  <w:divBdr>
                    <w:top w:val="none" w:sz="0" w:space="0" w:color="auto"/>
                    <w:left w:val="none" w:sz="0" w:space="0" w:color="auto"/>
                    <w:bottom w:val="none" w:sz="0" w:space="0" w:color="auto"/>
                    <w:right w:val="none" w:sz="0" w:space="0" w:color="auto"/>
                  </w:divBdr>
                  <w:divsChild>
                    <w:div w:id="670833533">
                      <w:marLeft w:val="0"/>
                      <w:marRight w:val="0"/>
                      <w:marTop w:val="0"/>
                      <w:marBottom w:val="0"/>
                      <w:divBdr>
                        <w:top w:val="none" w:sz="0" w:space="0" w:color="auto"/>
                        <w:left w:val="none" w:sz="0" w:space="0" w:color="auto"/>
                        <w:bottom w:val="none" w:sz="0" w:space="0" w:color="auto"/>
                        <w:right w:val="none" w:sz="0" w:space="0" w:color="auto"/>
                      </w:divBdr>
                    </w:div>
                  </w:divsChild>
                </w:div>
                <w:div w:id="1296721384">
                  <w:marLeft w:val="0"/>
                  <w:marRight w:val="0"/>
                  <w:marTop w:val="0"/>
                  <w:marBottom w:val="0"/>
                  <w:divBdr>
                    <w:top w:val="none" w:sz="0" w:space="0" w:color="auto"/>
                    <w:left w:val="none" w:sz="0" w:space="0" w:color="auto"/>
                    <w:bottom w:val="none" w:sz="0" w:space="0" w:color="auto"/>
                    <w:right w:val="none" w:sz="0" w:space="0" w:color="auto"/>
                  </w:divBdr>
                  <w:divsChild>
                    <w:div w:id="907346092">
                      <w:marLeft w:val="0"/>
                      <w:marRight w:val="0"/>
                      <w:marTop w:val="0"/>
                      <w:marBottom w:val="0"/>
                      <w:divBdr>
                        <w:top w:val="none" w:sz="0" w:space="0" w:color="auto"/>
                        <w:left w:val="none" w:sz="0" w:space="0" w:color="auto"/>
                        <w:bottom w:val="none" w:sz="0" w:space="0" w:color="auto"/>
                        <w:right w:val="none" w:sz="0" w:space="0" w:color="auto"/>
                      </w:divBdr>
                    </w:div>
                  </w:divsChild>
                </w:div>
                <w:div w:id="55127305">
                  <w:marLeft w:val="0"/>
                  <w:marRight w:val="0"/>
                  <w:marTop w:val="0"/>
                  <w:marBottom w:val="0"/>
                  <w:divBdr>
                    <w:top w:val="none" w:sz="0" w:space="0" w:color="auto"/>
                    <w:left w:val="none" w:sz="0" w:space="0" w:color="auto"/>
                    <w:bottom w:val="none" w:sz="0" w:space="0" w:color="auto"/>
                    <w:right w:val="none" w:sz="0" w:space="0" w:color="auto"/>
                  </w:divBdr>
                  <w:divsChild>
                    <w:div w:id="623657105">
                      <w:marLeft w:val="0"/>
                      <w:marRight w:val="0"/>
                      <w:marTop w:val="0"/>
                      <w:marBottom w:val="0"/>
                      <w:divBdr>
                        <w:top w:val="none" w:sz="0" w:space="0" w:color="auto"/>
                        <w:left w:val="none" w:sz="0" w:space="0" w:color="auto"/>
                        <w:bottom w:val="none" w:sz="0" w:space="0" w:color="auto"/>
                        <w:right w:val="none" w:sz="0" w:space="0" w:color="auto"/>
                      </w:divBdr>
                    </w:div>
                  </w:divsChild>
                </w:div>
                <w:div w:id="669719110">
                  <w:marLeft w:val="0"/>
                  <w:marRight w:val="0"/>
                  <w:marTop w:val="0"/>
                  <w:marBottom w:val="0"/>
                  <w:divBdr>
                    <w:top w:val="none" w:sz="0" w:space="0" w:color="auto"/>
                    <w:left w:val="none" w:sz="0" w:space="0" w:color="auto"/>
                    <w:bottom w:val="none" w:sz="0" w:space="0" w:color="auto"/>
                    <w:right w:val="none" w:sz="0" w:space="0" w:color="auto"/>
                  </w:divBdr>
                  <w:divsChild>
                    <w:div w:id="2071998298">
                      <w:marLeft w:val="0"/>
                      <w:marRight w:val="0"/>
                      <w:marTop w:val="0"/>
                      <w:marBottom w:val="0"/>
                      <w:divBdr>
                        <w:top w:val="none" w:sz="0" w:space="0" w:color="auto"/>
                        <w:left w:val="none" w:sz="0" w:space="0" w:color="auto"/>
                        <w:bottom w:val="none" w:sz="0" w:space="0" w:color="auto"/>
                        <w:right w:val="none" w:sz="0" w:space="0" w:color="auto"/>
                      </w:divBdr>
                    </w:div>
                  </w:divsChild>
                </w:div>
                <w:div w:id="130900268">
                  <w:marLeft w:val="0"/>
                  <w:marRight w:val="0"/>
                  <w:marTop w:val="0"/>
                  <w:marBottom w:val="0"/>
                  <w:divBdr>
                    <w:top w:val="none" w:sz="0" w:space="0" w:color="auto"/>
                    <w:left w:val="none" w:sz="0" w:space="0" w:color="auto"/>
                    <w:bottom w:val="none" w:sz="0" w:space="0" w:color="auto"/>
                    <w:right w:val="none" w:sz="0" w:space="0" w:color="auto"/>
                  </w:divBdr>
                  <w:divsChild>
                    <w:div w:id="1959948620">
                      <w:marLeft w:val="0"/>
                      <w:marRight w:val="0"/>
                      <w:marTop w:val="0"/>
                      <w:marBottom w:val="0"/>
                      <w:divBdr>
                        <w:top w:val="none" w:sz="0" w:space="0" w:color="auto"/>
                        <w:left w:val="none" w:sz="0" w:space="0" w:color="auto"/>
                        <w:bottom w:val="none" w:sz="0" w:space="0" w:color="auto"/>
                        <w:right w:val="none" w:sz="0" w:space="0" w:color="auto"/>
                      </w:divBdr>
                    </w:div>
                  </w:divsChild>
                </w:div>
                <w:div w:id="2127430605">
                  <w:marLeft w:val="0"/>
                  <w:marRight w:val="0"/>
                  <w:marTop w:val="0"/>
                  <w:marBottom w:val="0"/>
                  <w:divBdr>
                    <w:top w:val="none" w:sz="0" w:space="0" w:color="auto"/>
                    <w:left w:val="none" w:sz="0" w:space="0" w:color="auto"/>
                    <w:bottom w:val="none" w:sz="0" w:space="0" w:color="auto"/>
                    <w:right w:val="none" w:sz="0" w:space="0" w:color="auto"/>
                  </w:divBdr>
                  <w:divsChild>
                    <w:div w:id="1736317090">
                      <w:marLeft w:val="0"/>
                      <w:marRight w:val="0"/>
                      <w:marTop w:val="0"/>
                      <w:marBottom w:val="0"/>
                      <w:divBdr>
                        <w:top w:val="none" w:sz="0" w:space="0" w:color="auto"/>
                        <w:left w:val="none" w:sz="0" w:space="0" w:color="auto"/>
                        <w:bottom w:val="none" w:sz="0" w:space="0" w:color="auto"/>
                        <w:right w:val="none" w:sz="0" w:space="0" w:color="auto"/>
                      </w:divBdr>
                    </w:div>
                  </w:divsChild>
                </w:div>
                <w:div w:id="1716542584">
                  <w:marLeft w:val="0"/>
                  <w:marRight w:val="0"/>
                  <w:marTop w:val="0"/>
                  <w:marBottom w:val="0"/>
                  <w:divBdr>
                    <w:top w:val="none" w:sz="0" w:space="0" w:color="auto"/>
                    <w:left w:val="none" w:sz="0" w:space="0" w:color="auto"/>
                    <w:bottom w:val="none" w:sz="0" w:space="0" w:color="auto"/>
                    <w:right w:val="none" w:sz="0" w:space="0" w:color="auto"/>
                  </w:divBdr>
                  <w:divsChild>
                    <w:div w:id="817722709">
                      <w:marLeft w:val="0"/>
                      <w:marRight w:val="0"/>
                      <w:marTop w:val="0"/>
                      <w:marBottom w:val="0"/>
                      <w:divBdr>
                        <w:top w:val="none" w:sz="0" w:space="0" w:color="auto"/>
                        <w:left w:val="none" w:sz="0" w:space="0" w:color="auto"/>
                        <w:bottom w:val="none" w:sz="0" w:space="0" w:color="auto"/>
                        <w:right w:val="none" w:sz="0" w:space="0" w:color="auto"/>
                      </w:divBdr>
                    </w:div>
                  </w:divsChild>
                </w:div>
                <w:div w:id="771633034">
                  <w:marLeft w:val="0"/>
                  <w:marRight w:val="0"/>
                  <w:marTop w:val="0"/>
                  <w:marBottom w:val="0"/>
                  <w:divBdr>
                    <w:top w:val="none" w:sz="0" w:space="0" w:color="auto"/>
                    <w:left w:val="none" w:sz="0" w:space="0" w:color="auto"/>
                    <w:bottom w:val="none" w:sz="0" w:space="0" w:color="auto"/>
                    <w:right w:val="none" w:sz="0" w:space="0" w:color="auto"/>
                  </w:divBdr>
                  <w:divsChild>
                    <w:div w:id="2131197508">
                      <w:marLeft w:val="0"/>
                      <w:marRight w:val="0"/>
                      <w:marTop w:val="0"/>
                      <w:marBottom w:val="0"/>
                      <w:divBdr>
                        <w:top w:val="none" w:sz="0" w:space="0" w:color="auto"/>
                        <w:left w:val="none" w:sz="0" w:space="0" w:color="auto"/>
                        <w:bottom w:val="none" w:sz="0" w:space="0" w:color="auto"/>
                        <w:right w:val="none" w:sz="0" w:space="0" w:color="auto"/>
                      </w:divBdr>
                    </w:div>
                  </w:divsChild>
                </w:div>
                <w:div w:id="1207060631">
                  <w:marLeft w:val="0"/>
                  <w:marRight w:val="0"/>
                  <w:marTop w:val="0"/>
                  <w:marBottom w:val="0"/>
                  <w:divBdr>
                    <w:top w:val="none" w:sz="0" w:space="0" w:color="auto"/>
                    <w:left w:val="none" w:sz="0" w:space="0" w:color="auto"/>
                    <w:bottom w:val="none" w:sz="0" w:space="0" w:color="auto"/>
                    <w:right w:val="none" w:sz="0" w:space="0" w:color="auto"/>
                  </w:divBdr>
                  <w:divsChild>
                    <w:div w:id="1674449119">
                      <w:marLeft w:val="0"/>
                      <w:marRight w:val="0"/>
                      <w:marTop w:val="0"/>
                      <w:marBottom w:val="0"/>
                      <w:divBdr>
                        <w:top w:val="none" w:sz="0" w:space="0" w:color="auto"/>
                        <w:left w:val="none" w:sz="0" w:space="0" w:color="auto"/>
                        <w:bottom w:val="none" w:sz="0" w:space="0" w:color="auto"/>
                        <w:right w:val="none" w:sz="0" w:space="0" w:color="auto"/>
                      </w:divBdr>
                    </w:div>
                  </w:divsChild>
                </w:div>
                <w:div w:id="642153448">
                  <w:marLeft w:val="0"/>
                  <w:marRight w:val="0"/>
                  <w:marTop w:val="0"/>
                  <w:marBottom w:val="0"/>
                  <w:divBdr>
                    <w:top w:val="none" w:sz="0" w:space="0" w:color="auto"/>
                    <w:left w:val="none" w:sz="0" w:space="0" w:color="auto"/>
                    <w:bottom w:val="none" w:sz="0" w:space="0" w:color="auto"/>
                    <w:right w:val="none" w:sz="0" w:space="0" w:color="auto"/>
                  </w:divBdr>
                  <w:divsChild>
                    <w:div w:id="1423260137">
                      <w:marLeft w:val="0"/>
                      <w:marRight w:val="0"/>
                      <w:marTop w:val="0"/>
                      <w:marBottom w:val="0"/>
                      <w:divBdr>
                        <w:top w:val="none" w:sz="0" w:space="0" w:color="auto"/>
                        <w:left w:val="none" w:sz="0" w:space="0" w:color="auto"/>
                        <w:bottom w:val="none" w:sz="0" w:space="0" w:color="auto"/>
                        <w:right w:val="none" w:sz="0" w:space="0" w:color="auto"/>
                      </w:divBdr>
                    </w:div>
                  </w:divsChild>
                </w:div>
                <w:div w:id="143549455">
                  <w:marLeft w:val="0"/>
                  <w:marRight w:val="0"/>
                  <w:marTop w:val="0"/>
                  <w:marBottom w:val="0"/>
                  <w:divBdr>
                    <w:top w:val="none" w:sz="0" w:space="0" w:color="auto"/>
                    <w:left w:val="none" w:sz="0" w:space="0" w:color="auto"/>
                    <w:bottom w:val="none" w:sz="0" w:space="0" w:color="auto"/>
                    <w:right w:val="none" w:sz="0" w:space="0" w:color="auto"/>
                  </w:divBdr>
                  <w:divsChild>
                    <w:div w:id="418983682">
                      <w:marLeft w:val="0"/>
                      <w:marRight w:val="0"/>
                      <w:marTop w:val="0"/>
                      <w:marBottom w:val="0"/>
                      <w:divBdr>
                        <w:top w:val="none" w:sz="0" w:space="0" w:color="auto"/>
                        <w:left w:val="none" w:sz="0" w:space="0" w:color="auto"/>
                        <w:bottom w:val="none" w:sz="0" w:space="0" w:color="auto"/>
                        <w:right w:val="none" w:sz="0" w:space="0" w:color="auto"/>
                      </w:divBdr>
                    </w:div>
                  </w:divsChild>
                </w:div>
                <w:div w:id="174198765">
                  <w:marLeft w:val="0"/>
                  <w:marRight w:val="0"/>
                  <w:marTop w:val="0"/>
                  <w:marBottom w:val="0"/>
                  <w:divBdr>
                    <w:top w:val="none" w:sz="0" w:space="0" w:color="auto"/>
                    <w:left w:val="none" w:sz="0" w:space="0" w:color="auto"/>
                    <w:bottom w:val="none" w:sz="0" w:space="0" w:color="auto"/>
                    <w:right w:val="none" w:sz="0" w:space="0" w:color="auto"/>
                  </w:divBdr>
                  <w:divsChild>
                    <w:div w:id="1107459308">
                      <w:marLeft w:val="0"/>
                      <w:marRight w:val="0"/>
                      <w:marTop w:val="0"/>
                      <w:marBottom w:val="0"/>
                      <w:divBdr>
                        <w:top w:val="none" w:sz="0" w:space="0" w:color="auto"/>
                        <w:left w:val="none" w:sz="0" w:space="0" w:color="auto"/>
                        <w:bottom w:val="none" w:sz="0" w:space="0" w:color="auto"/>
                        <w:right w:val="none" w:sz="0" w:space="0" w:color="auto"/>
                      </w:divBdr>
                    </w:div>
                  </w:divsChild>
                </w:div>
                <w:div w:id="789663463">
                  <w:marLeft w:val="0"/>
                  <w:marRight w:val="0"/>
                  <w:marTop w:val="0"/>
                  <w:marBottom w:val="0"/>
                  <w:divBdr>
                    <w:top w:val="none" w:sz="0" w:space="0" w:color="auto"/>
                    <w:left w:val="none" w:sz="0" w:space="0" w:color="auto"/>
                    <w:bottom w:val="none" w:sz="0" w:space="0" w:color="auto"/>
                    <w:right w:val="none" w:sz="0" w:space="0" w:color="auto"/>
                  </w:divBdr>
                  <w:divsChild>
                    <w:div w:id="825169843">
                      <w:marLeft w:val="0"/>
                      <w:marRight w:val="0"/>
                      <w:marTop w:val="0"/>
                      <w:marBottom w:val="0"/>
                      <w:divBdr>
                        <w:top w:val="none" w:sz="0" w:space="0" w:color="auto"/>
                        <w:left w:val="none" w:sz="0" w:space="0" w:color="auto"/>
                        <w:bottom w:val="none" w:sz="0" w:space="0" w:color="auto"/>
                        <w:right w:val="none" w:sz="0" w:space="0" w:color="auto"/>
                      </w:divBdr>
                    </w:div>
                  </w:divsChild>
                </w:div>
                <w:div w:id="964848623">
                  <w:marLeft w:val="0"/>
                  <w:marRight w:val="0"/>
                  <w:marTop w:val="0"/>
                  <w:marBottom w:val="0"/>
                  <w:divBdr>
                    <w:top w:val="none" w:sz="0" w:space="0" w:color="auto"/>
                    <w:left w:val="none" w:sz="0" w:space="0" w:color="auto"/>
                    <w:bottom w:val="none" w:sz="0" w:space="0" w:color="auto"/>
                    <w:right w:val="none" w:sz="0" w:space="0" w:color="auto"/>
                  </w:divBdr>
                  <w:divsChild>
                    <w:div w:id="225654202">
                      <w:marLeft w:val="0"/>
                      <w:marRight w:val="0"/>
                      <w:marTop w:val="0"/>
                      <w:marBottom w:val="0"/>
                      <w:divBdr>
                        <w:top w:val="none" w:sz="0" w:space="0" w:color="auto"/>
                        <w:left w:val="none" w:sz="0" w:space="0" w:color="auto"/>
                        <w:bottom w:val="none" w:sz="0" w:space="0" w:color="auto"/>
                        <w:right w:val="none" w:sz="0" w:space="0" w:color="auto"/>
                      </w:divBdr>
                    </w:div>
                  </w:divsChild>
                </w:div>
                <w:div w:id="908265752">
                  <w:marLeft w:val="0"/>
                  <w:marRight w:val="0"/>
                  <w:marTop w:val="0"/>
                  <w:marBottom w:val="0"/>
                  <w:divBdr>
                    <w:top w:val="none" w:sz="0" w:space="0" w:color="auto"/>
                    <w:left w:val="none" w:sz="0" w:space="0" w:color="auto"/>
                    <w:bottom w:val="none" w:sz="0" w:space="0" w:color="auto"/>
                    <w:right w:val="none" w:sz="0" w:space="0" w:color="auto"/>
                  </w:divBdr>
                  <w:divsChild>
                    <w:div w:id="1437676652">
                      <w:marLeft w:val="0"/>
                      <w:marRight w:val="0"/>
                      <w:marTop w:val="0"/>
                      <w:marBottom w:val="0"/>
                      <w:divBdr>
                        <w:top w:val="none" w:sz="0" w:space="0" w:color="auto"/>
                        <w:left w:val="none" w:sz="0" w:space="0" w:color="auto"/>
                        <w:bottom w:val="none" w:sz="0" w:space="0" w:color="auto"/>
                        <w:right w:val="none" w:sz="0" w:space="0" w:color="auto"/>
                      </w:divBdr>
                    </w:div>
                  </w:divsChild>
                </w:div>
                <w:div w:id="1131898140">
                  <w:marLeft w:val="0"/>
                  <w:marRight w:val="0"/>
                  <w:marTop w:val="0"/>
                  <w:marBottom w:val="0"/>
                  <w:divBdr>
                    <w:top w:val="none" w:sz="0" w:space="0" w:color="auto"/>
                    <w:left w:val="none" w:sz="0" w:space="0" w:color="auto"/>
                    <w:bottom w:val="none" w:sz="0" w:space="0" w:color="auto"/>
                    <w:right w:val="none" w:sz="0" w:space="0" w:color="auto"/>
                  </w:divBdr>
                  <w:divsChild>
                    <w:div w:id="1516265097">
                      <w:marLeft w:val="0"/>
                      <w:marRight w:val="0"/>
                      <w:marTop w:val="0"/>
                      <w:marBottom w:val="0"/>
                      <w:divBdr>
                        <w:top w:val="none" w:sz="0" w:space="0" w:color="auto"/>
                        <w:left w:val="none" w:sz="0" w:space="0" w:color="auto"/>
                        <w:bottom w:val="none" w:sz="0" w:space="0" w:color="auto"/>
                        <w:right w:val="none" w:sz="0" w:space="0" w:color="auto"/>
                      </w:divBdr>
                    </w:div>
                  </w:divsChild>
                </w:div>
                <w:div w:id="555288389">
                  <w:marLeft w:val="0"/>
                  <w:marRight w:val="0"/>
                  <w:marTop w:val="0"/>
                  <w:marBottom w:val="0"/>
                  <w:divBdr>
                    <w:top w:val="none" w:sz="0" w:space="0" w:color="auto"/>
                    <w:left w:val="none" w:sz="0" w:space="0" w:color="auto"/>
                    <w:bottom w:val="none" w:sz="0" w:space="0" w:color="auto"/>
                    <w:right w:val="none" w:sz="0" w:space="0" w:color="auto"/>
                  </w:divBdr>
                  <w:divsChild>
                    <w:div w:id="1267540144">
                      <w:marLeft w:val="0"/>
                      <w:marRight w:val="0"/>
                      <w:marTop w:val="0"/>
                      <w:marBottom w:val="0"/>
                      <w:divBdr>
                        <w:top w:val="none" w:sz="0" w:space="0" w:color="auto"/>
                        <w:left w:val="none" w:sz="0" w:space="0" w:color="auto"/>
                        <w:bottom w:val="none" w:sz="0" w:space="0" w:color="auto"/>
                        <w:right w:val="none" w:sz="0" w:space="0" w:color="auto"/>
                      </w:divBdr>
                    </w:div>
                  </w:divsChild>
                </w:div>
                <w:div w:id="156116875">
                  <w:marLeft w:val="0"/>
                  <w:marRight w:val="0"/>
                  <w:marTop w:val="0"/>
                  <w:marBottom w:val="0"/>
                  <w:divBdr>
                    <w:top w:val="none" w:sz="0" w:space="0" w:color="auto"/>
                    <w:left w:val="none" w:sz="0" w:space="0" w:color="auto"/>
                    <w:bottom w:val="none" w:sz="0" w:space="0" w:color="auto"/>
                    <w:right w:val="none" w:sz="0" w:space="0" w:color="auto"/>
                  </w:divBdr>
                  <w:divsChild>
                    <w:div w:id="1529905124">
                      <w:marLeft w:val="0"/>
                      <w:marRight w:val="0"/>
                      <w:marTop w:val="0"/>
                      <w:marBottom w:val="0"/>
                      <w:divBdr>
                        <w:top w:val="none" w:sz="0" w:space="0" w:color="auto"/>
                        <w:left w:val="none" w:sz="0" w:space="0" w:color="auto"/>
                        <w:bottom w:val="none" w:sz="0" w:space="0" w:color="auto"/>
                        <w:right w:val="none" w:sz="0" w:space="0" w:color="auto"/>
                      </w:divBdr>
                    </w:div>
                  </w:divsChild>
                </w:div>
                <w:div w:id="107431114">
                  <w:marLeft w:val="0"/>
                  <w:marRight w:val="0"/>
                  <w:marTop w:val="0"/>
                  <w:marBottom w:val="0"/>
                  <w:divBdr>
                    <w:top w:val="none" w:sz="0" w:space="0" w:color="auto"/>
                    <w:left w:val="none" w:sz="0" w:space="0" w:color="auto"/>
                    <w:bottom w:val="none" w:sz="0" w:space="0" w:color="auto"/>
                    <w:right w:val="none" w:sz="0" w:space="0" w:color="auto"/>
                  </w:divBdr>
                  <w:divsChild>
                    <w:div w:id="258416776">
                      <w:marLeft w:val="0"/>
                      <w:marRight w:val="0"/>
                      <w:marTop w:val="0"/>
                      <w:marBottom w:val="0"/>
                      <w:divBdr>
                        <w:top w:val="none" w:sz="0" w:space="0" w:color="auto"/>
                        <w:left w:val="none" w:sz="0" w:space="0" w:color="auto"/>
                        <w:bottom w:val="none" w:sz="0" w:space="0" w:color="auto"/>
                        <w:right w:val="none" w:sz="0" w:space="0" w:color="auto"/>
                      </w:divBdr>
                    </w:div>
                  </w:divsChild>
                </w:div>
                <w:div w:id="1276523390">
                  <w:marLeft w:val="0"/>
                  <w:marRight w:val="0"/>
                  <w:marTop w:val="0"/>
                  <w:marBottom w:val="0"/>
                  <w:divBdr>
                    <w:top w:val="none" w:sz="0" w:space="0" w:color="auto"/>
                    <w:left w:val="none" w:sz="0" w:space="0" w:color="auto"/>
                    <w:bottom w:val="none" w:sz="0" w:space="0" w:color="auto"/>
                    <w:right w:val="none" w:sz="0" w:space="0" w:color="auto"/>
                  </w:divBdr>
                  <w:divsChild>
                    <w:div w:id="280460682">
                      <w:marLeft w:val="0"/>
                      <w:marRight w:val="0"/>
                      <w:marTop w:val="0"/>
                      <w:marBottom w:val="0"/>
                      <w:divBdr>
                        <w:top w:val="none" w:sz="0" w:space="0" w:color="auto"/>
                        <w:left w:val="none" w:sz="0" w:space="0" w:color="auto"/>
                        <w:bottom w:val="none" w:sz="0" w:space="0" w:color="auto"/>
                        <w:right w:val="none" w:sz="0" w:space="0" w:color="auto"/>
                      </w:divBdr>
                    </w:div>
                  </w:divsChild>
                </w:div>
                <w:div w:id="1922519472">
                  <w:marLeft w:val="0"/>
                  <w:marRight w:val="0"/>
                  <w:marTop w:val="0"/>
                  <w:marBottom w:val="0"/>
                  <w:divBdr>
                    <w:top w:val="none" w:sz="0" w:space="0" w:color="auto"/>
                    <w:left w:val="none" w:sz="0" w:space="0" w:color="auto"/>
                    <w:bottom w:val="none" w:sz="0" w:space="0" w:color="auto"/>
                    <w:right w:val="none" w:sz="0" w:space="0" w:color="auto"/>
                  </w:divBdr>
                  <w:divsChild>
                    <w:div w:id="2039886581">
                      <w:marLeft w:val="0"/>
                      <w:marRight w:val="0"/>
                      <w:marTop w:val="0"/>
                      <w:marBottom w:val="0"/>
                      <w:divBdr>
                        <w:top w:val="none" w:sz="0" w:space="0" w:color="auto"/>
                        <w:left w:val="none" w:sz="0" w:space="0" w:color="auto"/>
                        <w:bottom w:val="none" w:sz="0" w:space="0" w:color="auto"/>
                        <w:right w:val="none" w:sz="0" w:space="0" w:color="auto"/>
                      </w:divBdr>
                    </w:div>
                  </w:divsChild>
                </w:div>
                <w:div w:id="835340537">
                  <w:marLeft w:val="0"/>
                  <w:marRight w:val="0"/>
                  <w:marTop w:val="0"/>
                  <w:marBottom w:val="0"/>
                  <w:divBdr>
                    <w:top w:val="none" w:sz="0" w:space="0" w:color="auto"/>
                    <w:left w:val="none" w:sz="0" w:space="0" w:color="auto"/>
                    <w:bottom w:val="none" w:sz="0" w:space="0" w:color="auto"/>
                    <w:right w:val="none" w:sz="0" w:space="0" w:color="auto"/>
                  </w:divBdr>
                  <w:divsChild>
                    <w:div w:id="1917781344">
                      <w:marLeft w:val="0"/>
                      <w:marRight w:val="0"/>
                      <w:marTop w:val="0"/>
                      <w:marBottom w:val="0"/>
                      <w:divBdr>
                        <w:top w:val="none" w:sz="0" w:space="0" w:color="auto"/>
                        <w:left w:val="none" w:sz="0" w:space="0" w:color="auto"/>
                        <w:bottom w:val="none" w:sz="0" w:space="0" w:color="auto"/>
                        <w:right w:val="none" w:sz="0" w:space="0" w:color="auto"/>
                      </w:divBdr>
                    </w:div>
                  </w:divsChild>
                </w:div>
                <w:div w:id="1044448823">
                  <w:marLeft w:val="0"/>
                  <w:marRight w:val="0"/>
                  <w:marTop w:val="0"/>
                  <w:marBottom w:val="0"/>
                  <w:divBdr>
                    <w:top w:val="none" w:sz="0" w:space="0" w:color="auto"/>
                    <w:left w:val="none" w:sz="0" w:space="0" w:color="auto"/>
                    <w:bottom w:val="none" w:sz="0" w:space="0" w:color="auto"/>
                    <w:right w:val="none" w:sz="0" w:space="0" w:color="auto"/>
                  </w:divBdr>
                  <w:divsChild>
                    <w:div w:id="374232735">
                      <w:marLeft w:val="0"/>
                      <w:marRight w:val="0"/>
                      <w:marTop w:val="0"/>
                      <w:marBottom w:val="0"/>
                      <w:divBdr>
                        <w:top w:val="none" w:sz="0" w:space="0" w:color="auto"/>
                        <w:left w:val="none" w:sz="0" w:space="0" w:color="auto"/>
                        <w:bottom w:val="none" w:sz="0" w:space="0" w:color="auto"/>
                        <w:right w:val="none" w:sz="0" w:space="0" w:color="auto"/>
                      </w:divBdr>
                    </w:div>
                  </w:divsChild>
                </w:div>
                <w:div w:id="817645954">
                  <w:marLeft w:val="0"/>
                  <w:marRight w:val="0"/>
                  <w:marTop w:val="0"/>
                  <w:marBottom w:val="0"/>
                  <w:divBdr>
                    <w:top w:val="none" w:sz="0" w:space="0" w:color="auto"/>
                    <w:left w:val="none" w:sz="0" w:space="0" w:color="auto"/>
                    <w:bottom w:val="none" w:sz="0" w:space="0" w:color="auto"/>
                    <w:right w:val="none" w:sz="0" w:space="0" w:color="auto"/>
                  </w:divBdr>
                  <w:divsChild>
                    <w:div w:id="1791977340">
                      <w:marLeft w:val="0"/>
                      <w:marRight w:val="0"/>
                      <w:marTop w:val="0"/>
                      <w:marBottom w:val="0"/>
                      <w:divBdr>
                        <w:top w:val="none" w:sz="0" w:space="0" w:color="auto"/>
                        <w:left w:val="none" w:sz="0" w:space="0" w:color="auto"/>
                        <w:bottom w:val="none" w:sz="0" w:space="0" w:color="auto"/>
                        <w:right w:val="none" w:sz="0" w:space="0" w:color="auto"/>
                      </w:divBdr>
                    </w:div>
                  </w:divsChild>
                </w:div>
                <w:div w:id="810442342">
                  <w:marLeft w:val="0"/>
                  <w:marRight w:val="0"/>
                  <w:marTop w:val="0"/>
                  <w:marBottom w:val="0"/>
                  <w:divBdr>
                    <w:top w:val="none" w:sz="0" w:space="0" w:color="auto"/>
                    <w:left w:val="none" w:sz="0" w:space="0" w:color="auto"/>
                    <w:bottom w:val="none" w:sz="0" w:space="0" w:color="auto"/>
                    <w:right w:val="none" w:sz="0" w:space="0" w:color="auto"/>
                  </w:divBdr>
                  <w:divsChild>
                    <w:div w:id="462620520">
                      <w:marLeft w:val="0"/>
                      <w:marRight w:val="0"/>
                      <w:marTop w:val="0"/>
                      <w:marBottom w:val="0"/>
                      <w:divBdr>
                        <w:top w:val="none" w:sz="0" w:space="0" w:color="auto"/>
                        <w:left w:val="none" w:sz="0" w:space="0" w:color="auto"/>
                        <w:bottom w:val="none" w:sz="0" w:space="0" w:color="auto"/>
                        <w:right w:val="none" w:sz="0" w:space="0" w:color="auto"/>
                      </w:divBdr>
                    </w:div>
                  </w:divsChild>
                </w:div>
                <w:div w:id="1083718417">
                  <w:marLeft w:val="0"/>
                  <w:marRight w:val="0"/>
                  <w:marTop w:val="0"/>
                  <w:marBottom w:val="0"/>
                  <w:divBdr>
                    <w:top w:val="none" w:sz="0" w:space="0" w:color="auto"/>
                    <w:left w:val="none" w:sz="0" w:space="0" w:color="auto"/>
                    <w:bottom w:val="none" w:sz="0" w:space="0" w:color="auto"/>
                    <w:right w:val="none" w:sz="0" w:space="0" w:color="auto"/>
                  </w:divBdr>
                  <w:divsChild>
                    <w:div w:id="459030911">
                      <w:marLeft w:val="0"/>
                      <w:marRight w:val="0"/>
                      <w:marTop w:val="0"/>
                      <w:marBottom w:val="0"/>
                      <w:divBdr>
                        <w:top w:val="none" w:sz="0" w:space="0" w:color="auto"/>
                        <w:left w:val="none" w:sz="0" w:space="0" w:color="auto"/>
                        <w:bottom w:val="none" w:sz="0" w:space="0" w:color="auto"/>
                        <w:right w:val="none" w:sz="0" w:space="0" w:color="auto"/>
                      </w:divBdr>
                    </w:div>
                  </w:divsChild>
                </w:div>
                <w:div w:id="2022319221">
                  <w:marLeft w:val="0"/>
                  <w:marRight w:val="0"/>
                  <w:marTop w:val="0"/>
                  <w:marBottom w:val="0"/>
                  <w:divBdr>
                    <w:top w:val="none" w:sz="0" w:space="0" w:color="auto"/>
                    <w:left w:val="none" w:sz="0" w:space="0" w:color="auto"/>
                    <w:bottom w:val="none" w:sz="0" w:space="0" w:color="auto"/>
                    <w:right w:val="none" w:sz="0" w:space="0" w:color="auto"/>
                  </w:divBdr>
                  <w:divsChild>
                    <w:div w:id="47077886">
                      <w:marLeft w:val="0"/>
                      <w:marRight w:val="0"/>
                      <w:marTop w:val="0"/>
                      <w:marBottom w:val="0"/>
                      <w:divBdr>
                        <w:top w:val="none" w:sz="0" w:space="0" w:color="auto"/>
                        <w:left w:val="none" w:sz="0" w:space="0" w:color="auto"/>
                        <w:bottom w:val="none" w:sz="0" w:space="0" w:color="auto"/>
                        <w:right w:val="none" w:sz="0" w:space="0" w:color="auto"/>
                      </w:divBdr>
                    </w:div>
                  </w:divsChild>
                </w:div>
                <w:div w:id="773288789">
                  <w:marLeft w:val="0"/>
                  <w:marRight w:val="0"/>
                  <w:marTop w:val="0"/>
                  <w:marBottom w:val="0"/>
                  <w:divBdr>
                    <w:top w:val="none" w:sz="0" w:space="0" w:color="auto"/>
                    <w:left w:val="none" w:sz="0" w:space="0" w:color="auto"/>
                    <w:bottom w:val="none" w:sz="0" w:space="0" w:color="auto"/>
                    <w:right w:val="none" w:sz="0" w:space="0" w:color="auto"/>
                  </w:divBdr>
                  <w:divsChild>
                    <w:div w:id="1229875285">
                      <w:marLeft w:val="0"/>
                      <w:marRight w:val="0"/>
                      <w:marTop w:val="0"/>
                      <w:marBottom w:val="0"/>
                      <w:divBdr>
                        <w:top w:val="none" w:sz="0" w:space="0" w:color="auto"/>
                        <w:left w:val="none" w:sz="0" w:space="0" w:color="auto"/>
                        <w:bottom w:val="none" w:sz="0" w:space="0" w:color="auto"/>
                        <w:right w:val="none" w:sz="0" w:space="0" w:color="auto"/>
                      </w:divBdr>
                    </w:div>
                  </w:divsChild>
                </w:div>
                <w:div w:id="1138839519">
                  <w:marLeft w:val="0"/>
                  <w:marRight w:val="0"/>
                  <w:marTop w:val="0"/>
                  <w:marBottom w:val="0"/>
                  <w:divBdr>
                    <w:top w:val="none" w:sz="0" w:space="0" w:color="auto"/>
                    <w:left w:val="none" w:sz="0" w:space="0" w:color="auto"/>
                    <w:bottom w:val="none" w:sz="0" w:space="0" w:color="auto"/>
                    <w:right w:val="none" w:sz="0" w:space="0" w:color="auto"/>
                  </w:divBdr>
                  <w:divsChild>
                    <w:div w:id="1243029444">
                      <w:marLeft w:val="0"/>
                      <w:marRight w:val="0"/>
                      <w:marTop w:val="0"/>
                      <w:marBottom w:val="0"/>
                      <w:divBdr>
                        <w:top w:val="none" w:sz="0" w:space="0" w:color="auto"/>
                        <w:left w:val="none" w:sz="0" w:space="0" w:color="auto"/>
                        <w:bottom w:val="none" w:sz="0" w:space="0" w:color="auto"/>
                        <w:right w:val="none" w:sz="0" w:space="0" w:color="auto"/>
                      </w:divBdr>
                    </w:div>
                  </w:divsChild>
                </w:div>
                <w:div w:id="603267873">
                  <w:marLeft w:val="0"/>
                  <w:marRight w:val="0"/>
                  <w:marTop w:val="0"/>
                  <w:marBottom w:val="0"/>
                  <w:divBdr>
                    <w:top w:val="none" w:sz="0" w:space="0" w:color="auto"/>
                    <w:left w:val="none" w:sz="0" w:space="0" w:color="auto"/>
                    <w:bottom w:val="none" w:sz="0" w:space="0" w:color="auto"/>
                    <w:right w:val="none" w:sz="0" w:space="0" w:color="auto"/>
                  </w:divBdr>
                  <w:divsChild>
                    <w:div w:id="7877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8625">
          <w:marLeft w:val="0"/>
          <w:marRight w:val="0"/>
          <w:marTop w:val="0"/>
          <w:marBottom w:val="0"/>
          <w:divBdr>
            <w:top w:val="none" w:sz="0" w:space="0" w:color="auto"/>
            <w:left w:val="none" w:sz="0" w:space="0" w:color="auto"/>
            <w:bottom w:val="none" w:sz="0" w:space="0" w:color="auto"/>
            <w:right w:val="none" w:sz="0" w:space="0" w:color="auto"/>
          </w:divBdr>
        </w:div>
      </w:divsChild>
    </w:div>
    <w:div w:id="640305915">
      <w:bodyDiv w:val="1"/>
      <w:marLeft w:val="0"/>
      <w:marRight w:val="0"/>
      <w:marTop w:val="0"/>
      <w:marBottom w:val="0"/>
      <w:divBdr>
        <w:top w:val="none" w:sz="0" w:space="0" w:color="auto"/>
        <w:left w:val="none" w:sz="0" w:space="0" w:color="auto"/>
        <w:bottom w:val="none" w:sz="0" w:space="0" w:color="auto"/>
        <w:right w:val="none" w:sz="0" w:space="0" w:color="auto"/>
      </w:divBdr>
      <w:divsChild>
        <w:div w:id="1464731365">
          <w:marLeft w:val="0"/>
          <w:marRight w:val="0"/>
          <w:marTop w:val="0"/>
          <w:marBottom w:val="0"/>
          <w:divBdr>
            <w:top w:val="none" w:sz="0" w:space="0" w:color="auto"/>
            <w:left w:val="none" w:sz="0" w:space="0" w:color="auto"/>
            <w:bottom w:val="none" w:sz="0" w:space="0" w:color="auto"/>
            <w:right w:val="none" w:sz="0" w:space="0" w:color="auto"/>
          </w:divBdr>
          <w:divsChild>
            <w:div w:id="1205487134">
              <w:marLeft w:val="0"/>
              <w:marRight w:val="0"/>
              <w:marTop w:val="0"/>
              <w:marBottom w:val="0"/>
              <w:divBdr>
                <w:top w:val="none" w:sz="0" w:space="0" w:color="auto"/>
                <w:left w:val="none" w:sz="0" w:space="0" w:color="auto"/>
                <w:bottom w:val="none" w:sz="0" w:space="0" w:color="auto"/>
                <w:right w:val="none" w:sz="0" w:space="0" w:color="auto"/>
              </w:divBdr>
            </w:div>
            <w:div w:id="2113472490">
              <w:marLeft w:val="0"/>
              <w:marRight w:val="0"/>
              <w:marTop w:val="0"/>
              <w:marBottom w:val="0"/>
              <w:divBdr>
                <w:top w:val="none" w:sz="0" w:space="0" w:color="auto"/>
                <w:left w:val="none" w:sz="0" w:space="0" w:color="auto"/>
                <w:bottom w:val="none" w:sz="0" w:space="0" w:color="auto"/>
                <w:right w:val="none" w:sz="0" w:space="0" w:color="auto"/>
              </w:divBdr>
            </w:div>
            <w:div w:id="435954057">
              <w:marLeft w:val="0"/>
              <w:marRight w:val="0"/>
              <w:marTop w:val="0"/>
              <w:marBottom w:val="0"/>
              <w:divBdr>
                <w:top w:val="none" w:sz="0" w:space="0" w:color="auto"/>
                <w:left w:val="none" w:sz="0" w:space="0" w:color="auto"/>
                <w:bottom w:val="none" w:sz="0" w:space="0" w:color="auto"/>
                <w:right w:val="none" w:sz="0" w:space="0" w:color="auto"/>
              </w:divBdr>
            </w:div>
            <w:div w:id="1509439463">
              <w:marLeft w:val="0"/>
              <w:marRight w:val="0"/>
              <w:marTop w:val="0"/>
              <w:marBottom w:val="0"/>
              <w:divBdr>
                <w:top w:val="none" w:sz="0" w:space="0" w:color="auto"/>
                <w:left w:val="none" w:sz="0" w:space="0" w:color="auto"/>
                <w:bottom w:val="none" w:sz="0" w:space="0" w:color="auto"/>
                <w:right w:val="none" w:sz="0" w:space="0" w:color="auto"/>
              </w:divBdr>
            </w:div>
            <w:div w:id="1220164204">
              <w:marLeft w:val="0"/>
              <w:marRight w:val="0"/>
              <w:marTop w:val="0"/>
              <w:marBottom w:val="0"/>
              <w:divBdr>
                <w:top w:val="none" w:sz="0" w:space="0" w:color="auto"/>
                <w:left w:val="none" w:sz="0" w:space="0" w:color="auto"/>
                <w:bottom w:val="none" w:sz="0" w:space="0" w:color="auto"/>
                <w:right w:val="none" w:sz="0" w:space="0" w:color="auto"/>
              </w:divBdr>
            </w:div>
          </w:divsChild>
        </w:div>
        <w:div w:id="695614685">
          <w:marLeft w:val="0"/>
          <w:marRight w:val="0"/>
          <w:marTop w:val="0"/>
          <w:marBottom w:val="0"/>
          <w:divBdr>
            <w:top w:val="none" w:sz="0" w:space="0" w:color="auto"/>
            <w:left w:val="none" w:sz="0" w:space="0" w:color="auto"/>
            <w:bottom w:val="none" w:sz="0" w:space="0" w:color="auto"/>
            <w:right w:val="none" w:sz="0" w:space="0" w:color="auto"/>
          </w:divBdr>
          <w:divsChild>
            <w:div w:id="128986334">
              <w:marLeft w:val="0"/>
              <w:marRight w:val="0"/>
              <w:marTop w:val="0"/>
              <w:marBottom w:val="0"/>
              <w:divBdr>
                <w:top w:val="none" w:sz="0" w:space="0" w:color="auto"/>
                <w:left w:val="none" w:sz="0" w:space="0" w:color="auto"/>
                <w:bottom w:val="none" w:sz="0" w:space="0" w:color="auto"/>
                <w:right w:val="none" w:sz="0" w:space="0" w:color="auto"/>
              </w:divBdr>
            </w:div>
            <w:div w:id="1299647933">
              <w:marLeft w:val="0"/>
              <w:marRight w:val="0"/>
              <w:marTop w:val="0"/>
              <w:marBottom w:val="0"/>
              <w:divBdr>
                <w:top w:val="none" w:sz="0" w:space="0" w:color="auto"/>
                <w:left w:val="none" w:sz="0" w:space="0" w:color="auto"/>
                <w:bottom w:val="none" w:sz="0" w:space="0" w:color="auto"/>
                <w:right w:val="none" w:sz="0" w:space="0" w:color="auto"/>
              </w:divBdr>
            </w:div>
            <w:div w:id="526718941">
              <w:marLeft w:val="0"/>
              <w:marRight w:val="0"/>
              <w:marTop w:val="0"/>
              <w:marBottom w:val="0"/>
              <w:divBdr>
                <w:top w:val="none" w:sz="0" w:space="0" w:color="auto"/>
                <w:left w:val="none" w:sz="0" w:space="0" w:color="auto"/>
                <w:bottom w:val="none" w:sz="0" w:space="0" w:color="auto"/>
                <w:right w:val="none" w:sz="0" w:space="0" w:color="auto"/>
              </w:divBdr>
            </w:div>
            <w:div w:id="1438334248">
              <w:marLeft w:val="0"/>
              <w:marRight w:val="0"/>
              <w:marTop w:val="0"/>
              <w:marBottom w:val="0"/>
              <w:divBdr>
                <w:top w:val="none" w:sz="0" w:space="0" w:color="auto"/>
                <w:left w:val="none" w:sz="0" w:space="0" w:color="auto"/>
                <w:bottom w:val="none" w:sz="0" w:space="0" w:color="auto"/>
                <w:right w:val="none" w:sz="0" w:space="0" w:color="auto"/>
              </w:divBdr>
            </w:div>
            <w:div w:id="1241254824">
              <w:marLeft w:val="0"/>
              <w:marRight w:val="0"/>
              <w:marTop w:val="0"/>
              <w:marBottom w:val="0"/>
              <w:divBdr>
                <w:top w:val="none" w:sz="0" w:space="0" w:color="auto"/>
                <w:left w:val="none" w:sz="0" w:space="0" w:color="auto"/>
                <w:bottom w:val="none" w:sz="0" w:space="0" w:color="auto"/>
                <w:right w:val="none" w:sz="0" w:space="0" w:color="auto"/>
              </w:divBdr>
            </w:div>
          </w:divsChild>
        </w:div>
        <w:div w:id="8064805">
          <w:marLeft w:val="0"/>
          <w:marRight w:val="0"/>
          <w:marTop w:val="0"/>
          <w:marBottom w:val="0"/>
          <w:divBdr>
            <w:top w:val="none" w:sz="0" w:space="0" w:color="auto"/>
            <w:left w:val="none" w:sz="0" w:space="0" w:color="auto"/>
            <w:bottom w:val="none" w:sz="0" w:space="0" w:color="auto"/>
            <w:right w:val="none" w:sz="0" w:space="0" w:color="auto"/>
          </w:divBdr>
          <w:divsChild>
            <w:div w:id="1494754315">
              <w:marLeft w:val="0"/>
              <w:marRight w:val="0"/>
              <w:marTop w:val="0"/>
              <w:marBottom w:val="0"/>
              <w:divBdr>
                <w:top w:val="none" w:sz="0" w:space="0" w:color="auto"/>
                <w:left w:val="none" w:sz="0" w:space="0" w:color="auto"/>
                <w:bottom w:val="none" w:sz="0" w:space="0" w:color="auto"/>
                <w:right w:val="none" w:sz="0" w:space="0" w:color="auto"/>
              </w:divBdr>
            </w:div>
            <w:div w:id="757990792">
              <w:marLeft w:val="0"/>
              <w:marRight w:val="0"/>
              <w:marTop w:val="0"/>
              <w:marBottom w:val="0"/>
              <w:divBdr>
                <w:top w:val="none" w:sz="0" w:space="0" w:color="auto"/>
                <w:left w:val="none" w:sz="0" w:space="0" w:color="auto"/>
                <w:bottom w:val="none" w:sz="0" w:space="0" w:color="auto"/>
                <w:right w:val="none" w:sz="0" w:space="0" w:color="auto"/>
              </w:divBdr>
            </w:div>
            <w:div w:id="1397045919">
              <w:marLeft w:val="0"/>
              <w:marRight w:val="0"/>
              <w:marTop w:val="0"/>
              <w:marBottom w:val="0"/>
              <w:divBdr>
                <w:top w:val="none" w:sz="0" w:space="0" w:color="auto"/>
                <w:left w:val="none" w:sz="0" w:space="0" w:color="auto"/>
                <w:bottom w:val="none" w:sz="0" w:space="0" w:color="auto"/>
                <w:right w:val="none" w:sz="0" w:space="0" w:color="auto"/>
              </w:divBdr>
            </w:div>
          </w:divsChild>
        </w:div>
        <w:div w:id="236090926">
          <w:marLeft w:val="0"/>
          <w:marRight w:val="0"/>
          <w:marTop w:val="0"/>
          <w:marBottom w:val="0"/>
          <w:divBdr>
            <w:top w:val="none" w:sz="0" w:space="0" w:color="auto"/>
            <w:left w:val="none" w:sz="0" w:space="0" w:color="auto"/>
            <w:bottom w:val="none" w:sz="0" w:space="0" w:color="auto"/>
            <w:right w:val="none" w:sz="0" w:space="0" w:color="auto"/>
          </w:divBdr>
          <w:divsChild>
            <w:div w:id="1955210570">
              <w:marLeft w:val="0"/>
              <w:marRight w:val="0"/>
              <w:marTop w:val="0"/>
              <w:marBottom w:val="0"/>
              <w:divBdr>
                <w:top w:val="none" w:sz="0" w:space="0" w:color="auto"/>
                <w:left w:val="none" w:sz="0" w:space="0" w:color="auto"/>
                <w:bottom w:val="none" w:sz="0" w:space="0" w:color="auto"/>
                <w:right w:val="none" w:sz="0" w:space="0" w:color="auto"/>
              </w:divBdr>
            </w:div>
            <w:div w:id="1287739168">
              <w:marLeft w:val="0"/>
              <w:marRight w:val="0"/>
              <w:marTop w:val="0"/>
              <w:marBottom w:val="0"/>
              <w:divBdr>
                <w:top w:val="none" w:sz="0" w:space="0" w:color="auto"/>
                <w:left w:val="none" w:sz="0" w:space="0" w:color="auto"/>
                <w:bottom w:val="none" w:sz="0" w:space="0" w:color="auto"/>
                <w:right w:val="none" w:sz="0" w:space="0" w:color="auto"/>
              </w:divBdr>
            </w:div>
            <w:div w:id="2037151059">
              <w:marLeft w:val="0"/>
              <w:marRight w:val="0"/>
              <w:marTop w:val="0"/>
              <w:marBottom w:val="0"/>
              <w:divBdr>
                <w:top w:val="none" w:sz="0" w:space="0" w:color="auto"/>
                <w:left w:val="none" w:sz="0" w:space="0" w:color="auto"/>
                <w:bottom w:val="none" w:sz="0" w:space="0" w:color="auto"/>
                <w:right w:val="none" w:sz="0" w:space="0" w:color="auto"/>
              </w:divBdr>
            </w:div>
          </w:divsChild>
        </w:div>
        <w:div w:id="1843548493">
          <w:marLeft w:val="0"/>
          <w:marRight w:val="0"/>
          <w:marTop w:val="0"/>
          <w:marBottom w:val="0"/>
          <w:divBdr>
            <w:top w:val="none" w:sz="0" w:space="0" w:color="auto"/>
            <w:left w:val="none" w:sz="0" w:space="0" w:color="auto"/>
            <w:bottom w:val="none" w:sz="0" w:space="0" w:color="auto"/>
            <w:right w:val="none" w:sz="0" w:space="0" w:color="auto"/>
          </w:divBdr>
          <w:divsChild>
            <w:div w:id="573124227">
              <w:marLeft w:val="0"/>
              <w:marRight w:val="0"/>
              <w:marTop w:val="0"/>
              <w:marBottom w:val="0"/>
              <w:divBdr>
                <w:top w:val="none" w:sz="0" w:space="0" w:color="auto"/>
                <w:left w:val="none" w:sz="0" w:space="0" w:color="auto"/>
                <w:bottom w:val="none" w:sz="0" w:space="0" w:color="auto"/>
                <w:right w:val="none" w:sz="0" w:space="0" w:color="auto"/>
              </w:divBdr>
            </w:div>
            <w:div w:id="1729189389">
              <w:marLeft w:val="0"/>
              <w:marRight w:val="0"/>
              <w:marTop w:val="0"/>
              <w:marBottom w:val="0"/>
              <w:divBdr>
                <w:top w:val="none" w:sz="0" w:space="0" w:color="auto"/>
                <w:left w:val="none" w:sz="0" w:space="0" w:color="auto"/>
                <w:bottom w:val="none" w:sz="0" w:space="0" w:color="auto"/>
                <w:right w:val="none" w:sz="0" w:space="0" w:color="auto"/>
              </w:divBdr>
            </w:div>
            <w:div w:id="799153147">
              <w:marLeft w:val="0"/>
              <w:marRight w:val="0"/>
              <w:marTop w:val="0"/>
              <w:marBottom w:val="0"/>
              <w:divBdr>
                <w:top w:val="none" w:sz="0" w:space="0" w:color="auto"/>
                <w:left w:val="none" w:sz="0" w:space="0" w:color="auto"/>
                <w:bottom w:val="none" w:sz="0" w:space="0" w:color="auto"/>
                <w:right w:val="none" w:sz="0" w:space="0" w:color="auto"/>
              </w:divBdr>
            </w:div>
          </w:divsChild>
        </w:div>
        <w:div w:id="291058537">
          <w:marLeft w:val="0"/>
          <w:marRight w:val="0"/>
          <w:marTop w:val="0"/>
          <w:marBottom w:val="0"/>
          <w:divBdr>
            <w:top w:val="none" w:sz="0" w:space="0" w:color="auto"/>
            <w:left w:val="none" w:sz="0" w:space="0" w:color="auto"/>
            <w:bottom w:val="none" w:sz="0" w:space="0" w:color="auto"/>
            <w:right w:val="none" w:sz="0" w:space="0" w:color="auto"/>
          </w:divBdr>
          <w:divsChild>
            <w:div w:id="530341276">
              <w:marLeft w:val="0"/>
              <w:marRight w:val="0"/>
              <w:marTop w:val="0"/>
              <w:marBottom w:val="0"/>
              <w:divBdr>
                <w:top w:val="none" w:sz="0" w:space="0" w:color="auto"/>
                <w:left w:val="none" w:sz="0" w:space="0" w:color="auto"/>
                <w:bottom w:val="none" w:sz="0" w:space="0" w:color="auto"/>
                <w:right w:val="none" w:sz="0" w:space="0" w:color="auto"/>
              </w:divBdr>
            </w:div>
            <w:div w:id="586574114">
              <w:marLeft w:val="0"/>
              <w:marRight w:val="0"/>
              <w:marTop w:val="0"/>
              <w:marBottom w:val="0"/>
              <w:divBdr>
                <w:top w:val="none" w:sz="0" w:space="0" w:color="auto"/>
                <w:left w:val="none" w:sz="0" w:space="0" w:color="auto"/>
                <w:bottom w:val="none" w:sz="0" w:space="0" w:color="auto"/>
                <w:right w:val="none" w:sz="0" w:space="0" w:color="auto"/>
              </w:divBdr>
            </w:div>
            <w:div w:id="1555509347">
              <w:marLeft w:val="0"/>
              <w:marRight w:val="0"/>
              <w:marTop w:val="0"/>
              <w:marBottom w:val="0"/>
              <w:divBdr>
                <w:top w:val="none" w:sz="0" w:space="0" w:color="auto"/>
                <w:left w:val="none" w:sz="0" w:space="0" w:color="auto"/>
                <w:bottom w:val="none" w:sz="0" w:space="0" w:color="auto"/>
                <w:right w:val="none" w:sz="0" w:space="0" w:color="auto"/>
              </w:divBdr>
            </w:div>
            <w:div w:id="137385244">
              <w:marLeft w:val="0"/>
              <w:marRight w:val="0"/>
              <w:marTop w:val="0"/>
              <w:marBottom w:val="0"/>
              <w:divBdr>
                <w:top w:val="none" w:sz="0" w:space="0" w:color="auto"/>
                <w:left w:val="none" w:sz="0" w:space="0" w:color="auto"/>
                <w:bottom w:val="none" w:sz="0" w:space="0" w:color="auto"/>
                <w:right w:val="none" w:sz="0" w:space="0" w:color="auto"/>
              </w:divBdr>
            </w:div>
            <w:div w:id="1004743116">
              <w:marLeft w:val="0"/>
              <w:marRight w:val="0"/>
              <w:marTop w:val="0"/>
              <w:marBottom w:val="0"/>
              <w:divBdr>
                <w:top w:val="none" w:sz="0" w:space="0" w:color="auto"/>
                <w:left w:val="none" w:sz="0" w:space="0" w:color="auto"/>
                <w:bottom w:val="none" w:sz="0" w:space="0" w:color="auto"/>
                <w:right w:val="none" w:sz="0" w:space="0" w:color="auto"/>
              </w:divBdr>
            </w:div>
          </w:divsChild>
        </w:div>
        <w:div w:id="641925513">
          <w:marLeft w:val="0"/>
          <w:marRight w:val="0"/>
          <w:marTop w:val="0"/>
          <w:marBottom w:val="0"/>
          <w:divBdr>
            <w:top w:val="none" w:sz="0" w:space="0" w:color="auto"/>
            <w:left w:val="none" w:sz="0" w:space="0" w:color="auto"/>
            <w:bottom w:val="none" w:sz="0" w:space="0" w:color="auto"/>
            <w:right w:val="none" w:sz="0" w:space="0" w:color="auto"/>
          </w:divBdr>
          <w:divsChild>
            <w:div w:id="1277566699">
              <w:marLeft w:val="0"/>
              <w:marRight w:val="0"/>
              <w:marTop w:val="0"/>
              <w:marBottom w:val="0"/>
              <w:divBdr>
                <w:top w:val="none" w:sz="0" w:space="0" w:color="auto"/>
                <w:left w:val="none" w:sz="0" w:space="0" w:color="auto"/>
                <w:bottom w:val="none" w:sz="0" w:space="0" w:color="auto"/>
                <w:right w:val="none" w:sz="0" w:space="0" w:color="auto"/>
              </w:divBdr>
            </w:div>
            <w:div w:id="870803430">
              <w:marLeft w:val="0"/>
              <w:marRight w:val="0"/>
              <w:marTop w:val="0"/>
              <w:marBottom w:val="0"/>
              <w:divBdr>
                <w:top w:val="none" w:sz="0" w:space="0" w:color="auto"/>
                <w:left w:val="none" w:sz="0" w:space="0" w:color="auto"/>
                <w:bottom w:val="none" w:sz="0" w:space="0" w:color="auto"/>
                <w:right w:val="none" w:sz="0" w:space="0" w:color="auto"/>
              </w:divBdr>
            </w:div>
            <w:div w:id="932201368">
              <w:marLeft w:val="0"/>
              <w:marRight w:val="0"/>
              <w:marTop w:val="0"/>
              <w:marBottom w:val="0"/>
              <w:divBdr>
                <w:top w:val="none" w:sz="0" w:space="0" w:color="auto"/>
                <w:left w:val="none" w:sz="0" w:space="0" w:color="auto"/>
                <w:bottom w:val="none" w:sz="0" w:space="0" w:color="auto"/>
                <w:right w:val="none" w:sz="0" w:space="0" w:color="auto"/>
              </w:divBdr>
            </w:div>
            <w:div w:id="137185273">
              <w:marLeft w:val="0"/>
              <w:marRight w:val="0"/>
              <w:marTop w:val="0"/>
              <w:marBottom w:val="0"/>
              <w:divBdr>
                <w:top w:val="none" w:sz="0" w:space="0" w:color="auto"/>
                <w:left w:val="none" w:sz="0" w:space="0" w:color="auto"/>
                <w:bottom w:val="none" w:sz="0" w:space="0" w:color="auto"/>
                <w:right w:val="none" w:sz="0" w:space="0" w:color="auto"/>
              </w:divBdr>
            </w:div>
          </w:divsChild>
        </w:div>
        <w:div w:id="1130366654">
          <w:marLeft w:val="0"/>
          <w:marRight w:val="0"/>
          <w:marTop w:val="0"/>
          <w:marBottom w:val="0"/>
          <w:divBdr>
            <w:top w:val="none" w:sz="0" w:space="0" w:color="auto"/>
            <w:left w:val="none" w:sz="0" w:space="0" w:color="auto"/>
            <w:bottom w:val="none" w:sz="0" w:space="0" w:color="auto"/>
            <w:right w:val="none" w:sz="0" w:space="0" w:color="auto"/>
          </w:divBdr>
          <w:divsChild>
            <w:div w:id="1210800786">
              <w:marLeft w:val="0"/>
              <w:marRight w:val="0"/>
              <w:marTop w:val="0"/>
              <w:marBottom w:val="0"/>
              <w:divBdr>
                <w:top w:val="none" w:sz="0" w:space="0" w:color="auto"/>
                <w:left w:val="none" w:sz="0" w:space="0" w:color="auto"/>
                <w:bottom w:val="none" w:sz="0" w:space="0" w:color="auto"/>
                <w:right w:val="none" w:sz="0" w:space="0" w:color="auto"/>
              </w:divBdr>
            </w:div>
          </w:divsChild>
        </w:div>
        <w:div w:id="1398549449">
          <w:marLeft w:val="0"/>
          <w:marRight w:val="0"/>
          <w:marTop w:val="0"/>
          <w:marBottom w:val="0"/>
          <w:divBdr>
            <w:top w:val="none" w:sz="0" w:space="0" w:color="auto"/>
            <w:left w:val="none" w:sz="0" w:space="0" w:color="auto"/>
            <w:bottom w:val="none" w:sz="0" w:space="0" w:color="auto"/>
            <w:right w:val="none" w:sz="0" w:space="0" w:color="auto"/>
          </w:divBdr>
          <w:divsChild>
            <w:div w:id="656811550">
              <w:marLeft w:val="0"/>
              <w:marRight w:val="0"/>
              <w:marTop w:val="0"/>
              <w:marBottom w:val="0"/>
              <w:divBdr>
                <w:top w:val="none" w:sz="0" w:space="0" w:color="auto"/>
                <w:left w:val="none" w:sz="0" w:space="0" w:color="auto"/>
                <w:bottom w:val="none" w:sz="0" w:space="0" w:color="auto"/>
                <w:right w:val="none" w:sz="0" w:space="0" w:color="auto"/>
              </w:divBdr>
            </w:div>
            <w:div w:id="1500459404">
              <w:marLeft w:val="0"/>
              <w:marRight w:val="0"/>
              <w:marTop w:val="0"/>
              <w:marBottom w:val="0"/>
              <w:divBdr>
                <w:top w:val="none" w:sz="0" w:space="0" w:color="auto"/>
                <w:left w:val="none" w:sz="0" w:space="0" w:color="auto"/>
                <w:bottom w:val="none" w:sz="0" w:space="0" w:color="auto"/>
                <w:right w:val="none" w:sz="0" w:space="0" w:color="auto"/>
              </w:divBdr>
            </w:div>
            <w:div w:id="1938832417">
              <w:marLeft w:val="0"/>
              <w:marRight w:val="0"/>
              <w:marTop w:val="0"/>
              <w:marBottom w:val="0"/>
              <w:divBdr>
                <w:top w:val="none" w:sz="0" w:space="0" w:color="auto"/>
                <w:left w:val="none" w:sz="0" w:space="0" w:color="auto"/>
                <w:bottom w:val="none" w:sz="0" w:space="0" w:color="auto"/>
                <w:right w:val="none" w:sz="0" w:space="0" w:color="auto"/>
              </w:divBdr>
            </w:div>
          </w:divsChild>
        </w:div>
        <w:div w:id="12728990">
          <w:marLeft w:val="0"/>
          <w:marRight w:val="0"/>
          <w:marTop w:val="0"/>
          <w:marBottom w:val="0"/>
          <w:divBdr>
            <w:top w:val="none" w:sz="0" w:space="0" w:color="auto"/>
            <w:left w:val="none" w:sz="0" w:space="0" w:color="auto"/>
            <w:bottom w:val="none" w:sz="0" w:space="0" w:color="auto"/>
            <w:right w:val="none" w:sz="0" w:space="0" w:color="auto"/>
          </w:divBdr>
          <w:divsChild>
            <w:div w:id="2045786027">
              <w:marLeft w:val="0"/>
              <w:marRight w:val="0"/>
              <w:marTop w:val="0"/>
              <w:marBottom w:val="0"/>
              <w:divBdr>
                <w:top w:val="none" w:sz="0" w:space="0" w:color="auto"/>
                <w:left w:val="none" w:sz="0" w:space="0" w:color="auto"/>
                <w:bottom w:val="none" w:sz="0" w:space="0" w:color="auto"/>
                <w:right w:val="none" w:sz="0" w:space="0" w:color="auto"/>
              </w:divBdr>
            </w:div>
            <w:div w:id="861213376">
              <w:marLeft w:val="0"/>
              <w:marRight w:val="0"/>
              <w:marTop w:val="0"/>
              <w:marBottom w:val="0"/>
              <w:divBdr>
                <w:top w:val="none" w:sz="0" w:space="0" w:color="auto"/>
                <w:left w:val="none" w:sz="0" w:space="0" w:color="auto"/>
                <w:bottom w:val="none" w:sz="0" w:space="0" w:color="auto"/>
                <w:right w:val="none" w:sz="0" w:space="0" w:color="auto"/>
              </w:divBdr>
            </w:div>
            <w:div w:id="1843273939">
              <w:marLeft w:val="0"/>
              <w:marRight w:val="0"/>
              <w:marTop w:val="0"/>
              <w:marBottom w:val="0"/>
              <w:divBdr>
                <w:top w:val="none" w:sz="0" w:space="0" w:color="auto"/>
                <w:left w:val="none" w:sz="0" w:space="0" w:color="auto"/>
                <w:bottom w:val="none" w:sz="0" w:space="0" w:color="auto"/>
                <w:right w:val="none" w:sz="0" w:space="0" w:color="auto"/>
              </w:divBdr>
            </w:div>
            <w:div w:id="1643848072">
              <w:marLeft w:val="0"/>
              <w:marRight w:val="0"/>
              <w:marTop w:val="0"/>
              <w:marBottom w:val="0"/>
              <w:divBdr>
                <w:top w:val="none" w:sz="0" w:space="0" w:color="auto"/>
                <w:left w:val="none" w:sz="0" w:space="0" w:color="auto"/>
                <w:bottom w:val="none" w:sz="0" w:space="0" w:color="auto"/>
                <w:right w:val="none" w:sz="0" w:space="0" w:color="auto"/>
              </w:divBdr>
            </w:div>
            <w:div w:id="790392619">
              <w:marLeft w:val="0"/>
              <w:marRight w:val="0"/>
              <w:marTop w:val="0"/>
              <w:marBottom w:val="0"/>
              <w:divBdr>
                <w:top w:val="none" w:sz="0" w:space="0" w:color="auto"/>
                <w:left w:val="none" w:sz="0" w:space="0" w:color="auto"/>
                <w:bottom w:val="none" w:sz="0" w:space="0" w:color="auto"/>
                <w:right w:val="none" w:sz="0" w:space="0" w:color="auto"/>
              </w:divBdr>
            </w:div>
          </w:divsChild>
        </w:div>
        <w:div w:id="1447307934">
          <w:marLeft w:val="0"/>
          <w:marRight w:val="0"/>
          <w:marTop w:val="0"/>
          <w:marBottom w:val="0"/>
          <w:divBdr>
            <w:top w:val="none" w:sz="0" w:space="0" w:color="auto"/>
            <w:left w:val="none" w:sz="0" w:space="0" w:color="auto"/>
            <w:bottom w:val="none" w:sz="0" w:space="0" w:color="auto"/>
            <w:right w:val="none" w:sz="0" w:space="0" w:color="auto"/>
          </w:divBdr>
          <w:divsChild>
            <w:div w:id="1675452477">
              <w:marLeft w:val="0"/>
              <w:marRight w:val="0"/>
              <w:marTop w:val="0"/>
              <w:marBottom w:val="0"/>
              <w:divBdr>
                <w:top w:val="none" w:sz="0" w:space="0" w:color="auto"/>
                <w:left w:val="none" w:sz="0" w:space="0" w:color="auto"/>
                <w:bottom w:val="none" w:sz="0" w:space="0" w:color="auto"/>
                <w:right w:val="none" w:sz="0" w:space="0" w:color="auto"/>
              </w:divBdr>
            </w:div>
            <w:div w:id="845444583">
              <w:marLeft w:val="0"/>
              <w:marRight w:val="0"/>
              <w:marTop w:val="0"/>
              <w:marBottom w:val="0"/>
              <w:divBdr>
                <w:top w:val="none" w:sz="0" w:space="0" w:color="auto"/>
                <w:left w:val="none" w:sz="0" w:space="0" w:color="auto"/>
                <w:bottom w:val="none" w:sz="0" w:space="0" w:color="auto"/>
                <w:right w:val="none" w:sz="0" w:space="0" w:color="auto"/>
              </w:divBdr>
            </w:div>
          </w:divsChild>
        </w:div>
        <w:div w:id="110445334">
          <w:marLeft w:val="0"/>
          <w:marRight w:val="0"/>
          <w:marTop w:val="0"/>
          <w:marBottom w:val="0"/>
          <w:divBdr>
            <w:top w:val="none" w:sz="0" w:space="0" w:color="auto"/>
            <w:left w:val="none" w:sz="0" w:space="0" w:color="auto"/>
            <w:bottom w:val="none" w:sz="0" w:space="0" w:color="auto"/>
            <w:right w:val="none" w:sz="0" w:space="0" w:color="auto"/>
          </w:divBdr>
        </w:div>
        <w:div w:id="1213227116">
          <w:marLeft w:val="0"/>
          <w:marRight w:val="0"/>
          <w:marTop w:val="0"/>
          <w:marBottom w:val="0"/>
          <w:divBdr>
            <w:top w:val="none" w:sz="0" w:space="0" w:color="auto"/>
            <w:left w:val="none" w:sz="0" w:space="0" w:color="auto"/>
            <w:bottom w:val="none" w:sz="0" w:space="0" w:color="auto"/>
            <w:right w:val="none" w:sz="0" w:space="0" w:color="auto"/>
          </w:divBdr>
        </w:div>
      </w:divsChild>
    </w:div>
    <w:div w:id="1302729776">
      <w:bodyDiv w:val="1"/>
      <w:marLeft w:val="0"/>
      <w:marRight w:val="0"/>
      <w:marTop w:val="0"/>
      <w:marBottom w:val="0"/>
      <w:divBdr>
        <w:top w:val="none" w:sz="0" w:space="0" w:color="auto"/>
        <w:left w:val="none" w:sz="0" w:space="0" w:color="auto"/>
        <w:bottom w:val="none" w:sz="0" w:space="0" w:color="auto"/>
        <w:right w:val="none" w:sz="0" w:space="0" w:color="auto"/>
      </w:divBdr>
    </w:div>
    <w:div w:id="1305626885">
      <w:bodyDiv w:val="1"/>
      <w:marLeft w:val="0"/>
      <w:marRight w:val="0"/>
      <w:marTop w:val="0"/>
      <w:marBottom w:val="0"/>
      <w:divBdr>
        <w:top w:val="none" w:sz="0" w:space="0" w:color="auto"/>
        <w:left w:val="none" w:sz="0" w:space="0" w:color="auto"/>
        <w:bottom w:val="none" w:sz="0" w:space="0" w:color="auto"/>
        <w:right w:val="none" w:sz="0" w:space="0" w:color="auto"/>
      </w:divBdr>
    </w:div>
    <w:div w:id="1331833004">
      <w:bodyDiv w:val="1"/>
      <w:marLeft w:val="0"/>
      <w:marRight w:val="0"/>
      <w:marTop w:val="0"/>
      <w:marBottom w:val="0"/>
      <w:divBdr>
        <w:top w:val="none" w:sz="0" w:space="0" w:color="auto"/>
        <w:left w:val="none" w:sz="0" w:space="0" w:color="auto"/>
        <w:bottom w:val="none" w:sz="0" w:space="0" w:color="auto"/>
        <w:right w:val="none" w:sz="0" w:space="0" w:color="auto"/>
      </w:divBdr>
    </w:div>
    <w:div w:id="1374498317">
      <w:bodyDiv w:val="1"/>
      <w:marLeft w:val="0"/>
      <w:marRight w:val="0"/>
      <w:marTop w:val="0"/>
      <w:marBottom w:val="0"/>
      <w:divBdr>
        <w:top w:val="none" w:sz="0" w:space="0" w:color="auto"/>
        <w:left w:val="none" w:sz="0" w:space="0" w:color="auto"/>
        <w:bottom w:val="none" w:sz="0" w:space="0" w:color="auto"/>
        <w:right w:val="none" w:sz="0" w:space="0" w:color="auto"/>
      </w:divBdr>
    </w:div>
    <w:div w:id="1459687170">
      <w:bodyDiv w:val="1"/>
      <w:marLeft w:val="0"/>
      <w:marRight w:val="0"/>
      <w:marTop w:val="0"/>
      <w:marBottom w:val="0"/>
      <w:divBdr>
        <w:top w:val="none" w:sz="0" w:space="0" w:color="auto"/>
        <w:left w:val="none" w:sz="0" w:space="0" w:color="auto"/>
        <w:bottom w:val="none" w:sz="0" w:space="0" w:color="auto"/>
        <w:right w:val="none" w:sz="0" w:space="0" w:color="auto"/>
      </w:divBdr>
    </w:div>
    <w:div w:id="1553887042">
      <w:bodyDiv w:val="1"/>
      <w:marLeft w:val="0"/>
      <w:marRight w:val="0"/>
      <w:marTop w:val="0"/>
      <w:marBottom w:val="0"/>
      <w:divBdr>
        <w:top w:val="none" w:sz="0" w:space="0" w:color="auto"/>
        <w:left w:val="none" w:sz="0" w:space="0" w:color="auto"/>
        <w:bottom w:val="none" w:sz="0" w:space="0" w:color="auto"/>
        <w:right w:val="none" w:sz="0" w:space="0" w:color="auto"/>
      </w:divBdr>
      <w:divsChild>
        <w:div w:id="655301284">
          <w:marLeft w:val="0"/>
          <w:marRight w:val="0"/>
          <w:marTop w:val="0"/>
          <w:marBottom w:val="0"/>
          <w:divBdr>
            <w:top w:val="none" w:sz="0" w:space="0" w:color="auto"/>
            <w:left w:val="none" w:sz="0" w:space="0" w:color="auto"/>
            <w:bottom w:val="none" w:sz="0" w:space="0" w:color="auto"/>
            <w:right w:val="none" w:sz="0" w:space="0" w:color="auto"/>
          </w:divBdr>
          <w:divsChild>
            <w:div w:id="93671551">
              <w:marLeft w:val="-75"/>
              <w:marRight w:val="0"/>
              <w:marTop w:val="30"/>
              <w:marBottom w:val="30"/>
              <w:divBdr>
                <w:top w:val="none" w:sz="0" w:space="0" w:color="auto"/>
                <w:left w:val="none" w:sz="0" w:space="0" w:color="auto"/>
                <w:bottom w:val="none" w:sz="0" w:space="0" w:color="auto"/>
                <w:right w:val="none" w:sz="0" w:space="0" w:color="auto"/>
              </w:divBdr>
              <w:divsChild>
                <w:div w:id="560866711">
                  <w:marLeft w:val="0"/>
                  <w:marRight w:val="0"/>
                  <w:marTop w:val="0"/>
                  <w:marBottom w:val="0"/>
                  <w:divBdr>
                    <w:top w:val="none" w:sz="0" w:space="0" w:color="auto"/>
                    <w:left w:val="none" w:sz="0" w:space="0" w:color="auto"/>
                    <w:bottom w:val="none" w:sz="0" w:space="0" w:color="auto"/>
                    <w:right w:val="none" w:sz="0" w:space="0" w:color="auto"/>
                  </w:divBdr>
                  <w:divsChild>
                    <w:div w:id="877858771">
                      <w:marLeft w:val="0"/>
                      <w:marRight w:val="0"/>
                      <w:marTop w:val="0"/>
                      <w:marBottom w:val="0"/>
                      <w:divBdr>
                        <w:top w:val="none" w:sz="0" w:space="0" w:color="auto"/>
                        <w:left w:val="none" w:sz="0" w:space="0" w:color="auto"/>
                        <w:bottom w:val="none" w:sz="0" w:space="0" w:color="auto"/>
                        <w:right w:val="none" w:sz="0" w:space="0" w:color="auto"/>
                      </w:divBdr>
                    </w:div>
                  </w:divsChild>
                </w:div>
                <w:div w:id="1830553723">
                  <w:marLeft w:val="0"/>
                  <w:marRight w:val="0"/>
                  <w:marTop w:val="0"/>
                  <w:marBottom w:val="0"/>
                  <w:divBdr>
                    <w:top w:val="none" w:sz="0" w:space="0" w:color="auto"/>
                    <w:left w:val="none" w:sz="0" w:space="0" w:color="auto"/>
                    <w:bottom w:val="none" w:sz="0" w:space="0" w:color="auto"/>
                    <w:right w:val="none" w:sz="0" w:space="0" w:color="auto"/>
                  </w:divBdr>
                  <w:divsChild>
                    <w:div w:id="2993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97914">
          <w:marLeft w:val="0"/>
          <w:marRight w:val="0"/>
          <w:marTop w:val="0"/>
          <w:marBottom w:val="0"/>
          <w:divBdr>
            <w:top w:val="none" w:sz="0" w:space="0" w:color="auto"/>
            <w:left w:val="none" w:sz="0" w:space="0" w:color="auto"/>
            <w:bottom w:val="none" w:sz="0" w:space="0" w:color="auto"/>
            <w:right w:val="none" w:sz="0" w:space="0" w:color="auto"/>
          </w:divBdr>
        </w:div>
        <w:div w:id="1264608225">
          <w:marLeft w:val="0"/>
          <w:marRight w:val="0"/>
          <w:marTop w:val="0"/>
          <w:marBottom w:val="0"/>
          <w:divBdr>
            <w:top w:val="none" w:sz="0" w:space="0" w:color="auto"/>
            <w:left w:val="none" w:sz="0" w:space="0" w:color="auto"/>
            <w:bottom w:val="none" w:sz="0" w:space="0" w:color="auto"/>
            <w:right w:val="none" w:sz="0" w:space="0" w:color="auto"/>
          </w:divBdr>
          <w:divsChild>
            <w:div w:id="1447191814">
              <w:marLeft w:val="-75"/>
              <w:marRight w:val="0"/>
              <w:marTop w:val="30"/>
              <w:marBottom w:val="30"/>
              <w:divBdr>
                <w:top w:val="none" w:sz="0" w:space="0" w:color="auto"/>
                <w:left w:val="none" w:sz="0" w:space="0" w:color="auto"/>
                <w:bottom w:val="none" w:sz="0" w:space="0" w:color="auto"/>
                <w:right w:val="none" w:sz="0" w:space="0" w:color="auto"/>
              </w:divBdr>
              <w:divsChild>
                <w:div w:id="1037775874">
                  <w:marLeft w:val="0"/>
                  <w:marRight w:val="0"/>
                  <w:marTop w:val="0"/>
                  <w:marBottom w:val="0"/>
                  <w:divBdr>
                    <w:top w:val="none" w:sz="0" w:space="0" w:color="auto"/>
                    <w:left w:val="none" w:sz="0" w:space="0" w:color="auto"/>
                    <w:bottom w:val="none" w:sz="0" w:space="0" w:color="auto"/>
                    <w:right w:val="none" w:sz="0" w:space="0" w:color="auto"/>
                  </w:divBdr>
                  <w:divsChild>
                    <w:div w:id="901521188">
                      <w:marLeft w:val="0"/>
                      <w:marRight w:val="0"/>
                      <w:marTop w:val="0"/>
                      <w:marBottom w:val="0"/>
                      <w:divBdr>
                        <w:top w:val="none" w:sz="0" w:space="0" w:color="auto"/>
                        <w:left w:val="none" w:sz="0" w:space="0" w:color="auto"/>
                        <w:bottom w:val="none" w:sz="0" w:space="0" w:color="auto"/>
                        <w:right w:val="none" w:sz="0" w:space="0" w:color="auto"/>
                      </w:divBdr>
                    </w:div>
                  </w:divsChild>
                </w:div>
                <w:div w:id="1658608785">
                  <w:marLeft w:val="0"/>
                  <w:marRight w:val="0"/>
                  <w:marTop w:val="0"/>
                  <w:marBottom w:val="0"/>
                  <w:divBdr>
                    <w:top w:val="none" w:sz="0" w:space="0" w:color="auto"/>
                    <w:left w:val="none" w:sz="0" w:space="0" w:color="auto"/>
                    <w:bottom w:val="none" w:sz="0" w:space="0" w:color="auto"/>
                    <w:right w:val="none" w:sz="0" w:space="0" w:color="auto"/>
                  </w:divBdr>
                  <w:divsChild>
                    <w:div w:id="1006782215">
                      <w:marLeft w:val="0"/>
                      <w:marRight w:val="0"/>
                      <w:marTop w:val="0"/>
                      <w:marBottom w:val="0"/>
                      <w:divBdr>
                        <w:top w:val="none" w:sz="0" w:space="0" w:color="auto"/>
                        <w:left w:val="none" w:sz="0" w:space="0" w:color="auto"/>
                        <w:bottom w:val="none" w:sz="0" w:space="0" w:color="auto"/>
                        <w:right w:val="none" w:sz="0" w:space="0" w:color="auto"/>
                      </w:divBdr>
                    </w:div>
                  </w:divsChild>
                </w:div>
                <w:div w:id="592394920">
                  <w:marLeft w:val="0"/>
                  <w:marRight w:val="0"/>
                  <w:marTop w:val="0"/>
                  <w:marBottom w:val="0"/>
                  <w:divBdr>
                    <w:top w:val="none" w:sz="0" w:space="0" w:color="auto"/>
                    <w:left w:val="none" w:sz="0" w:space="0" w:color="auto"/>
                    <w:bottom w:val="none" w:sz="0" w:space="0" w:color="auto"/>
                    <w:right w:val="none" w:sz="0" w:space="0" w:color="auto"/>
                  </w:divBdr>
                  <w:divsChild>
                    <w:div w:id="1444156311">
                      <w:marLeft w:val="0"/>
                      <w:marRight w:val="0"/>
                      <w:marTop w:val="0"/>
                      <w:marBottom w:val="0"/>
                      <w:divBdr>
                        <w:top w:val="none" w:sz="0" w:space="0" w:color="auto"/>
                        <w:left w:val="none" w:sz="0" w:space="0" w:color="auto"/>
                        <w:bottom w:val="none" w:sz="0" w:space="0" w:color="auto"/>
                        <w:right w:val="none" w:sz="0" w:space="0" w:color="auto"/>
                      </w:divBdr>
                    </w:div>
                  </w:divsChild>
                </w:div>
                <w:div w:id="1086615291">
                  <w:marLeft w:val="0"/>
                  <w:marRight w:val="0"/>
                  <w:marTop w:val="0"/>
                  <w:marBottom w:val="0"/>
                  <w:divBdr>
                    <w:top w:val="none" w:sz="0" w:space="0" w:color="auto"/>
                    <w:left w:val="none" w:sz="0" w:space="0" w:color="auto"/>
                    <w:bottom w:val="none" w:sz="0" w:space="0" w:color="auto"/>
                    <w:right w:val="none" w:sz="0" w:space="0" w:color="auto"/>
                  </w:divBdr>
                  <w:divsChild>
                    <w:div w:id="1691294784">
                      <w:marLeft w:val="0"/>
                      <w:marRight w:val="0"/>
                      <w:marTop w:val="0"/>
                      <w:marBottom w:val="0"/>
                      <w:divBdr>
                        <w:top w:val="none" w:sz="0" w:space="0" w:color="auto"/>
                        <w:left w:val="none" w:sz="0" w:space="0" w:color="auto"/>
                        <w:bottom w:val="none" w:sz="0" w:space="0" w:color="auto"/>
                        <w:right w:val="none" w:sz="0" w:space="0" w:color="auto"/>
                      </w:divBdr>
                    </w:div>
                  </w:divsChild>
                </w:div>
                <w:div w:id="1736775651">
                  <w:marLeft w:val="0"/>
                  <w:marRight w:val="0"/>
                  <w:marTop w:val="0"/>
                  <w:marBottom w:val="0"/>
                  <w:divBdr>
                    <w:top w:val="none" w:sz="0" w:space="0" w:color="auto"/>
                    <w:left w:val="none" w:sz="0" w:space="0" w:color="auto"/>
                    <w:bottom w:val="none" w:sz="0" w:space="0" w:color="auto"/>
                    <w:right w:val="none" w:sz="0" w:space="0" w:color="auto"/>
                  </w:divBdr>
                  <w:divsChild>
                    <w:div w:id="930895050">
                      <w:marLeft w:val="0"/>
                      <w:marRight w:val="0"/>
                      <w:marTop w:val="0"/>
                      <w:marBottom w:val="0"/>
                      <w:divBdr>
                        <w:top w:val="none" w:sz="0" w:space="0" w:color="auto"/>
                        <w:left w:val="none" w:sz="0" w:space="0" w:color="auto"/>
                        <w:bottom w:val="none" w:sz="0" w:space="0" w:color="auto"/>
                        <w:right w:val="none" w:sz="0" w:space="0" w:color="auto"/>
                      </w:divBdr>
                    </w:div>
                  </w:divsChild>
                </w:div>
                <w:div w:id="1691296283">
                  <w:marLeft w:val="0"/>
                  <w:marRight w:val="0"/>
                  <w:marTop w:val="0"/>
                  <w:marBottom w:val="0"/>
                  <w:divBdr>
                    <w:top w:val="none" w:sz="0" w:space="0" w:color="auto"/>
                    <w:left w:val="none" w:sz="0" w:space="0" w:color="auto"/>
                    <w:bottom w:val="none" w:sz="0" w:space="0" w:color="auto"/>
                    <w:right w:val="none" w:sz="0" w:space="0" w:color="auto"/>
                  </w:divBdr>
                  <w:divsChild>
                    <w:div w:id="2121994571">
                      <w:marLeft w:val="0"/>
                      <w:marRight w:val="0"/>
                      <w:marTop w:val="0"/>
                      <w:marBottom w:val="0"/>
                      <w:divBdr>
                        <w:top w:val="none" w:sz="0" w:space="0" w:color="auto"/>
                        <w:left w:val="none" w:sz="0" w:space="0" w:color="auto"/>
                        <w:bottom w:val="none" w:sz="0" w:space="0" w:color="auto"/>
                        <w:right w:val="none" w:sz="0" w:space="0" w:color="auto"/>
                      </w:divBdr>
                    </w:div>
                  </w:divsChild>
                </w:div>
                <w:div w:id="1781030429">
                  <w:marLeft w:val="0"/>
                  <w:marRight w:val="0"/>
                  <w:marTop w:val="0"/>
                  <w:marBottom w:val="0"/>
                  <w:divBdr>
                    <w:top w:val="none" w:sz="0" w:space="0" w:color="auto"/>
                    <w:left w:val="none" w:sz="0" w:space="0" w:color="auto"/>
                    <w:bottom w:val="none" w:sz="0" w:space="0" w:color="auto"/>
                    <w:right w:val="none" w:sz="0" w:space="0" w:color="auto"/>
                  </w:divBdr>
                  <w:divsChild>
                    <w:div w:id="1938441484">
                      <w:marLeft w:val="0"/>
                      <w:marRight w:val="0"/>
                      <w:marTop w:val="0"/>
                      <w:marBottom w:val="0"/>
                      <w:divBdr>
                        <w:top w:val="none" w:sz="0" w:space="0" w:color="auto"/>
                        <w:left w:val="none" w:sz="0" w:space="0" w:color="auto"/>
                        <w:bottom w:val="none" w:sz="0" w:space="0" w:color="auto"/>
                        <w:right w:val="none" w:sz="0" w:space="0" w:color="auto"/>
                      </w:divBdr>
                    </w:div>
                  </w:divsChild>
                </w:div>
                <w:div w:id="605508130">
                  <w:marLeft w:val="0"/>
                  <w:marRight w:val="0"/>
                  <w:marTop w:val="0"/>
                  <w:marBottom w:val="0"/>
                  <w:divBdr>
                    <w:top w:val="none" w:sz="0" w:space="0" w:color="auto"/>
                    <w:left w:val="none" w:sz="0" w:space="0" w:color="auto"/>
                    <w:bottom w:val="none" w:sz="0" w:space="0" w:color="auto"/>
                    <w:right w:val="none" w:sz="0" w:space="0" w:color="auto"/>
                  </w:divBdr>
                  <w:divsChild>
                    <w:div w:id="607128324">
                      <w:marLeft w:val="0"/>
                      <w:marRight w:val="0"/>
                      <w:marTop w:val="0"/>
                      <w:marBottom w:val="0"/>
                      <w:divBdr>
                        <w:top w:val="none" w:sz="0" w:space="0" w:color="auto"/>
                        <w:left w:val="none" w:sz="0" w:space="0" w:color="auto"/>
                        <w:bottom w:val="none" w:sz="0" w:space="0" w:color="auto"/>
                        <w:right w:val="none" w:sz="0" w:space="0" w:color="auto"/>
                      </w:divBdr>
                    </w:div>
                  </w:divsChild>
                </w:div>
                <w:div w:id="1498181472">
                  <w:marLeft w:val="0"/>
                  <w:marRight w:val="0"/>
                  <w:marTop w:val="0"/>
                  <w:marBottom w:val="0"/>
                  <w:divBdr>
                    <w:top w:val="none" w:sz="0" w:space="0" w:color="auto"/>
                    <w:left w:val="none" w:sz="0" w:space="0" w:color="auto"/>
                    <w:bottom w:val="none" w:sz="0" w:space="0" w:color="auto"/>
                    <w:right w:val="none" w:sz="0" w:space="0" w:color="auto"/>
                  </w:divBdr>
                  <w:divsChild>
                    <w:div w:id="838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7063">
          <w:marLeft w:val="0"/>
          <w:marRight w:val="0"/>
          <w:marTop w:val="0"/>
          <w:marBottom w:val="0"/>
          <w:divBdr>
            <w:top w:val="none" w:sz="0" w:space="0" w:color="auto"/>
            <w:left w:val="none" w:sz="0" w:space="0" w:color="auto"/>
            <w:bottom w:val="none" w:sz="0" w:space="0" w:color="auto"/>
            <w:right w:val="none" w:sz="0" w:space="0" w:color="auto"/>
          </w:divBdr>
        </w:div>
        <w:div w:id="1478953427">
          <w:marLeft w:val="0"/>
          <w:marRight w:val="0"/>
          <w:marTop w:val="0"/>
          <w:marBottom w:val="0"/>
          <w:divBdr>
            <w:top w:val="none" w:sz="0" w:space="0" w:color="auto"/>
            <w:left w:val="none" w:sz="0" w:space="0" w:color="auto"/>
            <w:bottom w:val="none" w:sz="0" w:space="0" w:color="auto"/>
            <w:right w:val="none" w:sz="0" w:space="0" w:color="auto"/>
          </w:divBdr>
        </w:div>
        <w:div w:id="288711069">
          <w:marLeft w:val="0"/>
          <w:marRight w:val="0"/>
          <w:marTop w:val="0"/>
          <w:marBottom w:val="0"/>
          <w:divBdr>
            <w:top w:val="none" w:sz="0" w:space="0" w:color="auto"/>
            <w:left w:val="none" w:sz="0" w:space="0" w:color="auto"/>
            <w:bottom w:val="none" w:sz="0" w:space="0" w:color="auto"/>
            <w:right w:val="none" w:sz="0" w:space="0" w:color="auto"/>
          </w:divBdr>
          <w:divsChild>
            <w:div w:id="978724693">
              <w:marLeft w:val="0"/>
              <w:marRight w:val="0"/>
              <w:marTop w:val="0"/>
              <w:marBottom w:val="0"/>
              <w:divBdr>
                <w:top w:val="none" w:sz="0" w:space="0" w:color="auto"/>
                <w:left w:val="none" w:sz="0" w:space="0" w:color="auto"/>
                <w:bottom w:val="none" w:sz="0" w:space="0" w:color="auto"/>
                <w:right w:val="none" w:sz="0" w:space="0" w:color="auto"/>
              </w:divBdr>
            </w:div>
            <w:div w:id="20059078">
              <w:marLeft w:val="0"/>
              <w:marRight w:val="0"/>
              <w:marTop w:val="0"/>
              <w:marBottom w:val="0"/>
              <w:divBdr>
                <w:top w:val="none" w:sz="0" w:space="0" w:color="auto"/>
                <w:left w:val="none" w:sz="0" w:space="0" w:color="auto"/>
                <w:bottom w:val="none" w:sz="0" w:space="0" w:color="auto"/>
                <w:right w:val="none" w:sz="0" w:space="0" w:color="auto"/>
              </w:divBdr>
            </w:div>
          </w:divsChild>
        </w:div>
        <w:div w:id="1531409960">
          <w:marLeft w:val="0"/>
          <w:marRight w:val="0"/>
          <w:marTop w:val="0"/>
          <w:marBottom w:val="0"/>
          <w:divBdr>
            <w:top w:val="none" w:sz="0" w:space="0" w:color="auto"/>
            <w:left w:val="none" w:sz="0" w:space="0" w:color="auto"/>
            <w:bottom w:val="none" w:sz="0" w:space="0" w:color="auto"/>
            <w:right w:val="none" w:sz="0" w:space="0" w:color="auto"/>
          </w:divBdr>
        </w:div>
        <w:div w:id="1439447945">
          <w:marLeft w:val="0"/>
          <w:marRight w:val="0"/>
          <w:marTop w:val="0"/>
          <w:marBottom w:val="0"/>
          <w:divBdr>
            <w:top w:val="none" w:sz="0" w:space="0" w:color="auto"/>
            <w:left w:val="none" w:sz="0" w:space="0" w:color="auto"/>
            <w:bottom w:val="none" w:sz="0" w:space="0" w:color="auto"/>
            <w:right w:val="none" w:sz="0" w:space="0" w:color="auto"/>
          </w:divBdr>
          <w:divsChild>
            <w:div w:id="164052788">
              <w:marLeft w:val="-75"/>
              <w:marRight w:val="0"/>
              <w:marTop w:val="30"/>
              <w:marBottom w:val="30"/>
              <w:divBdr>
                <w:top w:val="none" w:sz="0" w:space="0" w:color="auto"/>
                <w:left w:val="none" w:sz="0" w:space="0" w:color="auto"/>
                <w:bottom w:val="none" w:sz="0" w:space="0" w:color="auto"/>
                <w:right w:val="none" w:sz="0" w:space="0" w:color="auto"/>
              </w:divBdr>
              <w:divsChild>
                <w:div w:id="224996959">
                  <w:marLeft w:val="0"/>
                  <w:marRight w:val="0"/>
                  <w:marTop w:val="0"/>
                  <w:marBottom w:val="0"/>
                  <w:divBdr>
                    <w:top w:val="none" w:sz="0" w:space="0" w:color="auto"/>
                    <w:left w:val="none" w:sz="0" w:space="0" w:color="auto"/>
                    <w:bottom w:val="none" w:sz="0" w:space="0" w:color="auto"/>
                    <w:right w:val="none" w:sz="0" w:space="0" w:color="auto"/>
                  </w:divBdr>
                  <w:divsChild>
                    <w:div w:id="394161196">
                      <w:marLeft w:val="0"/>
                      <w:marRight w:val="0"/>
                      <w:marTop w:val="0"/>
                      <w:marBottom w:val="0"/>
                      <w:divBdr>
                        <w:top w:val="none" w:sz="0" w:space="0" w:color="auto"/>
                        <w:left w:val="none" w:sz="0" w:space="0" w:color="auto"/>
                        <w:bottom w:val="none" w:sz="0" w:space="0" w:color="auto"/>
                        <w:right w:val="none" w:sz="0" w:space="0" w:color="auto"/>
                      </w:divBdr>
                    </w:div>
                  </w:divsChild>
                </w:div>
                <w:div w:id="1688293806">
                  <w:marLeft w:val="0"/>
                  <w:marRight w:val="0"/>
                  <w:marTop w:val="0"/>
                  <w:marBottom w:val="0"/>
                  <w:divBdr>
                    <w:top w:val="none" w:sz="0" w:space="0" w:color="auto"/>
                    <w:left w:val="none" w:sz="0" w:space="0" w:color="auto"/>
                    <w:bottom w:val="none" w:sz="0" w:space="0" w:color="auto"/>
                    <w:right w:val="none" w:sz="0" w:space="0" w:color="auto"/>
                  </w:divBdr>
                  <w:divsChild>
                    <w:div w:id="92825289">
                      <w:marLeft w:val="0"/>
                      <w:marRight w:val="0"/>
                      <w:marTop w:val="0"/>
                      <w:marBottom w:val="0"/>
                      <w:divBdr>
                        <w:top w:val="none" w:sz="0" w:space="0" w:color="auto"/>
                        <w:left w:val="none" w:sz="0" w:space="0" w:color="auto"/>
                        <w:bottom w:val="none" w:sz="0" w:space="0" w:color="auto"/>
                        <w:right w:val="none" w:sz="0" w:space="0" w:color="auto"/>
                      </w:divBdr>
                    </w:div>
                  </w:divsChild>
                </w:div>
                <w:div w:id="1846245199">
                  <w:marLeft w:val="0"/>
                  <w:marRight w:val="0"/>
                  <w:marTop w:val="0"/>
                  <w:marBottom w:val="0"/>
                  <w:divBdr>
                    <w:top w:val="none" w:sz="0" w:space="0" w:color="auto"/>
                    <w:left w:val="none" w:sz="0" w:space="0" w:color="auto"/>
                    <w:bottom w:val="none" w:sz="0" w:space="0" w:color="auto"/>
                    <w:right w:val="none" w:sz="0" w:space="0" w:color="auto"/>
                  </w:divBdr>
                  <w:divsChild>
                    <w:div w:id="624895885">
                      <w:marLeft w:val="0"/>
                      <w:marRight w:val="0"/>
                      <w:marTop w:val="0"/>
                      <w:marBottom w:val="0"/>
                      <w:divBdr>
                        <w:top w:val="none" w:sz="0" w:space="0" w:color="auto"/>
                        <w:left w:val="none" w:sz="0" w:space="0" w:color="auto"/>
                        <w:bottom w:val="none" w:sz="0" w:space="0" w:color="auto"/>
                        <w:right w:val="none" w:sz="0" w:space="0" w:color="auto"/>
                      </w:divBdr>
                    </w:div>
                  </w:divsChild>
                </w:div>
                <w:div w:id="1487625216">
                  <w:marLeft w:val="0"/>
                  <w:marRight w:val="0"/>
                  <w:marTop w:val="0"/>
                  <w:marBottom w:val="0"/>
                  <w:divBdr>
                    <w:top w:val="none" w:sz="0" w:space="0" w:color="auto"/>
                    <w:left w:val="none" w:sz="0" w:space="0" w:color="auto"/>
                    <w:bottom w:val="none" w:sz="0" w:space="0" w:color="auto"/>
                    <w:right w:val="none" w:sz="0" w:space="0" w:color="auto"/>
                  </w:divBdr>
                  <w:divsChild>
                    <w:div w:id="1038310255">
                      <w:marLeft w:val="0"/>
                      <w:marRight w:val="0"/>
                      <w:marTop w:val="0"/>
                      <w:marBottom w:val="0"/>
                      <w:divBdr>
                        <w:top w:val="none" w:sz="0" w:space="0" w:color="auto"/>
                        <w:left w:val="none" w:sz="0" w:space="0" w:color="auto"/>
                        <w:bottom w:val="none" w:sz="0" w:space="0" w:color="auto"/>
                        <w:right w:val="none" w:sz="0" w:space="0" w:color="auto"/>
                      </w:divBdr>
                    </w:div>
                  </w:divsChild>
                </w:div>
                <w:div w:id="1211530899">
                  <w:marLeft w:val="0"/>
                  <w:marRight w:val="0"/>
                  <w:marTop w:val="0"/>
                  <w:marBottom w:val="0"/>
                  <w:divBdr>
                    <w:top w:val="none" w:sz="0" w:space="0" w:color="auto"/>
                    <w:left w:val="none" w:sz="0" w:space="0" w:color="auto"/>
                    <w:bottom w:val="none" w:sz="0" w:space="0" w:color="auto"/>
                    <w:right w:val="none" w:sz="0" w:space="0" w:color="auto"/>
                  </w:divBdr>
                  <w:divsChild>
                    <w:div w:id="564686297">
                      <w:marLeft w:val="0"/>
                      <w:marRight w:val="0"/>
                      <w:marTop w:val="0"/>
                      <w:marBottom w:val="0"/>
                      <w:divBdr>
                        <w:top w:val="none" w:sz="0" w:space="0" w:color="auto"/>
                        <w:left w:val="none" w:sz="0" w:space="0" w:color="auto"/>
                        <w:bottom w:val="none" w:sz="0" w:space="0" w:color="auto"/>
                        <w:right w:val="none" w:sz="0" w:space="0" w:color="auto"/>
                      </w:divBdr>
                    </w:div>
                  </w:divsChild>
                </w:div>
                <w:div w:id="504635195">
                  <w:marLeft w:val="0"/>
                  <w:marRight w:val="0"/>
                  <w:marTop w:val="0"/>
                  <w:marBottom w:val="0"/>
                  <w:divBdr>
                    <w:top w:val="none" w:sz="0" w:space="0" w:color="auto"/>
                    <w:left w:val="none" w:sz="0" w:space="0" w:color="auto"/>
                    <w:bottom w:val="none" w:sz="0" w:space="0" w:color="auto"/>
                    <w:right w:val="none" w:sz="0" w:space="0" w:color="auto"/>
                  </w:divBdr>
                  <w:divsChild>
                    <w:div w:id="1956598951">
                      <w:marLeft w:val="0"/>
                      <w:marRight w:val="0"/>
                      <w:marTop w:val="0"/>
                      <w:marBottom w:val="0"/>
                      <w:divBdr>
                        <w:top w:val="none" w:sz="0" w:space="0" w:color="auto"/>
                        <w:left w:val="none" w:sz="0" w:space="0" w:color="auto"/>
                        <w:bottom w:val="none" w:sz="0" w:space="0" w:color="auto"/>
                        <w:right w:val="none" w:sz="0" w:space="0" w:color="auto"/>
                      </w:divBdr>
                    </w:div>
                  </w:divsChild>
                </w:div>
                <w:div w:id="7565843">
                  <w:marLeft w:val="0"/>
                  <w:marRight w:val="0"/>
                  <w:marTop w:val="0"/>
                  <w:marBottom w:val="0"/>
                  <w:divBdr>
                    <w:top w:val="none" w:sz="0" w:space="0" w:color="auto"/>
                    <w:left w:val="none" w:sz="0" w:space="0" w:color="auto"/>
                    <w:bottom w:val="none" w:sz="0" w:space="0" w:color="auto"/>
                    <w:right w:val="none" w:sz="0" w:space="0" w:color="auto"/>
                  </w:divBdr>
                  <w:divsChild>
                    <w:div w:id="426778126">
                      <w:marLeft w:val="0"/>
                      <w:marRight w:val="0"/>
                      <w:marTop w:val="0"/>
                      <w:marBottom w:val="0"/>
                      <w:divBdr>
                        <w:top w:val="none" w:sz="0" w:space="0" w:color="auto"/>
                        <w:left w:val="none" w:sz="0" w:space="0" w:color="auto"/>
                        <w:bottom w:val="none" w:sz="0" w:space="0" w:color="auto"/>
                        <w:right w:val="none" w:sz="0" w:space="0" w:color="auto"/>
                      </w:divBdr>
                    </w:div>
                  </w:divsChild>
                </w:div>
                <w:div w:id="1798602433">
                  <w:marLeft w:val="0"/>
                  <w:marRight w:val="0"/>
                  <w:marTop w:val="0"/>
                  <w:marBottom w:val="0"/>
                  <w:divBdr>
                    <w:top w:val="none" w:sz="0" w:space="0" w:color="auto"/>
                    <w:left w:val="none" w:sz="0" w:space="0" w:color="auto"/>
                    <w:bottom w:val="none" w:sz="0" w:space="0" w:color="auto"/>
                    <w:right w:val="none" w:sz="0" w:space="0" w:color="auto"/>
                  </w:divBdr>
                  <w:divsChild>
                    <w:div w:id="1597010091">
                      <w:marLeft w:val="0"/>
                      <w:marRight w:val="0"/>
                      <w:marTop w:val="0"/>
                      <w:marBottom w:val="0"/>
                      <w:divBdr>
                        <w:top w:val="none" w:sz="0" w:space="0" w:color="auto"/>
                        <w:left w:val="none" w:sz="0" w:space="0" w:color="auto"/>
                        <w:bottom w:val="none" w:sz="0" w:space="0" w:color="auto"/>
                        <w:right w:val="none" w:sz="0" w:space="0" w:color="auto"/>
                      </w:divBdr>
                    </w:div>
                  </w:divsChild>
                </w:div>
                <w:div w:id="953295213">
                  <w:marLeft w:val="0"/>
                  <w:marRight w:val="0"/>
                  <w:marTop w:val="0"/>
                  <w:marBottom w:val="0"/>
                  <w:divBdr>
                    <w:top w:val="none" w:sz="0" w:space="0" w:color="auto"/>
                    <w:left w:val="none" w:sz="0" w:space="0" w:color="auto"/>
                    <w:bottom w:val="none" w:sz="0" w:space="0" w:color="auto"/>
                    <w:right w:val="none" w:sz="0" w:space="0" w:color="auto"/>
                  </w:divBdr>
                  <w:divsChild>
                    <w:div w:id="1506555025">
                      <w:marLeft w:val="0"/>
                      <w:marRight w:val="0"/>
                      <w:marTop w:val="0"/>
                      <w:marBottom w:val="0"/>
                      <w:divBdr>
                        <w:top w:val="none" w:sz="0" w:space="0" w:color="auto"/>
                        <w:left w:val="none" w:sz="0" w:space="0" w:color="auto"/>
                        <w:bottom w:val="none" w:sz="0" w:space="0" w:color="auto"/>
                        <w:right w:val="none" w:sz="0" w:space="0" w:color="auto"/>
                      </w:divBdr>
                    </w:div>
                  </w:divsChild>
                </w:div>
                <w:div w:id="513229297">
                  <w:marLeft w:val="0"/>
                  <w:marRight w:val="0"/>
                  <w:marTop w:val="0"/>
                  <w:marBottom w:val="0"/>
                  <w:divBdr>
                    <w:top w:val="none" w:sz="0" w:space="0" w:color="auto"/>
                    <w:left w:val="none" w:sz="0" w:space="0" w:color="auto"/>
                    <w:bottom w:val="none" w:sz="0" w:space="0" w:color="auto"/>
                    <w:right w:val="none" w:sz="0" w:space="0" w:color="auto"/>
                  </w:divBdr>
                  <w:divsChild>
                    <w:div w:id="1990985105">
                      <w:marLeft w:val="0"/>
                      <w:marRight w:val="0"/>
                      <w:marTop w:val="0"/>
                      <w:marBottom w:val="0"/>
                      <w:divBdr>
                        <w:top w:val="none" w:sz="0" w:space="0" w:color="auto"/>
                        <w:left w:val="none" w:sz="0" w:space="0" w:color="auto"/>
                        <w:bottom w:val="none" w:sz="0" w:space="0" w:color="auto"/>
                        <w:right w:val="none" w:sz="0" w:space="0" w:color="auto"/>
                      </w:divBdr>
                    </w:div>
                  </w:divsChild>
                </w:div>
                <w:div w:id="360280236">
                  <w:marLeft w:val="0"/>
                  <w:marRight w:val="0"/>
                  <w:marTop w:val="0"/>
                  <w:marBottom w:val="0"/>
                  <w:divBdr>
                    <w:top w:val="none" w:sz="0" w:space="0" w:color="auto"/>
                    <w:left w:val="none" w:sz="0" w:space="0" w:color="auto"/>
                    <w:bottom w:val="none" w:sz="0" w:space="0" w:color="auto"/>
                    <w:right w:val="none" w:sz="0" w:space="0" w:color="auto"/>
                  </w:divBdr>
                  <w:divsChild>
                    <w:div w:id="1706253683">
                      <w:marLeft w:val="0"/>
                      <w:marRight w:val="0"/>
                      <w:marTop w:val="0"/>
                      <w:marBottom w:val="0"/>
                      <w:divBdr>
                        <w:top w:val="none" w:sz="0" w:space="0" w:color="auto"/>
                        <w:left w:val="none" w:sz="0" w:space="0" w:color="auto"/>
                        <w:bottom w:val="none" w:sz="0" w:space="0" w:color="auto"/>
                        <w:right w:val="none" w:sz="0" w:space="0" w:color="auto"/>
                      </w:divBdr>
                    </w:div>
                  </w:divsChild>
                </w:div>
                <w:div w:id="1323120559">
                  <w:marLeft w:val="0"/>
                  <w:marRight w:val="0"/>
                  <w:marTop w:val="0"/>
                  <w:marBottom w:val="0"/>
                  <w:divBdr>
                    <w:top w:val="none" w:sz="0" w:space="0" w:color="auto"/>
                    <w:left w:val="none" w:sz="0" w:space="0" w:color="auto"/>
                    <w:bottom w:val="none" w:sz="0" w:space="0" w:color="auto"/>
                    <w:right w:val="none" w:sz="0" w:space="0" w:color="auto"/>
                  </w:divBdr>
                  <w:divsChild>
                    <w:div w:id="221327552">
                      <w:marLeft w:val="0"/>
                      <w:marRight w:val="0"/>
                      <w:marTop w:val="0"/>
                      <w:marBottom w:val="0"/>
                      <w:divBdr>
                        <w:top w:val="none" w:sz="0" w:space="0" w:color="auto"/>
                        <w:left w:val="none" w:sz="0" w:space="0" w:color="auto"/>
                        <w:bottom w:val="none" w:sz="0" w:space="0" w:color="auto"/>
                        <w:right w:val="none" w:sz="0" w:space="0" w:color="auto"/>
                      </w:divBdr>
                    </w:div>
                  </w:divsChild>
                </w:div>
                <w:div w:id="103614794">
                  <w:marLeft w:val="0"/>
                  <w:marRight w:val="0"/>
                  <w:marTop w:val="0"/>
                  <w:marBottom w:val="0"/>
                  <w:divBdr>
                    <w:top w:val="none" w:sz="0" w:space="0" w:color="auto"/>
                    <w:left w:val="none" w:sz="0" w:space="0" w:color="auto"/>
                    <w:bottom w:val="none" w:sz="0" w:space="0" w:color="auto"/>
                    <w:right w:val="none" w:sz="0" w:space="0" w:color="auto"/>
                  </w:divBdr>
                  <w:divsChild>
                    <w:div w:id="1507205713">
                      <w:marLeft w:val="0"/>
                      <w:marRight w:val="0"/>
                      <w:marTop w:val="0"/>
                      <w:marBottom w:val="0"/>
                      <w:divBdr>
                        <w:top w:val="none" w:sz="0" w:space="0" w:color="auto"/>
                        <w:left w:val="none" w:sz="0" w:space="0" w:color="auto"/>
                        <w:bottom w:val="none" w:sz="0" w:space="0" w:color="auto"/>
                        <w:right w:val="none" w:sz="0" w:space="0" w:color="auto"/>
                      </w:divBdr>
                    </w:div>
                  </w:divsChild>
                </w:div>
                <w:div w:id="1025132546">
                  <w:marLeft w:val="0"/>
                  <w:marRight w:val="0"/>
                  <w:marTop w:val="0"/>
                  <w:marBottom w:val="0"/>
                  <w:divBdr>
                    <w:top w:val="none" w:sz="0" w:space="0" w:color="auto"/>
                    <w:left w:val="none" w:sz="0" w:space="0" w:color="auto"/>
                    <w:bottom w:val="none" w:sz="0" w:space="0" w:color="auto"/>
                    <w:right w:val="none" w:sz="0" w:space="0" w:color="auto"/>
                  </w:divBdr>
                  <w:divsChild>
                    <w:div w:id="1796370505">
                      <w:marLeft w:val="0"/>
                      <w:marRight w:val="0"/>
                      <w:marTop w:val="0"/>
                      <w:marBottom w:val="0"/>
                      <w:divBdr>
                        <w:top w:val="none" w:sz="0" w:space="0" w:color="auto"/>
                        <w:left w:val="none" w:sz="0" w:space="0" w:color="auto"/>
                        <w:bottom w:val="none" w:sz="0" w:space="0" w:color="auto"/>
                        <w:right w:val="none" w:sz="0" w:space="0" w:color="auto"/>
                      </w:divBdr>
                    </w:div>
                  </w:divsChild>
                </w:div>
                <w:div w:id="1315330975">
                  <w:marLeft w:val="0"/>
                  <w:marRight w:val="0"/>
                  <w:marTop w:val="0"/>
                  <w:marBottom w:val="0"/>
                  <w:divBdr>
                    <w:top w:val="none" w:sz="0" w:space="0" w:color="auto"/>
                    <w:left w:val="none" w:sz="0" w:space="0" w:color="auto"/>
                    <w:bottom w:val="none" w:sz="0" w:space="0" w:color="auto"/>
                    <w:right w:val="none" w:sz="0" w:space="0" w:color="auto"/>
                  </w:divBdr>
                  <w:divsChild>
                    <w:div w:id="200483447">
                      <w:marLeft w:val="0"/>
                      <w:marRight w:val="0"/>
                      <w:marTop w:val="0"/>
                      <w:marBottom w:val="0"/>
                      <w:divBdr>
                        <w:top w:val="none" w:sz="0" w:space="0" w:color="auto"/>
                        <w:left w:val="none" w:sz="0" w:space="0" w:color="auto"/>
                        <w:bottom w:val="none" w:sz="0" w:space="0" w:color="auto"/>
                        <w:right w:val="none" w:sz="0" w:space="0" w:color="auto"/>
                      </w:divBdr>
                    </w:div>
                  </w:divsChild>
                </w:div>
                <w:div w:id="554389809">
                  <w:marLeft w:val="0"/>
                  <w:marRight w:val="0"/>
                  <w:marTop w:val="0"/>
                  <w:marBottom w:val="0"/>
                  <w:divBdr>
                    <w:top w:val="none" w:sz="0" w:space="0" w:color="auto"/>
                    <w:left w:val="none" w:sz="0" w:space="0" w:color="auto"/>
                    <w:bottom w:val="none" w:sz="0" w:space="0" w:color="auto"/>
                    <w:right w:val="none" w:sz="0" w:space="0" w:color="auto"/>
                  </w:divBdr>
                  <w:divsChild>
                    <w:div w:id="2130588983">
                      <w:marLeft w:val="0"/>
                      <w:marRight w:val="0"/>
                      <w:marTop w:val="0"/>
                      <w:marBottom w:val="0"/>
                      <w:divBdr>
                        <w:top w:val="none" w:sz="0" w:space="0" w:color="auto"/>
                        <w:left w:val="none" w:sz="0" w:space="0" w:color="auto"/>
                        <w:bottom w:val="none" w:sz="0" w:space="0" w:color="auto"/>
                        <w:right w:val="none" w:sz="0" w:space="0" w:color="auto"/>
                      </w:divBdr>
                    </w:div>
                  </w:divsChild>
                </w:div>
                <w:div w:id="2140175330">
                  <w:marLeft w:val="0"/>
                  <w:marRight w:val="0"/>
                  <w:marTop w:val="0"/>
                  <w:marBottom w:val="0"/>
                  <w:divBdr>
                    <w:top w:val="none" w:sz="0" w:space="0" w:color="auto"/>
                    <w:left w:val="none" w:sz="0" w:space="0" w:color="auto"/>
                    <w:bottom w:val="none" w:sz="0" w:space="0" w:color="auto"/>
                    <w:right w:val="none" w:sz="0" w:space="0" w:color="auto"/>
                  </w:divBdr>
                  <w:divsChild>
                    <w:div w:id="1665937004">
                      <w:marLeft w:val="0"/>
                      <w:marRight w:val="0"/>
                      <w:marTop w:val="0"/>
                      <w:marBottom w:val="0"/>
                      <w:divBdr>
                        <w:top w:val="none" w:sz="0" w:space="0" w:color="auto"/>
                        <w:left w:val="none" w:sz="0" w:space="0" w:color="auto"/>
                        <w:bottom w:val="none" w:sz="0" w:space="0" w:color="auto"/>
                        <w:right w:val="none" w:sz="0" w:space="0" w:color="auto"/>
                      </w:divBdr>
                    </w:div>
                  </w:divsChild>
                </w:div>
                <w:div w:id="1477330746">
                  <w:marLeft w:val="0"/>
                  <w:marRight w:val="0"/>
                  <w:marTop w:val="0"/>
                  <w:marBottom w:val="0"/>
                  <w:divBdr>
                    <w:top w:val="none" w:sz="0" w:space="0" w:color="auto"/>
                    <w:left w:val="none" w:sz="0" w:space="0" w:color="auto"/>
                    <w:bottom w:val="none" w:sz="0" w:space="0" w:color="auto"/>
                    <w:right w:val="none" w:sz="0" w:space="0" w:color="auto"/>
                  </w:divBdr>
                  <w:divsChild>
                    <w:div w:id="708410499">
                      <w:marLeft w:val="0"/>
                      <w:marRight w:val="0"/>
                      <w:marTop w:val="0"/>
                      <w:marBottom w:val="0"/>
                      <w:divBdr>
                        <w:top w:val="none" w:sz="0" w:space="0" w:color="auto"/>
                        <w:left w:val="none" w:sz="0" w:space="0" w:color="auto"/>
                        <w:bottom w:val="none" w:sz="0" w:space="0" w:color="auto"/>
                        <w:right w:val="none" w:sz="0" w:space="0" w:color="auto"/>
                      </w:divBdr>
                    </w:div>
                  </w:divsChild>
                </w:div>
                <w:div w:id="1566523644">
                  <w:marLeft w:val="0"/>
                  <w:marRight w:val="0"/>
                  <w:marTop w:val="0"/>
                  <w:marBottom w:val="0"/>
                  <w:divBdr>
                    <w:top w:val="none" w:sz="0" w:space="0" w:color="auto"/>
                    <w:left w:val="none" w:sz="0" w:space="0" w:color="auto"/>
                    <w:bottom w:val="none" w:sz="0" w:space="0" w:color="auto"/>
                    <w:right w:val="none" w:sz="0" w:space="0" w:color="auto"/>
                  </w:divBdr>
                  <w:divsChild>
                    <w:div w:id="543716359">
                      <w:marLeft w:val="0"/>
                      <w:marRight w:val="0"/>
                      <w:marTop w:val="0"/>
                      <w:marBottom w:val="0"/>
                      <w:divBdr>
                        <w:top w:val="none" w:sz="0" w:space="0" w:color="auto"/>
                        <w:left w:val="none" w:sz="0" w:space="0" w:color="auto"/>
                        <w:bottom w:val="none" w:sz="0" w:space="0" w:color="auto"/>
                        <w:right w:val="none" w:sz="0" w:space="0" w:color="auto"/>
                      </w:divBdr>
                    </w:div>
                  </w:divsChild>
                </w:div>
                <w:div w:id="287780627">
                  <w:marLeft w:val="0"/>
                  <w:marRight w:val="0"/>
                  <w:marTop w:val="0"/>
                  <w:marBottom w:val="0"/>
                  <w:divBdr>
                    <w:top w:val="none" w:sz="0" w:space="0" w:color="auto"/>
                    <w:left w:val="none" w:sz="0" w:space="0" w:color="auto"/>
                    <w:bottom w:val="none" w:sz="0" w:space="0" w:color="auto"/>
                    <w:right w:val="none" w:sz="0" w:space="0" w:color="auto"/>
                  </w:divBdr>
                  <w:divsChild>
                    <w:div w:id="529073376">
                      <w:marLeft w:val="0"/>
                      <w:marRight w:val="0"/>
                      <w:marTop w:val="0"/>
                      <w:marBottom w:val="0"/>
                      <w:divBdr>
                        <w:top w:val="none" w:sz="0" w:space="0" w:color="auto"/>
                        <w:left w:val="none" w:sz="0" w:space="0" w:color="auto"/>
                        <w:bottom w:val="none" w:sz="0" w:space="0" w:color="auto"/>
                        <w:right w:val="none" w:sz="0" w:space="0" w:color="auto"/>
                      </w:divBdr>
                    </w:div>
                  </w:divsChild>
                </w:div>
                <w:div w:id="1046639944">
                  <w:marLeft w:val="0"/>
                  <w:marRight w:val="0"/>
                  <w:marTop w:val="0"/>
                  <w:marBottom w:val="0"/>
                  <w:divBdr>
                    <w:top w:val="none" w:sz="0" w:space="0" w:color="auto"/>
                    <w:left w:val="none" w:sz="0" w:space="0" w:color="auto"/>
                    <w:bottom w:val="none" w:sz="0" w:space="0" w:color="auto"/>
                    <w:right w:val="none" w:sz="0" w:space="0" w:color="auto"/>
                  </w:divBdr>
                  <w:divsChild>
                    <w:div w:id="91703733">
                      <w:marLeft w:val="0"/>
                      <w:marRight w:val="0"/>
                      <w:marTop w:val="0"/>
                      <w:marBottom w:val="0"/>
                      <w:divBdr>
                        <w:top w:val="none" w:sz="0" w:space="0" w:color="auto"/>
                        <w:left w:val="none" w:sz="0" w:space="0" w:color="auto"/>
                        <w:bottom w:val="none" w:sz="0" w:space="0" w:color="auto"/>
                        <w:right w:val="none" w:sz="0" w:space="0" w:color="auto"/>
                      </w:divBdr>
                    </w:div>
                  </w:divsChild>
                </w:div>
                <w:div w:id="1820342705">
                  <w:marLeft w:val="0"/>
                  <w:marRight w:val="0"/>
                  <w:marTop w:val="0"/>
                  <w:marBottom w:val="0"/>
                  <w:divBdr>
                    <w:top w:val="none" w:sz="0" w:space="0" w:color="auto"/>
                    <w:left w:val="none" w:sz="0" w:space="0" w:color="auto"/>
                    <w:bottom w:val="none" w:sz="0" w:space="0" w:color="auto"/>
                    <w:right w:val="none" w:sz="0" w:space="0" w:color="auto"/>
                  </w:divBdr>
                  <w:divsChild>
                    <w:div w:id="1780418186">
                      <w:marLeft w:val="0"/>
                      <w:marRight w:val="0"/>
                      <w:marTop w:val="0"/>
                      <w:marBottom w:val="0"/>
                      <w:divBdr>
                        <w:top w:val="none" w:sz="0" w:space="0" w:color="auto"/>
                        <w:left w:val="none" w:sz="0" w:space="0" w:color="auto"/>
                        <w:bottom w:val="none" w:sz="0" w:space="0" w:color="auto"/>
                        <w:right w:val="none" w:sz="0" w:space="0" w:color="auto"/>
                      </w:divBdr>
                    </w:div>
                  </w:divsChild>
                </w:div>
                <w:div w:id="334769299">
                  <w:marLeft w:val="0"/>
                  <w:marRight w:val="0"/>
                  <w:marTop w:val="0"/>
                  <w:marBottom w:val="0"/>
                  <w:divBdr>
                    <w:top w:val="none" w:sz="0" w:space="0" w:color="auto"/>
                    <w:left w:val="none" w:sz="0" w:space="0" w:color="auto"/>
                    <w:bottom w:val="none" w:sz="0" w:space="0" w:color="auto"/>
                    <w:right w:val="none" w:sz="0" w:space="0" w:color="auto"/>
                  </w:divBdr>
                  <w:divsChild>
                    <w:div w:id="1441758874">
                      <w:marLeft w:val="0"/>
                      <w:marRight w:val="0"/>
                      <w:marTop w:val="0"/>
                      <w:marBottom w:val="0"/>
                      <w:divBdr>
                        <w:top w:val="none" w:sz="0" w:space="0" w:color="auto"/>
                        <w:left w:val="none" w:sz="0" w:space="0" w:color="auto"/>
                        <w:bottom w:val="none" w:sz="0" w:space="0" w:color="auto"/>
                        <w:right w:val="none" w:sz="0" w:space="0" w:color="auto"/>
                      </w:divBdr>
                    </w:div>
                  </w:divsChild>
                </w:div>
                <w:div w:id="626400755">
                  <w:marLeft w:val="0"/>
                  <w:marRight w:val="0"/>
                  <w:marTop w:val="0"/>
                  <w:marBottom w:val="0"/>
                  <w:divBdr>
                    <w:top w:val="none" w:sz="0" w:space="0" w:color="auto"/>
                    <w:left w:val="none" w:sz="0" w:space="0" w:color="auto"/>
                    <w:bottom w:val="none" w:sz="0" w:space="0" w:color="auto"/>
                    <w:right w:val="none" w:sz="0" w:space="0" w:color="auto"/>
                  </w:divBdr>
                  <w:divsChild>
                    <w:div w:id="147862539">
                      <w:marLeft w:val="0"/>
                      <w:marRight w:val="0"/>
                      <w:marTop w:val="0"/>
                      <w:marBottom w:val="0"/>
                      <w:divBdr>
                        <w:top w:val="none" w:sz="0" w:space="0" w:color="auto"/>
                        <w:left w:val="none" w:sz="0" w:space="0" w:color="auto"/>
                        <w:bottom w:val="none" w:sz="0" w:space="0" w:color="auto"/>
                        <w:right w:val="none" w:sz="0" w:space="0" w:color="auto"/>
                      </w:divBdr>
                    </w:div>
                  </w:divsChild>
                </w:div>
                <w:div w:id="1666594351">
                  <w:marLeft w:val="0"/>
                  <w:marRight w:val="0"/>
                  <w:marTop w:val="0"/>
                  <w:marBottom w:val="0"/>
                  <w:divBdr>
                    <w:top w:val="none" w:sz="0" w:space="0" w:color="auto"/>
                    <w:left w:val="none" w:sz="0" w:space="0" w:color="auto"/>
                    <w:bottom w:val="none" w:sz="0" w:space="0" w:color="auto"/>
                    <w:right w:val="none" w:sz="0" w:space="0" w:color="auto"/>
                  </w:divBdr>
                  <w:divsChild>
                    <w:div w:id="346638120">
                      <w:marLeft w:val="0"/>
                      <w:marRight w:val="0"/>
                      <w:marTop w:val="0"/>
                      <w:marBottom w:val="0"/>
                      <w:divBdr>
                        <w:top w:val="none" w:sz="0" w:space="0" w:color="auto"/>
                        <w:left w:val="none" w:sz="0" w:space="0" w:color="auto"/>
                        <w:bottom w:val="none" w:sz="0" w:space="0" w:color="auto"/>
                        <w:right w:val="none" w:sz="0" w:space="0" w:color="auto"/>
                      </w:divBdr>
                    </w:div>
                  </w:divsChild>
                </w:div>
                <w:div w:id="1987584600">
                  <w:marLeft w:val="0"/>
                  <w:marRight w:val="0"/>
                  <w:marTop w:val="0"/>
                  <w:marBottom w:val="0"/>
                  <w:divBdr>
                    <w:top w:val="none" w:sz="0" w:space="0" w:color="auto"/>
                    <w:left w:val="none" w:sz="0" w:space="0" w:color="auto"/>
                    <w:bottom w:val="none" w:sz="0" w:space="0" w:color="auto"/>
                    <w:right w:val="none" w:sz="0" w:space="0" w:color="auto"/>
                  </w:divBdr>
                  <w:divsChild>
                    <w:div w:id="1246454921">
                      <w:marLeft w:val="0"/>
                      <w:marRight w:val="0"/>
                      <w:marTop w:val="0"/>
                      <w:marBottom w:val="0"/>
                      <w:divBdr>
                        <w:top w:val="none" w:sz="0" w:space="0" w:color="auto"/>
                        <w:left w:val="none" w:sz="0" w:space="0" w:color="auto"/>
                        <w:bottom w:val="none" w:sz="0" w:space="0" w:color="auto"/>
                        <w:right w:val="none" w:sz="0" w:space="0" w:color="auto"/>
                      </w:divBdr>
                    </w:div>
                  </w:divsChild>
                </w:div>
                <w:div w:id="1302077977">
                  <w:marLeft w:val="0"/>
                  <w:marRight w:val="0"/>
                  <w:marTop w:val="0"/>
                  <w:marBottom w:val="0"/>
                  <w:divBdr>
                    <w:top w:val="none" w:sz="0" w:space="0" w:color="auto"/>
                    <w:left w:val="none" w:sz="0" w:space="0" w:color="auto"/>
                    <w:bottom w:val="none" w:sz="0" w:space="0" w:color="auto"/>
                    <w:right w:val="none" w:sz="0" w:space="0" w:color="auto"/>
                  </w:divBdr>
                  <w:divsChild>
                    <w:div w:id="1521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3946">
          <w:marLeft w:val="0"/>
          <w:marRight w:val="0"/>
          <w:marTop w:val="0"/>
          <w:marBottom w:val="0"/>
          <w:divBdr>
            <w:top w:val="none" w:sz="0" w:space="0" w:color="auto"/>
            <w:left w:val="none" w:sz="0" w:space="0" w:color="auto"/>
            <w:bottom w:val="none" w:sz="0" w:space="0" w:color="auto"/>
            <w:right w:val="none" w:sz="0" w:space="0" w:color="auto"/>
          </w:divBdr>
        </w:div>
        <w:div w:id="1218132003">
          <w:marLeft w:val="0"/>
          <w:marRight w:val="0"/>
          <w:marTop w:val="0"/>
          <w:marBottom w:val="0"/>
          <w:divBdr>
            <w:top w:val="none" w:sz="0" w:space="0" w:color="auto"/>
            <w:left w:val="none" w:sz="0" w:space="0" w:color="auto"/>
            <w:bottom w:val="none" w:sz="0" w:space="0" w:color="auto"/>
            <w:right w:val="none" w:sz="0" w:space="0" w:color="auto"/>
          </w:divBdr>
        </w:div>
        <w:div w:id="1153790027">
          <w:marLeft w:val="0"/>
          <w:marRight w:val="0"/>
          <w:marTop w:val="0"/>
          <w:marBottom w:val="0"/>
          <w:divBdr>
            <w:top w:val="none" w:sz="0" w:space="0" w:color="auto"/>
            <w:left w:val="none" w:sz="0" w:space="0" w:color="auto"/>
            <w:bottom w:val="none" w:sz="0" w:space="0" w:color="auto"/>
            <w:right w:val="none" w:sz="0" w:space="0" w:color="auto"/>
          </w:divBdr>
          <w:divsChild>
            <w:div w:id="2015838348">
              <w:marLeft w:val="-75"/>
              <w:marRight w:val="0"/>
              <w:marTop w:val="30"/>
              <w:marBottom w:val="30"/>
              <w:divBdr>
                <w:top w:val="none" w:sz="0" w:space="0" w:color="auto"/>
                <w:left w:val="none" w:sz="0" w:space="0" w:color="auto"/>
                <w:bottom w:val="none" w:sz="0" w:space="0" w:color="auto"/>
                <w:right w:val="none" w:sz="0" w:space="0" w:color="auto"/>
              </w:divBdr>
              <w:divsChild>
                <w:div w:id="1078207531">
                  <w:marLeft w:val="0"/>
                  <w:marRight w:val="0"/>
                  <w:marTop w:val="0"/>
                  <w:marBottom w:val="0"/>
                  <w:divBdr>
                    <w:top w:val="none" w:sz="0" w:space="0" w:color="auto"/>
                    <w:left w:val="none" w:sz="0" w:space="0" w:color="auto"/>
                    <w:bottom w:val="none" w:sz="0" w:space="0" w:color="auto"/>
                    <w:right w:val="none" w:sz="0" w:space="0" w:color="auto"/>
                  </w:divBdr>
                  <w:divsChild>
                    <w:div w:id="1099986580">
                      <w:marLeft w:val="0"/>
                      <w:marRight w:val="0"/>
                      <w:marTop w:val="0"/>
                      <w:marBottom w:val="0"/>
                      <w:divBdr>
                        <w:top w:val="none" w:sz="0" w:space="0" w:color="auto"/>
                        <w:left w:val="none" w:sz="0" w:space="0" w:color="auto"/>
                        <w:bottom w:val="none" w:sz="0" w:space="0" w:color="auto"/>
                        <w:right w:val="none" w:sz="0" w:space="0" w:color="auto"/>
                      </w:divBdr>
                    </w:div>
                  </w:divsChild>
                </w:div>
                <w:div w:id="1689943632">
                  <w:marLeft w:val="0"/>
                  <w:marRight w:val="0"/>
                  <w:marTop w:val="0"/>
                  <w:marBottom w:val="0"/>
                  <w:divBdr>
                    <w:top w:val="none" w:sz="0" w:space="0" w:color="auto"/>
                    <w:left w:val="none" w:sz="0" w:space="0" w:color="auto"/>
                    <w:bottom w:val="none" w:sz="0" w:space="0" w:color="auto"/>
                    <w:right w:val="none" w:sz="0" w:space="0" w:color="auto"/>
                  </w:divBdr>
                  <w:divsChild>
                    <w:div w:id="728654447">
                      <w:marLeft w:val="0"/>
                      <w:marRight w:val="0"/>
                      <w:marTop w:val="0"/>
                      <w:marBottom w:val="0"/>
                      <w:divBdr>
                        <w:top w:val="none" w:sz="0" w:space="0" w:color="auto"/>
                        <w:left w:val="none" w:sz="0" w:space="0" w:color="auto"/>
                        <w:bottom w:val="none" w:sz="0" w:space="0" w:color="auto"/>
                        <w:right w:val="none" w:sz="0" w:space="0" w:color="auto"/>
                      </w:divBdr>
                    </w:div>
                  </w:divsChild>
                </w:div>
                <w:div w:id="952053847">
                  <w:marLeft w:val="0"/>
                  <w:marRight w:val="0"/>
                  <w:marTop w:val="0"/>
                  <w:marBottom w:val="0"/>
                  <w:divBdr>
                    <w:top w:val="none" w:sz="0" w:space="0" w:color="auto"/>
                    <w:left w:val="none" w:sz="0" w:space="0" w:color="auto"/>
                    <w:bottom w:val="none" w:sz="0" w:space="0" w:color="auto"/>
                    <w:right w:val="none" w:sz="0" w:space="0" w:color="auto"/>
                  </w:divBdr>
                  <w:divsChild>
                    <w:div w:id="4329054">
                      <w:marLeft w:val="0"/>
                      <w:marRight w:val="0"/>
                      <w:marTop w:val="0"/>
                      <w:marBottom w:val="0"/>
                      <w:divBdr>
                        <w:top w:val="none" w:sz="0" w:space="0" w:color="auto"/>
                        <w:left w:val="none" w:sz="0" w:space="0" w:color="auto"/>
                        <w:bottom w:val="none" w:sz="0" w:space="0" w:color="auto"/>
                        <w:right w:val="none" w:sz="0" w:space="0" w:color="auto"/>
                      </w:divBdr>
                    </w:div>
                  </w:divsChild>
                </w:div>
                <w:div w:id="746852218">
                  <w:marLeft w:val="0"/>
                  <w:marRight w:val="0"/>
                  <w:marTop w:val="0"/>
                  <w:marBottom w:val="0"/>
                  <w:divBdr>
                    <w:top w:val="none" w:sz="0" w:space="0" w:color="auto"/>
                    <w:left w:val="none" w:sz="0" w:space="0" w:color="auto"/>
                    <w:bottom w:val="none" w:sz="0" w:space="0" w:color="auto"/>
                    <w:right w:val="none" w:sz="0" w:space="0" w:color="auto"/>
                  </w:divBdr>
                  <w:divsChild>
                    <w:div w:id="109321212">
                      <w:marLeft w:val="0"/>
                      <w:marRight w:val="0"/>
                      <w:marTop w:val="0"/>
                      <w:marBottom w:val="0"/>
                      <w:divBdr>
                        <w:top w:val="none" w:sz="0" w:space="0" w:color="auto"/>
                        <w:left w:val="none" w:sz="0" w:space="0" w:color="auto"/>
                        <w:bottom w:val="none" w:sz="0" w:space="0" w:color="auto"/>
                        <w:right w:val="none" w:sz="0" w:space="0" w:color="auto"/>
                      </w:divBdr>
                    </w:div>
                  </w:divsChild>
                </w:div>
                <w:div w:id="929047583">
                  <w:marLeft w:val="0"/>
                  <w:marRight w:val="0"/>
                  <w:marTop w:val="0"/>
                  <w:marBottom w:val="0"/>
                  <w:divBdr>
                    <w:top w:val="none" w:sz="0" w:space="0" w:color="auto"/>
                    <w:left w:val="none" w:sz="0" w:space="0" w:color="auto"/>
                    <w:bottom w:val="none" w:sz="0" w:space="0" w:color="auto"/>
                    <w:right w:val="none" w:sz="0" w:space="0" w:color="auto"/>
                  </w:divBdr>
                  <w:divsChild>
                    <w:div w:id="1470123795">
                      <w:marLeft w:val="0"/>
                      <w:marRight w:val="0"/>
                      <w:marTop w:val="0"/>
                      <w:marBottom w:val="0"/>
                      <w:divBdr>
                        <w:top w:val="none" w:sz="0" w:space="0" w:color="auto"/>
                        <w:left w:val="none" w:sz="0" w:space="0" w:color="auto"/>
                        <w:bottom w:val="none" w:sz="0" w:space="0" w:color="auto"/>
                        <w:right w:val="none" w:sz="0" w:space="0" w:color="auto"/>
                      </w:divBdr>
                    </w:div>
                  </w:divsChild>
                </w:div>
                <w:div w:id="1219976297">
                  <w:marLeft w:val="0"/>
                  <w:marRight w:val="0"/>
                  <w:marTop w:val="0"/>
                  <w:marBottom w:val="0"/>
                  <w:divBdr>
                    <w:top w:val="none" w:sz="0" w:space="0" w:color="auto"/>
                    <w:left w:val="none" w:sz="0" w:space="0" w:color="auto"/>
                    <w:bottom w:val="none" w:sz="0" w:space="0" w:color="auto"/>
                    <w:right w:val="none" w:sz="0" w:space="0" w:color="auto"/>
                  </w:divBdr>
                  <w:divsChild>
                    <w:div w:id="1147550346">
                      <w:marLeft w:val="0"/>
                      <w:marRight w:val="0"/>
                      <w:marTop w:val="0"/>
                      <w:marBottom w:val="0"/>
                      <w:divBdr>
                        <w:top w:val="none" w:sz="0" w:space="0" w:color="auto"/>
                        <w:left w:val="none" w:sz="0" w:space="0" w:color="auto"/>
                        <w:bottom w:val="none" w:sz="0" w:space="0" w:color="auto"/>
                        <w:right w:val="none" w:sz="0" w:space="0" w:color="auto"/>
                      </w:divBdr>
                    </w:div>
                  </w:divsChild>
                </w:div>
                <w:div w:id="1300695311">
                  <w:marLeft w:val="0"/>
                  <w:marRight w:val="0"/>
                  <w:marTop w:val="0"/>
                  <w:marBottom w:val="0"/>
                  <w:divBdr>
                    <w:top w:val="none" w:sz="0" w:space="0" w:color="auto"/>
                    <w:left w:val="none" w:sz="0" w:space="0" w:color="auto"/>
                    <w:bottom w:val="none" w:sz="0" w:space="0" w:color="auto"/>
                    <w:right w:val="none" w:sz="0" w:space="0" w:color="auto"/>
                  </w:divBdr>
                  <w:divsChild>
                    <w:div w:id="1513177435">
                      <w:marLeft w:val="0"/>
                      <w:marRight w:val="0"/>
                      <w:marTop w:val="0"/>
                      <w:marBottom w:val="0"/>
                      <w:divBdr>
                        <w:top w:val="none" w:sz="0" w:space="0" w:color="auto"/>
                        <w:left w:val="none" w:sz="0" w:space="0" w:color="auto"/>
                        <w:bottom w:val="none" w:sz="0" w:space="0" w:color="auto"/>
                        <w:right w:val="none" w:sz="0" w:space="0" w:color="auto"/>
                      </w:divBdr>
                    </w:div>
                  </w:divsChild>
                </w:div>
                <w:div w:id="1701399755">
                  <w:marLeft w:val="0"/>
                  <w:marRight w:val="0"/>
                  <w:marTop w:val="0"/>
                  <w:marBottom w:val="0"/>
                  <w:divBdr>
                    <w:top w:val="none" w:sz="0" w:space="0" w:color="auto"/>
                    <w:left w:val="none" w:sz="0" w:space="0" w:color="auto"/>
                    <w:bottom w:val="none" w:sz="0" w:space="0" w:color="auto"/>
                    <w:right w:val="none" w:sz="0" w:space="0" w:color="auto"/>
                  </w:divBdr>
                  <w:divsChild>
                    <w:div w:id="720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51994">
          <w:marLeft w:val="0"/>
          <w:marRight w:val="0"/>
          <w:marTop w:val="0"/>
          <w:marBottom w:val="0"/>
          <w:divBdr>
            <w:top w:val="none" w:sz="0" w:space="0" w:color="auto"/>
            <w:left w:val="none" w:sz="0" w:space="0" w:color="auto"/>
            <w:bottom w:val="none" w:sz="0" w:space="0" w:color="auto"/>
            <w:right w:val="none" w:sz="0" w:space="0" w:color="auto"/>
          </w:divBdr>
        </w:div>
        <w:div w:id="668362245">
          <w:marLeft w:val="0"/>
          <w:marRight w:val="0"/>
          <w:marTop w:val="0"/>
          <w:marBottom w:val="0"/>
          <w:divBdr>
            <w:top w:val="none" w:sz="0" w:space="0" w:color="auto"/>
            <w:left w:val="none" w:sz="0" w:space="0" w:color="auto"/>
            <w:bottom w:val="none" w:sz="0" w:space="0" w:color="auto"/>
            <w:right w:val="none" w:sz="0" w:space="0" w:color="auto"/>
          </w:divBdr>
        </w:div>
        <w:div w:id="1071348208">
          <w:marLeft w:val="0"/>
          <w:marRight w:val="0"/>
          <w:marTop w:val="0"/>
          <w:marBottom w:val="0"/>
          <w:divBdr>
            <w:top w:val="none" w:sz="0" w:space="0" w:color="auto"/>
            <w:left w:val="none" w:sz="0" w:space="0" w:color="auto"/>
            <w:bottom w:val="none" w:sz="0" w:space="0" w:color="auto"/>
            <w:right w:val="none" w:sz="0" w:space="0" w:color="auto"/>
          </w:divBdr>
          <w:divsChild>
            <w:div w:id="80833552">
              <w:marLeft w:val="-75"/>
              <w:marRight w:val="0"/>
              <w:marTop w:val="30"/>
              <w:marBottom w:val="30"/>
              <w:divBdr>
                <w:top w:val="none" w:sz="0" w:space="0" w:color="auto"/>
                <w:left w:val="none" w:sz="0" w:space="0" w:color="auto"/>
                <w:bottom w:val="none" w:sz="0" w:space="0" w:color="auto"/>
                <w:right w:val="none" w:sz="0" w:space="0" w:color="auto"/>
              </w:divBdr>
              <w:divsChild>
                <w:div w:id="1139150813">
                  <w:marLeft w:val="0"/>
                  <w:marRight w:val="0"/>
                  <w:marTop w:val="0"/>
                  <w:marBottom w:val="0"/>
                  <w:divBdr>
                    <w:top w:val="none" w:sz="0" w:space="0" w:color="auto"/>
                    <w:left w:val="none" w:sz="0" w:space="0" w:color="auto"/>
                    <w:bottom w:val="none" w:sz="0" w:space="0" w:color="auto"/>
                    <w:right w:val="none" w:sz="0" w:space="0" w:color="auto"/>
                  </w:divBdr>
                  <w:divsChild>
                    <w:div w:id="117532307">
                      <w:marLeft w:val="0"/>
                      <w:marRight w:val="0"/>
                      <w:marTop w:val="0"/>
                      <w:marBottom w:val="0"/>
                      <w:divBdr>
                        <w:top w:val="none" w:sz="0" w:space="0" w:color="auto"/>
                        <w:left w:val="none" w:sz="0" w:space="0" w:color="auto"/>
                        <w:bottom w:val="none" w:sz="0" w:space="0" w:color="auto"/>
                        <w:right w:val="none" w:sz="0" w:space="0" w:color="auto"/>
                      </w:divBdr>
                    </w:div>
                  </w:divsChild>
                </w:div>
                <w:div w:id="180706188">
                  <w:marLeft w:val="0"/>
                  <w:marRight w:val="0"/>
                  <w:marTop w:val="0"/>
                  <w:marBottom w:val="0"/>
                  <w:divBdr>
                    <w:top w:val="none" w:sz="0" w:space="0" w:color="auto"/>
                    <w:left w:val="none" w:sz="0" w:space="0" w:color="auto"/>
                    <w:bottom w:val="none" w:sz="0" w:space="0" w:color="auto"/>
                    <w:right w:val="none" w:sz="0" w:space="0" w:color="auto"/>
                  </w:divBdr>
                  <w:divsChild>
                    <w:div w:id="5906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44834">
          <w:marLeft w:val="0"/>
          <w:marRight w:val="0"/>
          <w:marTop w:val="0"/>
          <w:marBottom w:val="0"/>
          <w:divBdr>
            <w:top w:val="none" w:sz="0" w:space="0" w:color="auto"/>
            <w:left w:val="none" w:sz="0" w:space="0" w:color="auto"/>
            <w:bottom w:val="none" w:sz="0" w:space="0" w:color="auto"/>
            <w:right w:val="none" w:sz="0" w:space="0" w:color="auto"/>
          </w:divBdr>
        </w:div>
        <w:div w:id="2109812996">
          <w:marLeft w:val="0"/>
          <w:marRight w:val="0"/>
          <w:marTop w:val="0"/>
          <w:marBottom w:val="0"/>
          <w:divBdr>
            <w:top w:val="none" w:sz="0" w:space="0" w:color="auto"/>
            <w:left w:val="none" w:sz="0" w:space="0" w:color="auto"/>
            <w:bottom w:val="none" w:sz="0" w:space="0" w:color="auto"/>
            <w:right w:val="none" w:sz="0" w:space="0" w:color="auto"/>
          </w:divBdr>
        </w:div>
        <w:div w:id="167916059">
          <w:marLeft w:val="0"/>
          <w:marRight w:val="0"/>
          <w:marTop w:val="0"/>
          <w:marBottom w:val="0"/>
          <w:divBdr>
            <w:top w:val="none" w:sz="0" w:space="0" w:color="auto"/>
            <w:left w:val="none" w:sz="0" w:space="0" w:color="auto"/>
            <w:bottom w:val="none" w:sz="0" w:space="0" w:color="auto"/>
            <w:right w:val="none" w:sz="0" w:space="0" w:color="auto"/>
          </w:divBdr>
        </w:div>
      </w:divsChild>
    </w:div>
    <w:div w:id="1602226694">
      <w:bodyDiv w:val="1"/>
      <w:marLeft w:val="0"/>
      <w:marRight w:val="0"/>
      <w:marTop w:val="0"/>
      <w:marBottom w:val="0"/>
      <w:divBdr>
        <w:top w:val="none" w:sz="0" w:space="0" w:color="auto"/>
        <w:left w:val="none" w:sz="0" w:space="0" w:color="auto"/>
        <w:bottom w:val="none" w:sz="0" w:space="0" w:color="auto"/>
        <w:right w:val="none" w:sz="0" w:space="0" w:color="auto"/>
      </w:divBdr>
      <w:divsChild>
        <w:div w:id="1791625731">
          <w:marLeft w:val="0"/>
          <w:marRight w:val="0"/>
          <w:marTop w:val="0"/>
          <w:marBottom w:val="0"/>
          <w:divBdr>
            <w:top w:val="none" w:sz="0" w:space="0" w:color="auto"/>
            <w:left w:val="none" w:sz="0" w:space="0" w:color="auto"/>
            <w:bottom w:val="none" w:sz="0" w:space="0" w:color="auto"/>
            <w:right w:val="none" w:sz="0" w:space="0" w:color="auto"/>
          </w:divBdr>
          <w:divsChild>
            <w:div w:id="585001484">
              <w:marLeft w:val="0"/>
              <w:marRight w:val="0"/>
              <w:marTop w:val="0"/>
              <w:marBottom w:val="0"/>
              <w:divBdr>
                <w:top w:val="none" w:sz="0" w:space="0" w:color="auto"/>
                <w:left w:val="none" w:sz="0" w:space="0" w:color="auto"/>
                <w:bottom w:val="none" w:sz="0" w:space="0" w:color="auto"/>
                <w:right w:val="none" w:sz="0" w:space="0" w:color="auto"/>
              </w:divBdr>
              <w:divsChild>
                <w:div w:id="2077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6556">
          <w:marLeft w:val="0"/>
          <w:marRight w:val="0"/>
          <w:marTop w:val="0"/>
          <w:marBottom w:val="0"/>
          <w:divBdr>
            <w:top w:val="none" w:sz="0" w:space="0" w:color="auto"/>
            <w:left w:val="none" w:sz="0" w:space="0" w:color="auto"/>
            <w:bottom w:val="none" w:sz="0" w:space="0" w:color="auto"/>
            <w:right w:val="none" w:sz="0" w:space="0" w:color="auto"/>
          </w:divBdr>
          <w:divsChild>
            <w:div w:id="694575144">
              <w:marLeft w:val="60"/>
              <w:marRight w:val="60"/>
              <w:marTop w:val="60"/>
              <w:marBottom w:val="60"/>
              <w:divBdr>
                <w:top w:val="none" w:sz="0" w:space="0" w:color="auto"/>
                <w:left w:val="none" w:sz="0" w:space="0" w:color="auto"/>
                <w:bottom w:val="none" w:sz="0" w:space="0" w:color="auto"/>
                <w:right w:val="none" w:sz="0" w:space="0" w:color="auto"/>
              </w:divBdr>
              <w:divsChild>
                <w:div w:id="509952196">
                  <w:marLeft w:val="0"/>
                  <w:marRight w:val="0"/>
                  <w:marTop w:val="0"/>
                  <w:marBottom w:val="0"/>
                  <w:divBdr>
                    <w:top w:val="none" w:sz="0" w:space="0" w:color="auto"/>
                    <w:left w:val="none" w:sz="0" w:space="0" w:color="auto"/>
                    <w:bottom w:val="none" w:sz="0" w:space="0" w:color="auto"/>
                    <w:right w:val="none" w:sz="0" w:space="0" w:color="auto"/>
                  </w:divBdr>
                  <w:divsChild>
                    <w:div w:id="68270929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721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952">
      <w:bodyDiv w:val="1"/>
      <w:marLeft w:val="0"/>
      <w:marRight w:val="0"/>
      <w:marTop w:val="0"/>
      <w:marBottom w:val="0"/>
      <w:divBdr>
        <w:top w:val="none" w:sz="0" w:space="0" w:color="auto"/>
        <w:left w:val="none" w:sz="0" w:space="0" w:color="auto"/>
        <w:bottom w:val="none" w:sz="0" w:space="0" w:color="auto"/>
        <w:right w:val="none" w:sz="0" w:space="0" w:color="auto"/>
      </w:divBdr>
    </w:div>
    <w:div w:id="1642493557">
      <w:bodyDiv w:val="1"/>
      <w:marLeft w:val="0"/>
      <w:marRight w:val="0"/>
      <w:marTop w:val="0"/>
      <w:marBottom w:val="0"/>
      <w:divBdr>
        <w:top w:val="none" w:sz="0" w:space="0" w:color="auto"/>
        <w:left w:val="none" w:sz="0" w:space="0" w:color="auto"/>
        <w:bottom w:val="none" w:sz="0" w:space="0" w:color="auto"/>
        <w:right w:val="none" w:sz="0" w:space="0" w:color="auto"/>
      </w:divBdr>
      <w:divsChild>
        <w:div w:id="298805547">
          <w:marLeft w:val="0"/>
          <w:marRight w:val="0"/>
          <w:marTop w:val="0"/>
          <w:marBottom w:val="0"/>
          <w:divBdr>
            <w:top w:val="none" w:sz="0" w:space="0" w:color="auto"/>
            <w:left w:val="none" w:sz="0" w:space="0" w:color="auto"/>
            <w:bottom w:val="none" w:sz="0" w:space="0" w:color="auto"/>
            <w:right w:val="none" w:sz="0" w:space="0" w:color="auto"/>
          </w:divBdr>
        </w:div>
        <w:div w:id="889616352">
          <w:marLeft w:val="0"/>
          <w:marRight w:val="0"/>
          <w:marTop w:val="0"/>
          <w:marBottom w:val="0"/>
          <w:divBdr>
            <w:top w:val="none" w:sz="0" w:space="0" w:color="auto"/>
            <w:left w:val="none" w:sz="0" w:space="0" w:color="auto"/>
            <w:bottom w:val="none" w:sz="0" w:space="0" w:color="auto"/>
            <w:right w:val="none" w:sz="0" w:space="0" w:color="auto"/>
          </w:divBdr>
        </w:div>
        <w:div w:id="1764305564">
          <w:marLeft w:val="0"/>
          <w:marRight w:val="0"/>
          <w:marTop w:val="0"/>
          <w:marBottom w:val="0"/>
          <w:divBdr>
            <w:top w:val="none" w:sz="0" w:space="0" w:color="auto"/>
            <w:left w:val="none" w:sz="0" w:space="0" w:color="auto"/>
            <w:bottom w:val="none" w:sz="0" w:space="0" w:color="auto"/>
            <w:right w:val="none" w:sz="0" w:space="0" w:color="auto"/>
          </w:divBdr>
        </w:div>
        <w:div w:id="801923159">
          <w:marLeft w:val="0"/>
          <w:marRight w:val="0"/>
          <w:marTop w:val="0"/>
          <w:marBottom w:val="0"/>
          <w:divBdr>
            <w:top w:val="none" w:sz="0" w:space="0" w:color="auto"/>
            <w:left w:val="none" w:sz="0" w:space="0" w:color="auto"/>
            <w:bottom w:val="none" w:sz="0" w:space="0" w:color="auto"/>
            <w:right w:val="none" w:sz="0" w:space="0" w:color="auto"/>
          </w:divBdr>
        </w:div>
        <w:div w:id="54551362">
          <w:marLeft w:val="0"/>
          <w:marRight w:val="0"/>
          <w:marTop w:val="0"/>
          <w:marBottom w:val="0"/>
          <w:divBdr>
            <w:top w:val="none" w:sz="0" w:space="0" w:color="auto"/>
            <w:left w:val="none" w:sz="0" w:space="0" w:color="auto"/>
            <w:bottom w:val="none" w:sz="0" w:space="0" w:color="auto"/>
            <w:right w:val="none" w:sz="0" w:space="0" w:color="auto"/>
          </w:divBdr>
        </w:div>
        <w:div w:id="2094858604">
          <w:marLeft w:val="0"/>
          <w:marRight w:val="0"/>
          <w:marTop w:val="0"/>
          <w:marBottom w:val="0"/>
          <w:divBdr>
            <w:top w:val="none" w:sz="0" w:space="0" w:color="auto"/>
            <w:left w:val="none" w:sz="0" w:space="0" w:color="auto"/>
            <w:bottom w:val="none" w:sz="0" w:space="0" w:color="auto"/>
            <w:right w:val="none" w:sz="0" w:space="0" w:color="auto"/>
          </w:divBdr>
        </w:div>
        <w:div w:id="422652139">
          <w:marLeft w:val="0"/>
          <w:marRight w:val="0"/>
          <w:marTop w:val="0"/>
          <w:marBottom w:val="0"/>
          <w:divBdr>
            <w:top w:val="none" w:sz="0" w:space="0" w:color="auto"/>
            <w:left w:val="none" w:sz="0" w:space="0" w:color="auto"/>
            <w:bottom w:val="none" w:sz="0" w:space="0" w:color="auto"/>
            <w:right w:val="none" w:sz="0" w:space="0" w:color="auto"/>
          </w:divBdr>
        </w:div>
        <w:div w:id="1205747829">
          <w:marLeft w:val="0"/>
          <w:marRight w:val="0"/>
          <w:marTop w:val="0"/>
          <w:marBottom w:val="0"/>
          <w:divBdr>
            <w:top w:val="none" w:sz="0" w:space="0" w:color="auto"/>
            <w:left w:val="none" w:sz="0" w:space="0" w:color="auto"/>
            <w:bottom w:val="none" w:sz="0" w:space="0" w:color="auto"/>
            <w:right w:val="none" w:sz="0" w:space="0" w:color="auto"/>
          </w:divBdr>
        </w:div>
        <w:div w:id="1782333314">
          <w:marLeft w:val="0"/>
          <w:marRight w:val="0"/>
          <w:marTop w:val="0"/>
          <w:marBottom w:val="0"/>
          <w:divBdr>
            <w:top w:val="none" w:sz="0" w:space="0" w:color="auto"/>
            <w:left w:val="none" w:sz="0" w:space="0" w:color="auto"/>
            <w:bottom w:val="none" w:sz="0" w:space="0" w:color="auto"/>
            <w:right w:val="none" w:sz="0" w:space="0" w:color="auto"/>
          </w:divBdr>
        </w:div>
        <w:div w:id="135953127">
          <w:marLeft w:val="0"/>
          <w:marRight w:val="0"/>
          <w:marTop w:val="0"/>
          <w:marBottom w:val="0"/>
          <w:divBdr>
            <w:top w:val="none" w:sz="0" w:space="0" w:color="auto"/>
            <w:left w:val="none" w:sz="0" w:space="0" w:color="auto"/>
            <w:bottom w:val="none" w:sz="0" w:space="0" w:color="auto"/>
            <w:right w:val="none" w:sz="0" w:space="0" w:color="auto"/>
          </w:divBdr>
        </w:div>
        <w:div w:id="349725946">
          <w:marLeft w:val="0"/>
          <w:marRight w:val="0"/>
          <w:marTop w:val="0"/>
          <w:marBottom w:val="0"/>
          <w:divBdr>
            <w:top w:val="none" w:sz="0" w:space="0" w:color="auto"/>
            <w:left w:val="none" w:sz="0" w:space="0" w:color="auto"/>
            <w:bottom w:val="none" w:sz="0" w:space="0" w:color="auto"/>
            <w:right w:val="none" w:sz="0" w:space="0" w:color="auto"/>
          </w:divBdr>
        </w:div>
      </w:divsChild>
    </w:div>
    <w:div w:id="1895659501">
      <w:bodyDiv w:val="1"/>
      <w:marLeft w:val="0"/>
      <w:marRight w:val="0"/>
      <w:marTop w:val="0"/>
      <w:marBottom w:val="0"/>
      <w:divBdr>
        <w:top w:val="none" w:sz="0" w:space="0" w:color="auto"/>
        <w:left w:val="none" w:sz="0" w:space="0" w:color="auto"/>
        <w:bottom w:val="none" w:sz="0" w:space="0" w:color="auto"/>
        <w:right w:val="none" w:sz="0" w:space="0" w:color="auto"/>
      </w:divBdr>
      <w:divsChild>
        <w:div w:id="2084718837">
          <w:marLeft w:val="0"/>
          <w:marRight w:val="0"/>
          <w:marTop w:val="0"/>
          <w:marBottom w:val="0"/>
          <w:divBdr>
            <w:top w:val="none" w:sz="0" w:space="0" w:color="auto"/>
            <w:left w:val="none" w:sz="0" w:space="0" w:color="auto"/>
            <w:bottom w:val="none" w:sz="0" w:space="0" w:color="auto"/>
            <w:right w:val="none" w:sz="0" w:space="0" w:color="auto"/>
          </w:divBdr>
          <w:divsChild>
            <w:div w:id="448864388">
              <w:marLeft w:val="0"/>
              <w:marRight w:val="0"/>
              <w:marTop w:val="0"/>
              <w:marBottom w:val="0"/>
              <w:divBdr>
                <w:top w:val="none" w:sz="0" w:space="0" w:color="auto"/>
                <w:left w:val="none" w:sz="0" w:space="0" w:color="auto"/>
                <w:bottom w:val="none" w:sz="0" w:space="0" w:color="auto"/>
                <w:right w:val="none" w:sz="0" w:space="0" w:color="auto"/>
              </w:divBdr>
              <w:divsChild>
                <w:div w:id="9063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998">
          <w:marLeft w:val="0"/>
          <w:marRight w:val="0"/>
          <w:marTop w:val="0"/>
          <w:marBottom w:val="0"/>
          <w:divBdr>
            <w:top w:val="none" w:sz="0" w:space="0" w:color="auto"/>
            <w:left w:val="none" w:sz="0" w:space="0" w:color="auto"/>
            <w:bottom w:val="none" w:sz="0" w:space="0" w:color="auto"/>
            <w:right w:val="none" w:sz="0" w:space="0" w:color="auto"/>
          </w:divBdr>
          <w:divsChild>
            <w:div w:id="338823037">
              <w:marLeft w:val="60"/>
              <w:marRight w:val="60"/>
              <w:marTop w:val="60"/>
              <w:marBottom w:val="60"/>
              <w:divBdr>
                <w:top w:val="none" w:sz="0" w:space="0" w:color="auto"/>
                <w:left w:val="none" w:sz="0" w:space="0" w:color="auto"/>
                <w:bottom w:val="none" w:sz="0" w:space="0" w:color="auto"/>
                <w:right w:val="none" w:sz="0" w:space="0" w:color="auto"/>
              </w:divBdr>
              <w:divsChild>
                <w:div w:id="677149091">
                  <w:marLeft w:val="0"/>
                  <w:marRight w:val="0"/>
                  <w:marTop w:val="0"/>
                  <w:marBottom w:val="0"/>
                  <w:divBdr>
                    <w:top w:val="none" w:sz="0" w:space="0" w:color="auto"/>
                    <w:left w:val="none" w:sz="0" w:space="0" w:color="auto"/>
                    <w:bottom w:val="none" w:sz="0" w:space="0" w:color="auto"/>
                    <w:right w:val="none" w:sz="0" w:space="0" w:color="auto"/>
                  </w:divBdr>
                  <w:divsChild>
                    <w:div w:id="212522724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2288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6399">
      <w:bodyDiv w:val="1"/>
      <w:marLeft w:val="0"/>
      <w:marRight w:val="0"/>
      <w:marTop w:val="0"/>
      <w:marBottom w:val="0"/>
      <w:divBdr>
        <w:top w:val="none" w:sz="0" w:space="0" w:color="auto"/>
        <w:left w:val="none" w:sz="0" w:space="0" w:color="auto"/>
        <w:bottom w:val="none" w:sz="0" w:space="0" w:color="auto"/>
        <w:right w:val="none" w:sz="0" w:space="0" w:color="auto"/>
      </w:divBdr>
    </w:div>
    <w:div w:id="2042321944">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sChild>
            <w:div w:id="122164444">
              <w:marLeft w:val="-75"/>
              <w:marRight w:val="0"/>
              <w:marTop w:val="30"/>
              <w:marBottom w:val="30"/>
              <w:divBdr>
                <w:top w:val="none" w:sz="0" w:space="0" w:color="auto"/>
                <w:left w:val="none" w:sz="0" w:space="0" w:color="auto"/>
                <w:bottom w:val="none" w:sz="0" w:space="0" w:color="auto"/>
                <w:right w:val="none" w:sz="0" w:space="0" w:color="auto"/>
              </w:divBdr>
              <w:divsChild>
                <w:div w:id="955407917">
                  <w:marLeft w:val="0"/>
                  <w:marRight w:val="0"/>
                  <w:marTop w:val="0"/>
                  <w:marBottom w:val="0"/>
                  <w:divBdr>
                    <w:top w:val="none" w:sz="0" w:space="0" w:color="auto"/>
                    <w:left w:val="none" w:sz="0" w:space="0" w:color="auto"/>
                    <w:bottom w:val="none" w:sz="0" w:space="0" w:color="auto"/>
                    <w:right w:val="none" w:sz="0" w:space="0" w:color="auto"/>
                  </w:divBdr>
                  <w:divsChild>
                    <w:div w:id="1178033230">
                      <w:marLeft w:val="0"/>
                      <w:marRight w:val="0"/>
                      <w:marTop w:val="0"/>
                      <w:marBottom w:val="0"/>
                      <w:divBdr>
                        <w:top w:val="none" w:sz="0" w:space="0" w:color="auto"/>
                        <w:left w:val="none" w:sz="0" w:space="0" w:color="auto"/>
                        <w:bottom w:val="none" w:sz="0" w:space="0" w:color="auto"/>
                        <w:right w:val="none" w:sz="0" w:space="0" w:color="auto"/>
                      </w:divBdr>
                    </w:div>
                  </w:divsChild>
                </w:div>
                <w:div w:id="1119834242">
                  <w:marLeft w:val="0"/>
                  <w:marRight w:val="0"/>
                  <w:marTop w:val="0"/>
                  <w:marBottom w:val="0"/>
                  <w:divBdr>
                    <w:top w:val="none" w:sz="0" w:space="0" w:color="auto"/>
                    <w:left w:val="none" w:sz="0" w:space="0" w:color="auto"/>
                    <w:bottom w:val="none" w:sz="0" w:space="0" w:color="auto"/>
                    <w:right w:val="none" w:sz="0" w:space="0" w:color="auto"/>
                  </w:divBdr>
                  <w:divsChild>
                    <w:div w:id="230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5170">
          <w:marLeft w:val="0"/>
          <w:marRight w:val="0"/>
          <w:marTop w:val="0"/>
          <w:marBottom w:val="0"/>
          <w:divBdr>
            <w:top w:val="none" w:sz="0" w:space="0" w:color="auto"/>
            <w:left w:val="none" w:sz="0" w:space="0" w:color="auto"/>
            <w:bottom w:val="none" w:sz="0" w:space="0" w:color="auto"/>
            <w:right w:val="none" w:sz="0" w:space="0" w:color="auto"/>
          </w:divBdr>
        </w:div>
        <w:div w:id="1954364819">
          <w:marLeft w:val="0"/>
          <w:marRight w:val="0"/>
          <w:marTop w:val="0"/>
          <w:marBottom w:val="0"/>
          <w:divBdr>
            <w:top w:val="none" w:sz="0" w:space="0" w:color="auto"/>
            <w:left w:val="none" w:sz="0" w:space="0" w:color="auto"/>
            <w:bottom w:val="none" w:sz="0" w:space="0" w:color="auto"/>
            <w:right w:val="none" w:sz="0" w:space="0" w:color="auto"/>
          </w:divBdr>
          <w:divsChild>
            <w:div w:id="2039505042">
              <w:marLeft w:val="-75"/>
              <w:marRight w:val="0"/>
              <w:marTop w:val="30"/>
              <w:marBottom w:val="30"/>
              <w:divBdr>
                <w:top w:val="none" w:sz="0" w:space="0" w:color="auto"/>
                <w:left w:val="none" w:sz="0" w:space="0" w:color="auto"/>
                <w:bottom w:val="none" w:sz="0" w:space="0" w:color="auto"/>
                <w:right w:val="none" w:sz="0" w:space="0" w:color="auto"/>
              </w:divBdr>
              <w:divsChild>
                <w:div w:id="1184826936">
                  <w:marLeft w:val="0"/>
                  <w:marRight w:val="0"/>
                  <w:marTop w:val="0"/>
                  <w:marBottom w:val="0"/>
                  <w:divBdr>
                    <w:top w:val="none" w:sz="0" w:space="0" w:color="auto"/>
                    <w:left w:val="none" w:sz="0" w:space="0" w:color="auto"/>
                    <w:bottom w:val="none" w:sz="0" w:space="0" w:color="auto"/>
                    <w:right w:val="none" w:sz="0" w:space="0" w:color="auto"/>
                  </w:divBdr>
                  <w:divsChild>
                    <w:div w:id="1077553580">
                      <w:marLeft w:val="0"/>
                      <w:marRight w:val="0"/>
                      <w:marTop w:val="0"/>
                      <w:marBottom w:val="0"/>
                      <w:divBdr>
                        <w:top w:val="none" w:sz="0" w:space="0" w:color="auto"/>
                        <w:left w:val="none" w:sz="0" w:space="0" w:color="auto"/>
                        <w:bottom w:val="none" w:sz="0" w:space="0" w:color="auto"/>
                        <w:right w:val="none" w:sz="0" w:space="0" w:color="auto"/>
                      </w:divBdr>
                    </w:div>
                  </w:divsChild>
                </w:div>
                <w:div w:id="1713387259">
                  <w:marLeft w:val="0"/>
                  <w:marRight w:val="0"/>
                  <w:marTop w:val="0"/>
                  <w:marBottom w:val="0"/>
                  <w:divBdr>
                    <w:top w:val="none" w:sz="0" w:space="0" w:color="auto"/>
                    <w:left w:val="none" w:sz="0" w:space="0" w:color="auto"/>
                    <w:bottom w:val="none" w:sz="0" w:space="0" w:color="auto"/>
                    <w:right w:val="none" w:sz="0" w:space="0" w:color="auto"/>
                  </w:divBdr>
                  <w:divsChild>
                    <w:div w:id="457912566">
                      <w:marLeft w:val="0"/>
                      <w:marRight w:val="0"/>
                      <w:marTop w:val="0"/>
                      <w:marBottom w:val="0"/>
                      <w:divBdr>
                        <w:top w:val="none" w:sz="0" w:space="0" w:color="auto"/>
                        <w:left w:val="none" w:sz="0" w:space="0" w:color="auto"/>
                        <w:bottom w:val="none" w:sz="0" w:space="0" w:color="auto"/>
                        <w:right w:val="none" w:sz="0" w:space="0" w:color="auto"/>
                      </w:divBdr>
                    </w:div>
                  </w:divsChild>
                </w:div>
                <w:div w:id="900099608">
                  <w:marLeft w:val="0"/>
                  <w:marRight w:val="0"/>
                  <w:marTop w:val="0"/>
                  <w:marBottom w:val="0"/>
                  <w:divBdr>
                    <w:top w:val="none" w:sz="0" w:space="0" w:color="auto"/>
                    <w:left w:val="none" w:sz="0" w:space="0" w:color="auto"/>
                    <w:bottom w:val="none" w:sz="0" w:space="0" w:color="auto"/>
                    <w:right w:val="none" w:sz="0" w:space="0" w:color="auto"/>
                  </w:divBdr>
                  <w:divsChild>
                    <w:div w:id="1471826537">
                      <w:marLeft w:val="0"/>
                      <w:marRight w:val="0"/>
                      <w:marTop w:val="0"/>
                      <w:marBottom w:val="0"/>
                      <w:divBdr>
                        <w:top w:val="none" w:sz="0" w:space="0" w:color="auto"/>
                        <w:left w:val="none" w:sz="0" w:space="0" w:color="auto"/>
                        <w:bottom w:val="none" w:sz="0" w:space="0" w:color="auto"/>
                        <w:right w:val="none" w:sz="0" w:space="0" w:color="auto"/>
                      </w:divBdr>
                    </w:div>
                  </w:divsChild>
                </w:div>
                <w:div w:id="1319193030">
                  <w:marLeft w:val="0"/>
                  <w:marRight w:val="0"/>
                  <w:marTop w:val="0"/>
                  <w:marBottom w:val="0"/>
                  <w:divBdr>
                    <w:top w:val="none" w:sz="0" w:space="0" w:color="auto"/>
                    <w:left w:val="none" w:sz="0" w:space="0" w:color="auto"/>
                    <w:bottom w:val="none" w:sz="0" w:space="0" w:color="auto"/>
                    <w:right w:val="none" w:sz="0" w:space="0" w:color="auto"/>
                  </w:divBdr>
                  <w:divsChild>
                    <w:div w:id="912356609">
                      <w:marLeft w:val="0"/>
                      <w:marRight w:val="0"/>
                      <w:marTop w:val="0"/>
                      <w:marBottom w:val="0"/>
                      <w:divBdr>
                        <w:top w:val="none" w:sz="0" w:space="0" w:color="auto"/>
                        <w:left w:val="none" w:sz="0" w:space="0" w:color="auto"/>
                        <w:bottom w:val="none" w:sz="0" w:space="0" w:color="auto"/>
                        <w:right w:val="none" w:sz="0" w:space="0" w:color="auto"/>
                      </w:divBdr>
                    </w:div>
                  </w:divsChild>
                </w:div>
                <w:div w:id="2095853403">
                  <w:marLeft w:val="0"/>
                  <w:marRight w:val="0"/>
                  <w:marTop w:val="0"/>
                  <w:marBottom w:val="0"/>
                  <w:divBdr>
                    <w:top w:val="none" w:sz="0" w:space="0" w:color="auto"/>
                    <w:left w:val="none" w:sz="0" w:space="0" w:color="auto"/>
                    <w:bottom w:val="none" w:sz="0" w:space="0" w:color="auto"/>
                    <w:right w:val="none" w:sz="0" w:space="0" w:color="auto"/>
                  </w:divBdr>
                  <w:divsChild>
                    <w:div w:id="1610039270">
                      <w:marLeft w:val="0"/>
                      <w:marRight w:val="0"/>
                      <w:marTop w:val="0"/>
                      <w:marBottom w:val="0"/>
                      <w:divBdr>
                        <w:top w:val="none" w:sz="0" w:space="0" w:color="auto"/>
                        <w:left w:val="none" w:sz="0" w:space="0" w:color="auto"/>
                        <w:bottom w:val="none" w:sz="0" w:space="0" w:color="auto"/>
                        <w:right w:val="none" w:sz="0" w:space="0" w:color="auto"/>
                      </w:divBdr>
                    </w:div>
                  </w:divsChild>
                </w:div>
                <w:div w:id="1570388278">
                  <w:marLeft w:val="0"/>
                  <w:marRight w:val="0"/>
                  <w:marTop w:val="0"/>
                  <w:marBottom w:val="0"/>
                  <w:divBdr>
                    <w:top w:val="none" w:sz="0" w:space="0" w:color="auto"/>
                    <w:left w:val="none" w:sz="0" w:space="0" w:color="auto"/>
                    <w:bottom w:val="none" w:sz="0" w:space="0" w:color="auto"/>
                    <w:right w:val="none" w:sz="0" w:space="0" w:color="auto"/>
                  </w:divBdr>
                  <w:divsChild>
                    <w:div w:id="1221361402">
                      <w:marLeft w:val="0"/>
                      <w:marRight w:val="0"/>
                      <w:marTop w:val="0"/>
                      <w:marBottom w:val="0"/>
                      <w:divBdr>
                        <w:top w:val="none" w:sz="0" w:space="0" w:color="auto"/>
                        <w:left w:val="none" w:sz="0" w:space="0" w:color="auto"/>
                        <w:bottom w:val="none" w:sz="0" w:space="0" w:color="auto"/>
                        <w:right w:val="none" w:sz="0" w:space="0" w:color="auto"/>
                      </w:divBdr>
                    </w:div>
                  </w:divsChild>
                </w:div>
                <w:div w:id="1214347894">
                  <w:marLeft w:val="0"/>
                  <w:marRight w:val="0"/>
                  <w:marTop w:val="0"/>
                  <w:marBottom w:val="0"/>
                  <w:divBdr>
                    <w:top w:val="none" w:sz="0" w:space="0" w:color="auto"/>
                    <w:left w:val="none" w:sz="0" w:space="0" w:color="auto"/>
                    <w:bottom w:val="none" w:sz="0" w:space="0" w:color="auto"/>
                    <w:right w:val="none" w:sz="0" w:space="0" w:color="auto"/>
                  </w:divBdr>
                  <w:divsChild>
                    <w:div w:id="1670981650">
                      <w:marLeft w:val="0"/>
                      <w:marRight w:val="0"/>
                      <w:marTop w:val="0"/>
                      <w:marBottom w:val="0"/>
                      <w:divBdr>
                        <w:top w:val="none" w:sz="0" w:space="0" w:color="auto"/>
                        <w:left w:val="none" w:sz="0" w:space="0" w:color="auto"/>
                        <w:bottom w:val="none" w:sz="0" w:space="0" w:color="auto"/>
                        <w:right w:val="none" w:sz="0" w:space="0" w:color="auto"/>
                      </w:divBdr>
                    </w:div>
                  </w:divsChild>
                </w:div>
                <w:div w:id="241717311">
                  <w:marLeft w:val="0"/>
                  <w:marRight w:val="0"/>
                  <w:marTop w:val="0"/>
                  <w:marBottom w:val="0"/>
                  <w:divBdr>
                    <w:top w:val="none" w:sz="0" w:space="0" w:color="auto"/>
                    <w:left w:val="none" w:sz="0" w:space="0" w:color="auto"/>
                    <w:bottom w:val="none" w:sz="0" w:space="0" w:color="auto"/>
                    <w:right w:val="none" w:sz="0" w:space="0" w:color="auto"/>
                  </w:divBdr>
                  <w:divsChild>
                    <w:div w:id="453404856">
                      <w:marLeft w:val="0"/>
                      <w:marRight w:val="0"/>
                      <w:marTop w:val="0"/>
                      <w:marBottom w:val="0"/>
                      <w:divBdr>
                        <w:top w:val="none" w:sz="0" w:space="0" w:color="auto"/>
                        <w:left w:val="none" w:sz="0" w:space="0" w:color="auto"/>
                        <w:bottom w:val="none" w:sz="0" w:space="0" w:color="auto"/>
                        <w:right w:val="none" w:sz="0" w:space="0" w:color="auto"/>
                      </w:divBdr>
                    </w:div>
                  </w:divsChild>
                </w:div>
                <w:div w:id="291636069">
                  <w:marLeft w:val="0"/>
                  <w:marRight w:val="0"/>
                  <w:marTop w:val="0"/>
                  <w:marBottom w:val="0"/>
                  <w:divBdr>
                    <w:top w:val="none" w:sz="0" w:space="0" w:color="auto"/>
                    <w:left w:val="none" w:sz="0" w:space="0" w:color="auto"/>
                    <w:bottom w:val="none" w:sz="0" w:space="0" w:color="auto"/>
                    <w:right w:val="none" w:sz="0" w:space="0" w:color="auto"/>
                  </w:divBdr>
                  <w:divsChild>
                    <w:div w:id="593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1994">
          <w:marLeft w:val="0"/>
          <w:marRight w:val="0"/>
          <w:marTop w:val="0"/>
          <w:marBottom w:val="0"/>
          <w:divBdr>
            <w:top w:val="none" w:sz="0" w:space="0" w:color="auto"/>
            <w:left w:val="none" w:sz="0" w:space="0" w:color="auto"/>
            <w:bottom w:val="none" w:sz="0" w:space="0" w:color="auto"/>
            <w:right w:val="none" w:sz="0" w:space="0" w:color="auto"/>
          </w:divBdr>
        </w:div>
        <w:div w:id="564678645">
          <w:marLeft w:val="0"/>
          <w:marRight w:val="0"/>
          <w:marTop w:val="0"/>
          <w:marBottom w:val="0"/>
          <w:divBdr>
            <w:top w:val="none" w:sz="0" w:space="0" w:color="auto"/>
            <w:left w:val="none" w:sz="0" w:space="0" w:color="auto"/>
            <w:bottom w:val="none" w:sz="0" w:space="0" w:color="auto"/>
            <w:right w:val="none" w:sz="0" w:space="0" w:color="auto"/>
          </w:divBdr>
        </w:div>
        <w:div w:id="2143693298">
          <w:marLeft w:val="0"/>
          <w:marRight w:val="0"/>
          <w:marTop w:val="0"/>
          <w:marBottom w:val="0"/>
          <w:divBdr>
            <w:top w:val="none" w:sz="0" w:space="0" w:color="auto"/>
            <w:left w:val="none" w:sz="0" w:space="0" w:color="auto"/>
            <w:bottom w:val="none" w:sz="0" w:space="0" w:color="auto"/>
            <w:right w:val="none" w:sz="0" w:space="0" w:color="auto"/>
          </w:divBdr>
          <w:divsChild>
            <w:div w:id="1500542887">
              <w:marLeft w:val="0"/>
              <w:marRight w:val="0"/>
              <w:marTop w:val="0"/>
              <w:marBottom w:val="0"/>
              <w:divBdr>
                <w:top w:val="none" w:sz="0" w:space="0" w:color="auto"/>
                <w:left w:val="none" w:sz="0" w:space="0" w:color="auto"/>
                <w:bottom w:val="none" w:sz="0" w:space="0" w:color="auto"/>
                <w:right w:val="none" w:sz="0" w:space="0" w:color="auto"/>
              </w:divBdr>
            </w:div>
            <w:div w:id="1741293865">
              <w:marLeft w:val="0"/>
              <w:marRight w:val="0"/>
              <w:marTop w:val="0"/>
              <w:marBottom w:val="0"/>
              <w:divBdr>
                <w:top w:val="none" w:sz="0" w:space="0" w:color="auto"/>
                <w:left w:val="none" w:sz="0" w:space="0" w:color="auto"/>
                <w:bottom w:val="none" w:sz="0" w:space="0" w:color="auto"/>
                <w:right w:val="none" w:sz="0" w:space="0" w:color="auto"/>
              </w:divBdr>
            </w:div>
          </w:divsChild>
        </w:div>
        <w:div w:id="868567769">
          <w:marLeft w:val="0"/>
          <w:marRight w:val="0"/>
          <w:marTop w:val="0"/>
          <w:marBottom w:val="0"/>
          <w:divBdr>
            <w:top w:val="none" w:sz="0" w:space="0" w:color="auto"/>
            <w:left w:val="none" w:sz="0" w:space="0" w:color="auto"/>
            <w:bottom w:val="none" w:sz="0" w:space="0" w:color="auto"/>
            <w:right w:val="none" w:sz="0" w:space="0" w:color="auto"/>
          </w:divBdr>
        </w:div>
        <w:div w:id="802381892">
          <w:marLeft w:val="0"/>
          <w:marRight w:val="0"/>
          <w:marTop w:val="0"/>
          <w:marBottom w:val="0"/>
          <w:divBdr>
            <w:top w:val="none" w:sz="0" w:space="0" w:color="auto"/>
            <w:left w:val="none" w:sz="0" w:space="0" w:color="auto"/>
            <w:bottom w:val="none" w:sz="0" w:space="0" w:color="auto"/>
            <w:right w:val="none" w:sz="0" w:space="0" w:color="auto"/>
          </w:divBdr>
          <w:divsChild>
            <w:div w:id="1677489715">
              <w:marLeft w:val="-75"/>
              <w:marRight w:val="0"/>
              <w:marTop w:val="30"/>
              <w:marBottom w:val="30"/>
              <w:divBdr>
                <w:top w:val="none" w:sz="0" w:space="0" w:color="auto"/>
                <w:left w:val="none" w:sz="0" w:space="0" w:color="auto"/>
                <w:bottom w:val="none" w:sz="0" w:space="0" w:color="auto"/>
                <w:right w:val="none" w:sz="0" w:space="0" w:color="auto"/>
              </w:divBdr>
              <w:divsChild>
                <w:div w:id="1272669836">
                  <w:marLeft w:val="0"/>
                  <w:marRight w:val="0"/>
                  <w:marTop w:val="0"/>
                  <w:marBottom w:val="0"/>
                  <w:divBdr>
                    <w:top w:val="none" w:sz="0" w:space="0" w:color="auto"/>
                    <w:left w:val="none" w:sz="0" w:space="0" w:color="auto"/>
                    <w:bottom w:val="none" w:sz="0" w:space="0" w:color="auto"/>
                    <w:right w:val="none" w:sz="0" w:space="0" w:color="auto"/>
                  </w:divBdr>
                  <w:divsChild>
                    <w:div w:id="195311879">
                      <w:marLeft w:val="0"/>
                      <w:marRight w:val="0"/>
                      <w:marTop w:val="0"/>
                      <w:marBottom w:val="0"/>
                      <w:divBdr>
                        <w:top w:val="none" w:sz="0" w:space="0" w:color="auto"/>
                        <w:left w:val="none" w:sz="0" w:space="0" w:color="auto"/>
                        <w:bottom w:val="none" w:sz="0" w:space="0" w:color="auto"/>
                        <w:right w:val="none" w:sz="0" w:space="0" w:color="auto"/>
                      </w:divBdr>
                    </w:div>
                  </w:divsChild>
                </w:div>
                <w:div w:id="722489667">
                  <w:marLeft w:val="0"/>
                  <w:marRight w:val="0"/>
                  <w:marTop w:val="0"/>
                  <w:marBottom w:val="0"/>
                  <w:divBdr>
                    <w:top w:val="none" w:sz="0" w:space="0" w:color="auto"/>
                    <w:left w:val="none" w:sz="0" w:space="0" w:color="auto"/>
                    <w:bottom w:val="none" w:sz="0" w:space="0" w:color="auto"/>
                    <w:right w:val="none" w:sz="0" w:space="0" w:color="auto"/>
                  </w:divBdr>
                  <w:divsChild>
                    <w:div w:id="989289536">
                      <w:marLeft w:val="0"/>
                      <w:marRight w:val="0"/>
                      <w:marTop w:val="0"/>
                      <w:marBottom w:val="0"/>
                      <w:divBdr>
                        <w:top w:val="none" w:sz="0" w:space="0" w:color="auto"/>
                        <w:left w:val="none" w:sz="0" w:space="0" w:color="auto"/>
                        <w:bottom w:val="none" w:sz="0" w:space="0" w:color="auto"/>
                        <w:right w:val="none" w:sz="0" w:space="0" w:color="auto"/>
                      </w:divBdr>
                    </w:div>
                  </w:divsChild>
                </w:div>
                <w:div w:id="795683463">
                  <w:marLeft w:val="0"/>
                  <w:marRight w:val="0"/>
                  <w:marTop w:val="0"/>
                  <w:marBottom w:val="0"/>
                  <w:divBdr>
                    <w:top w:val="none" w:sz="0" w:space="0" w:color="auto"/>
                    <w:left w:val="none" w:sz="0" w:space="0" w:color="auto"/>
                    <w:bottom w:val="none" w:sz="0" w:space="0" w:color="auto"/>
                    <w:right w:val="none" w:sz="0" w:space="0" w:color="auto"/>
                  </w:divBdr>
                  <w:divsChild>
                    <w:div w:id="188614157">
                      <w:marLeft w:val="0"/>
                      <w:marRight w:val="0"/>
                      <w:marTop w:val="0"/>
                      <w:marBottom w:val="0"/>
                      <w:divBdr>
                        <w:top w:val="none" w:sz="0" w:space="0" w:color="auto"/>
                        <w:left w:val="none" w:sz="0" w:space="0" w:color="auto"/>
                        <w:bottom w:val="none" w:sz="0" w:space="0" w:color="auto"/>
                        <w:right w:val="none" w:sz="0" w:space="0" w:color="auto"/>
                      </w:divBdr>
                    </w:div>
                  </w:divsChild>
                </w:div>
                <w:div w:id="484472006">
                  <w:marLeft w:val="0"/>
                  <w:marRight w:val="0"/>
                  <w:marTop w:val="0"/>
                  <w:marBottom w:val="0"/>
                  <w:divBdr>
                    <w:top w:val="none" w:sz="0" w:space="0" w:color="auto"/>
                    <w:left w:val="none" w:sz="0" w:space="0" w:color="auto"/>
                    <w:bottom w:val="none" w:sz="0" w:space="0" w:color="auto"/>
                    <w:right w:val="none" w:sz="0" w:space="0" w:color="auto"/>
                  </w:divBdr>
                  <w:divsChild>
                    <w:div w:id="72774665">
                      <w:marLeft w:val="0"/>
                      <w:marRight w:val="0"/>
                      <w:marTop w:val="0"/>
                      <w:marBottom w:val="0"/>
                      <w:divBdr>
                        <w:top w:val="none" w:sz="0" w:space="0" w:color="auto"/>
                        <w:left w:val="none" w:sz="0" w:space="0" w:color="auto"/>
                        <w:bottom w:val="none" w:sz="0" w:space="0" w:color="auto"/>
                        <w:right w:val="none" w:sz="0" w:space="0" w:color="auto"/>
                      </w:divBdr>
                    </w:div>
                  </w:divsChild>
                </w:div>
                <w:div w:id="753092527">
                  <w:marLeft w:val="0"/>
                  <w:marRight w:val="0"/>
                  <w:marTop w:val="0"/>
                  <w:marBottom w:val="0"/>
                  <w:divBdr>
                    <w:top w:val="none" w:sz="0" w:space="0" w:color="auto"/>
                    <w:left w:val="none" w:sz="0" w:space="0" w:color="auto"/>
                    <w:bottom w:val="none" w:sz="0" w:space="0" w:color="auto"/>
                    <w:right w:val="none" w:sz="0" w:space="0" w:color="auto"/>
                  </w:divBdr>
                  <w:divsChild>
                    <w:div w:id="1844472767">
                      <w:marLeft w:val="0"/>
                      <w:marRight w:val="0"/>
                      <w:marTop w:val="0"/>
                      <w:marBottom w:val="0"/>
                      <w:divBdr>
                        <w:top w:val="none" w:sz="0" w:space="0" w:color="auto"/>
                        <w:left w:val="none" w:sz="0" w:space="0" w:color="auto"/>
                        <w:bottom w:val="none" w:sz="0" w:space="0" w:color="auto"/>
                        <w:right w:val="none" w:sz="0" w:space="0" w:color="auto"/>
                      </w:divBdr>
                    </w:div>
                  </w:divsChild>
                </w:div>
                <w:div w:id="1059209865">
                  <w:marLeft w:val="0"/>
                  <w:marRight w:val="0"/>
                  <w:marTop w:val="0"/>
                  <w:marBottom w:val="0"/>
                  <w:divBdr>
                    <w:top w:val="none" w:sz="0" w:space="0" w:color="auto"/>
                    <w:left w:val="none" w:sz="0" w:space="0" w:color="auto"/>
                    <w:bottom w:val="none" w:sz="0" w:space="0" w:color="auto"/>
                    <w:right w:val="none" w:sz="0" w:space="0" w:color="auto"/>
                  </w:divBdr>
                  <w:divsChild>
                    <w:div w:id="463232138">
                      <w:marLeft w:val="0"/>
                      <w:marRight w:val="0"/>
                      <w:marTop w:val="0"/>
                      <w:marBottom w:val="0"/>
                      <w:divBdr>
                        <w:top w:val="none" w:sz="0" w:space="0" w:color="auto"/>
                        <w:left w:val="none" w:sz="0" w:space="0" w:color="auto"/>
                        <w:bottom w:val="none" w:sz="0" w:space="0" w:color="auto"/>
                        <w:right w:val="none" w:sz="0" w:space="0" w:color="auto"/>
                      </w:divBdr>
                    </w:div>
                  </w:divsChild>
                </w:div>
                <w:div w:id="892548579">
                  <w:marLeft w:val="0"/>
                  <w:marRight w:val="0"/>
                  <w:marTop w:val="0"/>
                  <w:marBottom w:val="0"/>
                  <w:divBdr>
                    <w:top w:val="none" w:sz="0" w:space="0" w:color="auto"/>
                    <w:left w:val="none" w:sz="0" w:space="0" w:color="auto"/>
                    <w:bottom w:val="none" w:sz="0" w:space="0" w:color="auto"/>
                    <w:right w:val="none" w:sz="0" w:space="0" w:color="auto"/>
                  </w:divBdr>
                  <w:divsChild>
                    <w:div w:id="735932652">
                      <w:marLeft w:val="0"/>
                      <w:marRight w:val="0"/>
                      <w:marTop w:val="0"/>
                      <w:marBottom w:val="0"/>
                      <w:divBdr>
                        <w:top w:val="none" w:sz="0" w:space="0" w:color="auto"/>
                        <w:left w:val="none" w:sz="0" w:space="0" w:color="auto"/>
                        <w:bottom w:val="none" w:sz="0" w:space="0" w:color="auto"/>
                        <w:right w:val="none" w:sz="0" w:space="0" w:color="auto"/>
                      </w:divBdr>
                    </w:div>
                  </w:divsChild>
                </w:div>
                <w:div w:id="266811451">
                  <w:marLeft w:val="0"/>
                  <w:marRight w:val="0"/>
                  <w:marTop w:val="0"/>
                  <w:marBottom w:val="0"/>
                  <w:divBdr>
                    <w:top w:val="none" w:sz="0" w:space="0" w:color="auto"/>
                    <w:left w:val="none" w:sz="0" w:space="0" w:color="auto"/>
                    <w:bottom w:val="none" w:sz="0" w:space="0" w:color="auto"/>
                    <w:right w:val="none" w:sz="0" w:space="0" w:color="auto"/>
                  </w:divBdr>
                  <w:divsChild>
                    <w:div w:id="1861360185">
                      <w:marLeft w:val="0"/>
                      <w:marRight w:val="0"/>
                      <w:marTop w:val="0"/>
                      <w:marBottom w:val="0"/>
                      <w:divBdr>
                        <w:top w:val="none" w:sz="0" w:space="0" w:color="auto"/>
                        <w:left w:val="none" w:sz="0" w:space="0" w:color="auto"/>
                        <w:bottom w:val="none" w:sz="0" w:space="0" w:color="auto"/>
                        <w:right w:val="none" w:sz="0" w:space="0" w:color="auto"/>
                      </w:divBdr>
                    </w:div>
                  </w:divsChild>
                </w:div>
                <w:div w:id="970940007">
                  <w:marLeft w:val="0"/>
                  <w:marRight w:val="0"/>
                  <w:marTop w:val="0"/>
                  <w:marBottom w:val="0"/>
                  <w:divBdr>
                    <w:top w:val="none" w:sz="0" w:space="0" w:color="auto"/>
                    <w:left w:val="none" w:sz="0" w:space="0" w:color="auto"/>
                    <w:bottom w:val="none" w:sz="0" w:space="0" w:color="auto"/>
                    <w:right w:val="none" w:sz="0" w:space="0" w:color="auto"/>
                  </w:divBdr>
                  <w:divsChild>
                    <w:div w:id="1113020023">
                      <w:marLeft w:val="0"/>
                      <w:marRight w:val="0"/>
                      <w:marTop w:val="0"/>
                      <w:marBottom w:val="0"/>
                      <w:divBdr>
                        <w:top w:val="none" w:sz="0" w:space="0" w:color="auto"/>
                        <w:left w:val="none" w:sz="0" w:space="0" w:color="auto"/>
                        <w:bottom w:val="none" w:sz="0" w:space="0" w:color="auto"/>
                        <w:right w:val="none" w:sz="0" w:space="0" w:color="auto"/>
                      </w:divBdr>
                    </w:div>
                  </w:divsChild>
                </w:div>
                <w:div w:id="1222523108">
                  <w:marLeft w:val="0"/>
                  <w:marRight w:val="0"/>
                  <w:marTop w:val="0"/>
                  <w:marBottom w:val="0"/>
                  <w:divBdr>
                    <w:top w:val="none" w:sz="0" w:space="0" w:color="auto"/>
                    <w:left w:val="none" w:sz="0" w:space="0" w:color="auto"/>
                    <w:bottom w:val="none" w:sz="0" w:space="0" w:color="auto"/>
                    <w:right w:val="none" w:sz="0" w:space="0" w:color="auto"/>
                  </w:divBdr>
                  <w:divsChild>
                    <w:div w:id="970671981">
                      <w:marLeft w:val="0"/>
                      <w:marRight w:val="0"/>
                      <w:marTop w:val="0"/>
                      <w:marBottom w:val="0"/>
                      <w:divBdr>
                        <w:top w:val="none" w:sz="0" w:space="0" w:color="auto"/>
                        <w:left w:val="none" w:sz="0" w:space="0" w:color="auto"/>
                        <w:bottom w:val="none" w:sz="0" w:space="0" w:color="auto"/>
                        <w:right w:val="none" w:sz="0" w:space="0" w:color="auto"/>
                      </w:divBdr>
                    </w:div>
                  </w:divsChild>
                </w:div>
                <w:div w:id="19942153">
                  <w:marLeft w:val="0"/>
                  <w:marRight w:val="0"/>
                  <w:marTop w:val="0"/>
                  <w:marBottom w:val="0"/>
                  <w:divBdr>
                    <w:top w:val="none" w:sz="0" w:space="0" w:color="auto"/>
                    <w:left w:val="none" w:sz="0" w:space="0" w:color="auto"/>
                    <w:bottom w:val="none" w:sz="0" w:space="0" w:color="auto"/>
                    <w:right w:val="none" w:sz="0" w:space="0" w:color="auto"/>
                  </w:divBdr>
                  <w:divsChild>
                    <w:div w:id="746805768">
                      <w:marLeft w:val="0"/>
                      <w:marRight w:val="0"/>
                      <w:marTop w:val="0"/>
                      <w:marBottom w:val="0"/>
                      <w:divBdr>
                        <w:top w:val="none" w:sz="0" w:space="0" w:color="auto"/>
                        <w:left w:val="none" w:sz="0" w:space="0" w:color="auto"/>
                        <w:bottom w:val="none" w:sz="0" w:space="0" w:color="auto"/>
                        <w:right w:val="none" w:sz="0" w:space="0" w:color="auto"/>
                      </w:divBdr>
                    </w:div>
                  </w:divsChild>
                </w:div>
                <w:div w:id="1744595932">
                  <w:marLeft w:val="0"/>
                  <w:marRight w:val="0"/>
                  <w:marTop w:val="0"/>
                  <w:marBottom w:val="0"/>
                  <w:divBdr>
                    <w:top w:val="none" w:sz="0" w:space="0" w:color="auto"/>
                    <w:left w:val="none" w:sz="0" w:space="0" w:color="auto"/>
                    <w:bottom w:val="none" w:sz="0" w:space="0" w:color="auto"/>
                    <w:right w:val="none" w:sz="0" w:space="0" w:color="auto"/>
                  </w:divBdr>
                  <w:divsChild>
                    <w:div w:id="645403488">
                      <w:marLeft w:val="0"/>
                      <w:marRight w:val="0"/>
                      <w:marTop w:val="0"/>
                      <w:marBottom w:val="0"/>
                      <w:divBdr>
                        <w:top w:val="none" w:sz="0" w:space="0" w:color="auto"/>
                        <w:left w:val="none" w:sz="0" w:space="0" w:color="auto"/>
                        <w:bottom w:val="none" w:sz="0" w:space="0" w:color="auto"/>
                        <w:right w:val="none" w:sz="0" w:space="0" w:color="auto"/>
                      </w:divBdr>
                    </w:div>
                  </w:divsChild>
                </w:div>
                <w:div w:id="1563902094">
                  <w:marLeft w:val="0"/>
                  <w:marRight w:val="0"/>
                  <w:marTop w:val="0"/>
                  <w:marBottom w:val="0"/>
                  <w:divBdr>
                    <w:top w:val="none" w:sz="0" w:space="0" w:color="auto"/>
                    <w:left w:val="none" w:sz="0" w:space="0" w:color="auto"/>
                    <w:bottom w:val="none" w:sz="0" w:space="0" w:color="auto"/>
                    <w:right w:val="none" w:sz="0" w:space="0" w:color="auto"/>
                  </w:divBdr>
                  <w:divsChild>
                    <w:div w:id="242185480">
                      <w:marLeft w:val="0"/>
                      <w:marRight w:val="0"/>
                      <w:marTop w:val="0"/>
                      <w:marBottom w:val="0"/>
                      <w:divBdr>
                        <w:top w:val="none" w:sz="0" w:space="0" w:color="auto"/>
                        <w:left w:val="none" w:sz="0" w:space="0" w:color="auto"/>
                        <w:bottom w:val="none" w:sz="0" w:space="0" w:color="auto"/>
                        <w:right w:val="none" w:sz="0" w:space="0" w:color="auto"/>
                      </w:divBdr>
                    </w:div>
                  </w:divsChild>
                </w:div>
                <w:div w:id="1510868563">
                  <w:marLeft w:val="0"/>
                  <w:marRight w:val="0"/>
                  <w:marTop w:val="0"/>
                  <w:marBottom w:val="0"/>
                  <w:divBdr>
                    <w:top w:val="none" w:sz="0" w:space="0" w:color="auto"/>
                    <w:left w:val="none" w:sz="0" w:space="0" w:color="auto"/>
                    <w:bottom w:val="none" w:sz="0" w:space="0" w:color="auto"/>
                    <w:right w:val="none" w:sz="0" w:space="0" w:color="auto"/>
                  </w:divBdr>
                  <w:divsChild>
                    <w:div w:id="569661272">
                      <w:marLeft w:val="0"/>
                      <w:marRight w:val="0"/>
                      <w:marTop w:val="0"/>
                      <w:marBottom w:val="0"/>
                      <w:divBdr>
                        <w:top w:val="none" w:sz="0" w:space="0" w:color="auto"/>
                        <w:left w:val="none" w:sz="0" w:space="0" w:color="auto"/>
                        <w:bottom w:val="none" w:sz="0" w:space="0" w:color="auto"/>
                        <w:right w:val="none" w:sz="0" w:space="0" w:color="auto"/>
                      </w:divBdr>
                    </w:div>
                  </w:divsChild>
                </w:div>
                <w:div w:id="1175344251">
                  <w:marLeft w:val="0"/>
                  <w:marRight w:val="0"/>
                  <w:marTop w:val="0"/>
                  <w:marBottom w:val="0"/>
                  <w:divBdr>
                    <w:top w:val="none" w:sz="0" w:space="0" w:color="auto"/>
                    <w:left w:val="none" w:sz="0" w:space="0" w:color="auto"/>
                    <w:bottom w:val="none" w:sz="0" w:space="0" w:color="auto"/>
                    <w:right w:val="none" w:sz="0" w:space="0" w:color="auto"/>
                  </w:divBdr>
                  <w:divsChild>
                    <w:div w:id="807433760">
                      <w:marLeft w:val="0"/>
                      <w:marRight w:val="0"/>
                      <w:marTop w:val="0"/>
                      <w:marBottom w:val="0"/>
                      <w:divBdr>
                        <w:top w:val="none" w:sz="0" w:space="0" w:color="auto"/>
                        <w:left w:val="none" w:sz="0" w:space="0" w:color="auto"/>
                        <w:bottom w:val="none" w:sz="0" w:space="0" w:color="auto"/>
                        <w:right w:val="none" w:sz="0" w:space="0" w:color="auto"/>
                      </w:divBdr>
                    </w:div>
                  </w:divsChild>
                </w:div>
                <w:div w:id="1366255052">
                  <w:marLeft w:val="0"/>
                  <w:marRight w:val="0"/>
                  <w:marTop w:val="0"/>
                  <w:marBottom w:val="0"/>
                  <w:divBdr>
                    <w:top w:val="none" w:sz="0" w:space="0" w:color="auto"/>
                    <w:left w:val="none" w:sz="0" w:space="0" w:color="auto"/>
                    <w:bottom w:val="none" w:sz="0" w:space="0" w:color="auto"/>
                    <w:right w:val="none" w:sz="0" w:space="0" w:color="auto"/>
                  </w:divBdr>
                  <w:divsChild>
                    <w:div w:id="517739620">
                      <w:marLeft w:val="0"/>
                      <w:marRight w:val="0"/>
                      <w:marTop w:val="0"/>
                      <w:marBottom w:val="0"/>
                      <w:divBdr>
                        <w:top w:val="none" w:sz="0" w:space="0" w:color="auto"/>
                        <w:left w:val="none" w:sz="0" w:space="0" w:color="auto"/>
                        <w:bottom w:val="none" w:sz="0" w:space="0" w:color="auto"/>
                        <w:right w:val="none" w:sz="0" w:space="0" w:color="auto"/>
                      </w:divBdr>
                    </w:div>
                  </w:divsChild>
                </w:div>
                <w:div w:id="535973859">
                  <w:marLeft w:val="0"/>
                  <w:marRight w:val="0"/>
                  <w:marTop w:val="0"/>
                  <w:marBottom w:val="0"/>
                  <w:divBdr>
                    <w:top w:val="none" w:sz="0" w:space="0" w:color="auto"/>
                    <w:left w:val="none" w:sz="0" w:space="0" w:color="auto"/>
                    <w:bottom w:val="none" w:sz="0" w:space="0" w:color="auto"/>
                    <w:right w:val="none" w:sz="0" w:space="0" w:color="auto"/>
                  </w:divBdr>
                  <w:divsChild>
                    <w:div w:id="1707411574">
                      <w:marLeft w:val="0"/>
                      <w:marRight w:val="0"/>
                      <w:marTop w:val="0"/>
                      <w:marBottom w:val="0"/>
                      <w:divBdr>
                        <w:top w:val="none" w:sz="0" w:space="0" w:color="auto"/>
                        <w:left w:val="none" w:sz="0" w:space="0" w:color="auto"/>
                        <w:bottom w:val="none" w:sz="0" w:space="0" w:color="auto"/>
                        <w:right w:val="none" w:sz="0" w:space="0" w:color="auto"/>
                      </w:divBdr>
                    </w:div>
                  </w:divsChild>
                </w:div>
                <w:div w:id="1273127540">
                  <w:marLeft w:val="0"/>
                  <w:marRight w:val="0"/>
                  <w:marTop w:val="0"/>
                  <w:marBottom w:val="0"/>
                  <w:divBdr>
                    <w:top w:val="none" w:sz="0" w:space="0" w:color="auto"/>
                    <w:left w:val="none" w:sz="0" w:space="0" w:color="auto"/>
                    <w:bottom w:val="none" w:sz="0" w:space="0" w:color="auto"/>
                    <w:right w:val="none" w:sz="0" w:space="0" w:color="auto"/>
                  </w:divBdr>
                  <w:divsChild>
                    <w:div w:id="1529947444">
                      <w:marLeft w:val="0"/>
                      <w:marRight w:val="0"/>
                      <w:marTop w:val="0"/>
                      <w:marBottom w:val="0"/>
                      <w:divBdr>
                        <w:top w:val="none" w:sz="0" w:space="0" w:color="auto"/>
                        <w:left w:val="none" w:sz="0" w:space="0" w:color="auto"/>
                        <w:bottom w:val="none" w:sz="0" w:space="0" w:color="auto"/>
                        <w:right w:val="none" w:sz="0" w:space="0" w:color="auto"/>
                      </w:divBdr>
                    </w:div>
                  </w:divsChild>
                </w:div>
                <w:div w:id="1552838141">
                  <w:marLeft w:val="0"/>
                  <w:marRight w:val="0"/>
                  <w:marTop w:val="0"/>
                  <w:marBottom w:val="0"/>
                  <w:divBdr>
                    <w:top w:val="none" w:sz="0" w:space="0" w:color="auto"/>
                    <w:left w:val="none" w:sz="0" w:space="0" w:color="auto"/>
                    <w:bottom w:val="none" w:sz="0" w:space="0" w:color="auto"/>
                    <w:right w:val="none" w:sz="0" w:space="0" w:color="auto"/>
                  </w:divBdr>
                  <w:divsChild>
                    <w:div w:id="310183842">
                      <w:marLeft w:val="0"/>
                      <w:marRight w:val="0"/>
                      <w:marTop w:val="0"/>
                      <w:marBottom w:val="0"/>
                      <w:divBdr>
                        <w:top w:val="none" w:sz="0" w:space="0" w:color="auto"/>
                        <w:left w:val="none" w:sz="0" w:space="0" w:color="auto"/>
                        <w:bottom w:val="none" w:sz="0" w:space="0" w:color="auto"/>
                        <w:right w:val="none" w:sz="0" w:space="0" w:color="auto"/>
                      </w:divBdr>
                    </w:div>
                  </w:divsChild>
                </w:div>
                <w:div w:id="1395354736">
                  <w:marLeft w:val="0"/>
                  <w:marRight w:val="0"/>
                  <w:marTop w:val="0"/>
                  <w:marBottom w:val="0"/>
                  <w:divBdr>
                    <w:top w:val="none" w:sz="0" w:space="0" w:color="auto"/>
                    <w:left w:val="none" w:sz="0" w:space="0" w:color="auto"/>
                    <w:bottom w:val="none" w:sz="0" w:space="0" w:color="auto"/>
                    <w:right w:val="none" w:sz="0" w:space="0" w:color="auto"/>
                  </w:divBdr>
                  <w:divsChild>
                    <w:div w:id="417557197">
                      <w:marLeft w:val="0"/>
                      <w:marRight w:val="0"/>
                      <w:marTop w:val="0"/>
                      <w:marBottom w:val="0"/>
                      <w:divBdr>
                        <w:top w:val="none" w:sz="0" w:space="0" w:color="auto"/>
                        <w:left w:val="none" w:sz="0" w:space="0" w:color="auto"/>
                        <w:bottom w:val="none" w:sz="0" w:space="0" w:color="auto"/>
                        <w:right w:val="none" w:sz="0" w:space="0" w:color="auto"/>
                      </w:divBdr>
                    </w:div>
                  </w:divsChild>
                </w:div>
                <w:div w:id="1258321398">
                  <w:marLeft w:val="0"/>
                  <w:marRight w:val="0"/>
                  <w:marTop w:val="0"/>
                  <w:marBottom w:val="0"/>
                  <w:divBdr>
                    <w:top w:val="none" w:sz="0" w:space="0" w:color="auto"/>
                    <w:left w:val="none" w:sz="0" w:space="0" w:color="auto"/>
                    <w:bottom w:val="none" w:sz="0" w:space="0" w:color="auto"/>
                    <w:right w:val="none" w:sz="0" w:space="0" w:color="auto"/>
                  </w:divBdr>
                  <w:divsChild>
                    <w:div w:id="828254856">
                      <w:marLeft w:val="0"/>
                      <w:marRight w:val="0"/>
                      <w:marTop w:val="0"/>
                      <w:marBottom w:val="0"/>
                      <w:divBdr>
                        <w:top w:val="none" w:sz="0" w:space="0" w:color="auto"/>
                        <w:left w:val="none" w:sz="0" w:space="0" w:color="auto"/>
                        <w:bottom w:val="none" w:sz="0" w:space="0" w:color="auto"/>
                        <w:right w:val="none" w:sz="0" w:space="0" w:color="auto"/>
                      </w:divBdr>
                    </w:div>
                  </w:divsChild>
                </w:div>
                <w:div w:id="573124356">
                  <w:marLeft w:val="0"/>
                  <w:marRight w:val="0"/>
                  <w:marTop w:val="0"/>
                  <w:marBottom w:val="0"/>
                  <w:divBdr>
                    <w:top w:val="none" w:sz="0" w:space="0" w:color="auto"/>
                    <w:left w:val="none" w:sz="0" w:space="0" w:color="auto"/>
                    <w:bottom w:val="none" w:sz="0" w:space="0" w:color="auto"/>
                    <w:right w:val="none" w:sz="0" w:space="0" w:color="auto"/>
                  </w:divBdr>
                  <w:divsChild>
                    <w:div w:id="411586643">
                      <w:marLeft w:val="0"/>
                      <w:marRight w:val="0"/>
                      <w:marTop w:val="0"/>
                      <w:marBottom w:val="0"/>
                      <w:divBdr>
                        <w:top w:val="none" w:sz="0" w:space="0" w:color="auto"/>
                        <w:left w:val="none" w:sz="0" w:space="0" w:color="auto"/>
                        <w:bottom w:val="none" w:sz="0" w:space="0" w:color="auto"/>
                        <w:right w:val="none" w:sz="0" w:space="0" w:color="auto"/>
                      </w:divBdr>
                    </w:div>
                  </w:divsChild>
                </w:div>
                <w:div w:id="565992199">
                  <w:marLeft w:val="0"/>
                  <w:marRight w:val="0"/>
                  <w:marTop w:val="0"/>
                  <w:marBottom w:val="0"/>
                  <w:divBdr>
                    <w:top w:val="none" w:sz="0" w:space="0" w:color="auto"/>
                    <w:left w:val="none" w:sz="0" w:space="0" w:color="auto"/>
                    <w:bottom w:val="none" w:sz="0" w:space="0" w:color="auto"/>
                    <w:right w:val="none" w:sz="0" w:space="0" w:color="auto"/>
                  </w:divBdr>
                  <w:divsChild>
                    <w:div w:id="1065880985">
                      <w:marLeft w:val="0"/>
                      <w:marRight w:val="0"/>
                      <w:marTop w:val="0"/>
                      <w:marBottom w:val="0"/>
                      <w:divBdr>
                        <w:top w:val="none" w:sz="0" w:space="0" w:color="auto"/>
                        <w:left w:val="none" w:sz="0" w:space="0" w:color="auto"/>
                        <w:bottom w:val="none" w:sz="0" w:space="0" w:color="auto"/>
                        <w:right w:val="none" w:sz="0" w:space="0" w:color="auto"/>
                      </w:divBdr>
                    </w:div>
                  </w:divsChild>
                </w:div>
                <w:div w:id="283116708">
                  <w:marLeft w:val="0"/>
                  <w:marRight w:val="0"/>
                  <w:marTop w:val="0"/>
                  <w:marBottom w:val="0"/>
                  <w:divBdr>
                    <w:top w:val="none" w:sz="0" w:space="0" w:color="auto"/>
                    <w:left w:val="none" w:sz="0" w:space="0" w:color="auto"/>
                    <w:bottom w:val="none" w:sz="0" w:space="0" w:color="auto"/>
                    <w:right w:val="none" w:sz="0" w:space="0" w:color="auto"/>
                  </w:divBdr>
                  <w:divsChild>
                    <w:div w:id="1363284917">
                      <w:marLeft w:val="0"/>
                      <w:marRight w:val="0"/>
                      <w:marTop w:val="0"/>
                      <w:marBottom w:val="0"/>
                      <w:divBdr>
                        <w:top w:val="none" w:sz="0" w:space="0" w:color="auto"/>
                        <w:left w:val="none" w:sz="0" w:space="0" w:color="auto"/>
                        <w:bottom w:val="none" w:sz="0" w:space="0" w:color="auto"/>
                        <w:right w:val="none" w:sz="0" w:space="0" w:color="auto"/>
                      </w:divBdr>
                    </w:div>
                  </w:divsChild>
                </w:div>
                <w:div w:id="1313025272">
                  <w:marLeft w:val="0"/>
                  <w:marRight w:val="0"/>
                  <w:marTop w:val="0"/>
                  <w:marBottom w:val="0"/>
                  <w:divBdr>
                    <w:top w:val="none" w:sz="0" w:space="0" w:color="auto"/>
                    <w:left w:val="none" w:sz="0" w:space="0" w:color="auto"/>
                    <w:bottom w:val="none" w:sz="0" w:space="0" w:color="auto"/>
                    <w:right w:val="none" w:sz="0" w:space="0" w:color="auto"/>
                  </w:divBdr>
                  <w:divsChild>
                    <w:div w:id="472867041">
                      <w:marLeft w:val="0"/>
                      <w:marRight w:val="0"/>
                      <w:marTop w:val="0"/>
                      <w:marBottom w:val="0"/>
                      <w:divBdr>
                        <w:top w:val="none" w:sz="0" w:space="0" w:color="auto"/>
                        <w:left w:val="none" w:sz="0" w:space="0" w:color="auto"/>
                        <w:bottom w:val="none" w:sz="0" w:space="0" w:color="auto"/>
                        <w:right w:val="none" w:sz="0" w:space="0" w:color="auto"/>
                      </w:divBdr>
                    </w:div>
                  </w:divsChild>
                </w:div>
                <w:div w:id="131216093">
                  <w:marLeft w:val="0"/>
                  <w:marRight w:val="0"/>
                  <w:marTop w:val="0"/>
                  <w:marBottom w:val="0"/>
                  <w:divBdr>
                    <w:top w:val="none" w:sz="0" w:space="0" w:color="auto"/>
                    <w:left w:val="none" w:sz="0" w:space="0" w:color="auto"/>
                    <w:bottom w:val="none" w:sz="0" w:space="0" w:color="auto"/>
                    <w:right w:val="none" w:sz="0" w:space="0" w:color="auto"/>
                  </w:divBdr>
                  <w:divsChild>
                    <w:div w:id="1145853117">
                      <w:marLeft w:val="0"/>
                      <w:marRight w:val="0"/>
                      <w:marTop w:val="0"/>
                      <w:marBottom w:val="0"/>
                      <w:divBdr>
                        <w:top w:val="none" w:sz="0" w:space="0" w:color="auto"/>
                        <w:left w:val="none" w:sz="0" w:space="0" w:color="auto"/>
                        <w:bottom w:val="none" w:sz="0" w:space="0" w:color="auto"/>
                        <w:right w:val="none" w:sz="0" w:space="0" w:color="auto"/>
                      </w:divBdr>
                    </w:div>
                  </w:divsChild>
                </w:div>
                <w:div w:id="1654528342">
                  <w:marLeft w:val="0"/>
                  <w:marRight w:val="0"/>
                  <w:marTop w:val="0"/>
                  <w:marBottom w:val="0"/>
                  <w:divBdr>
                    <w:top w:val="none" w:sz="0" w:space="0" w:color="auto"/>
                    <w:left w:val="none" w:sz="0" w:space="0" w:color="auto"/>
                    <w:bottom w:val="none" w:sz="0" w:space="0" w:color="auto"/>
                    <w:right w:val="none" w:sz="0" w:space="0" w:color="auto"/>
                  </w:divBdr>
                  <w:divsChild>
                    <w:div w:id="1461263565">
                      <w:marLeft w:val="0"/>
                      <w:marRight w:val="0"/>
                      <w:marTop w:val="0"/>
                      <w:marBottom w:val="0"/>
                      <w:divBdr>
                        <w:top w:val="none" w:sz="0" w:space="0" w:color="auto"/>
                        <w:left w:val="none" w:sz="0" w:space="0" w:color="auto"/>
                        <w:bottom w:val="none" w:sz="0" w:space="0" w:color="auto"/>
                        <w:right w:val="none" w:sz="0" w:space="0" w:color="auto"/>
                      </w:divBdr>
                    </w:div>
                  </w:divsChild>
                </w:div>
                <w:div w:id="1207791453">
                  <w:marLeft w:val="0"/>
                  <w:marRight w:val="0"/>
                  <w:marTop w:val="0"/>
                  <w:marBottom w:val="0"/>
                  <w:divBdr>
                    <w:top w:val="none" w:sz="0" w:space="0" w:color="auto"/>
                    <w:left w:val="none" w:sz="0" w:space="0" w:color="auto"/>
                    <w:bottom w:val="none" w:sz="0" w:space="0" w:color="auto"/>
                    <w:right w:val="none" w:sz="0" w:space="0" w:color="auto"/>
                  </w:divBdr>
                  <w:divsChild>
                    <w:div w:id="409743165">
                      <w:marLeft w:val="0"/>
                      <w:marRight w:val="0"/>
                      <w:marTop w:val="0"/>
                      <w:marBottom w:val="0"/>
                      <w:divBdr>
                        <w:top w:val="none" w:sz="0" w:space="0" w:color="auto"/>
                        <w:left w:val="none" w:sz="0" w:space="0" w:color="auto"/>
                        <w:bottom w:val="none" w:sz="0" w:space="0" w:color="auto"/>
                        <w:right w:val="none" w:sz="0" w:space="0" w:color="auto"/>
                      </w:divBdr>
                    </w:div>
                  </w:divsChild>
                </w:div>
                <w:div w:id="1916159541">
                  <w:marLeft w:val="0"/>
                  <w:marRight w:val="0"/>
                  <w:marTop w:val="0"/>
                  <w:marBottom w:val="0"/>
                  <w:divBdr>
                    <w:top w:val="none" w:sz="0" w:space="0" w:color="auto"/>
                    <w:left w:val="none" w:sz="0" w:space="0" w:color="auto"/>
                    <w:bottom w:val="none" w:sz="0" w:space="0" w:color="auto"/>
                    <w:right w:val="none" w:sz="0" w:space="0" w:color="auto"/>
                  </w:divBdr>
                  <w:divsChild>
                    <w:div w:id="1738239066">
                      <w:marLeft w:val="0"/>
                      <w:marRight w:val="0"/>
                      <w:marTop w:val="0"/>
                      <w:marBottom w:val="0"/>
                      <w:divBdr>
                        <w:top w:val="none" w:sz="0" w:space="0" w:color="auto"/>
                        <w:left w:val="none" w:sz="0" w:space="0" w:color="auto"/>
                        <w:bottom w:val="none" w:sz="0" w:space="0" w:color="auto"/>
                        <w:right w:val="none" w:sz="0" w:space="0" w:color="auto"/>
                      </w:divBdr>
                    </w:div>
                  </w:divsChild>
                </w:div>
                <w:div w:id="535316792">
                  <w:marLeft w:val="0"/>
                  <w:marRight w:val="0"/>
                  <w:marTop w:val="0"/>
                  <w:marBottom w:val="0"/>
                  <w:divBdr>
                    <w:top w:val="none" w:sz="0" w:space="0" w:color="auto"/>
                    <w:left w:val="none" w:sz="0" w:space="0" w:color="auto"/>
                    <w:bottom w:val="none" w:sz="0" w:space="0" w:color="auto"/>
                    <w:right w:val="none" w:sz="0" w:space="0" w:color="auto"/>
                  </w:divBdr>
                  <w:divsChild>
                    <w:div w:id="118183879">
                      <w:marLeft w:val="0"/>
                      <w:marRight w:val="0"/>
                      <w:marTop w:val="0"/>
                      <w:marBottom w:val="0"/>
                      <w:divBdr>
                        <w:top w:val="none" w:sz="0" w:space="0" w:color="auto"/>
                        <w:left w:val="none" w:sz="0" w:space="0" w:color="auto"/>
                        <w:bottom w:val="none" w:sz="0" w:space="0" w:color="auto"/>
                        <w:right w:val="none" w:sz="0" w:space="0" w:color="auto"/>
                      </w:divBdr>
                    </w:div>
                  </w:divsChild>
                </w:div>
                <w:div w:id="686104699">
                  <w:marLeft w:val="0"/>
                  <w:marRight w:val="0"/>
                  <w:marTop w:val="0"/>
                  <w:marBottom w:val="0"/>
                  <w:divBdr>
                    <w:top w:val="none" w:sz="0" w:space="0" w:color="auto"/>
                    <w:left w:val="none" w:sz="0" w:space="0" w:color="auto"/>
                    <w:bottom w:val="none" w:sz="0" w:space="0" w:color="auto"/>
                    <w:right w:val="none" w:sz="0" w:space="0" w:color="auto"/>
                  </w:divBdr>
                  <w:divsChild>
                    <w:div w:id="337275589">
                      <w:marLeft w:val="0"/>
                      <w:marRight w:val="0"/>
                      <w:marTop w:val="0"/>
                      <w:marBottom w:val="0"/>
                      <w:divBdr>
                        <w:top w:val="none" w:sz="0" w:space="0" w:color="auto"/>
                        <w:left w:val="none" w:sz="0" w:space="0" w:color="auto"/>
                        <w:bottom w:val="none" w:sz="0" w:space="0" w:color="auto"/>
                        <w:right w:val="none" w:sz="0" w:space="0" w:color="auto"/>
                      </w:divBdr>
                    </w:div>
                  </w:divsChild>
                </w:div>
                <w:div w:id="1846748581">
                  <w:marLeft w:val="0"/>
                  <w:marRight w:val="0"/>
                  <w:marTop w:val="0"/>
                  <w:marBottom w:val="0"/>
                  <w:divBdr>
                    <w:top w:val="none" w:sz="0" w:space="0" w:color="auto"/>
                    <w:left w:val="none" w:sz="0" w:space="0" w:color="auto"/>
                    <w:bottom w:val="none" w:sz="0" w:space="0" w:color="auto"/>
                    <w:right w:val="none" w:sz="0" w:space="0" w:color="auto"/>
                  </w:divBdr>
                  <w:divsChild>
                    <w:div w:id="827792579">
                      <w:marLeft w:val="0"/>
                      <w:marRight w:val="0"/>
                      <w:marTop w:val="0"/>
                      <w:marBottom w:val="0"/>
                      <w:divBdr>
                        <w:top w:val="none" w:sz="0" w:space="0" w:color="auto"/>
                        <w:left w:val="none" w:sz="0" w:space="0" w:color="auto"/>
                        <w:bottom w:val="none" w:sz="0" w:space="0" w:color="auto"/>
                        <w:right w:val="none" w:sz="0" w:space="0" w:color="auto"/>
                      </w:divBdr>
                    </w:div>
                  </w:divsChild>
                </w:div>
                <w:div w:id="1205217943">
                  <w:marLeft w:val="0"/>
                  <w:marRight w:val="0"/>
                  <w:marTop w:val="0"/>
                  <w:marBottom w:val="0"/>
                  <w:divBdr>
                    <w:top w:val="none" w:sz="0" w:space="0" w:color="auto"/>
                    <w:left w:val="none" w:sz="0" w:space="0" w:color="auto"/>
                    <w:bottom w:val="none" w:sz="0" w:space="0" w:color="auto"/>
                    <w:right w:val="none" w:sz="0" w:space="0" w:color="auto"/>
                  </w:divBdr>
                  <w:divsChild>
                    <w:div w:id="734669292">
                      <w:marLeft w:val="0"/>
                      <w:marRight w:val="0"/>
                      <w:marTop w:val="0"/>
                      <w:marBottom w:val="0"/>
                      <w:divBdr>
                        <w:top w:val="none" w:sz="0" w:space="0" w:color="auto"/>
                        <w:left w:val="none" w:sz="0" w:space="0" w:color="auto"/>
                        <w:bottom w:val="none" w:sz="0" w:space="0" w:color="auto"/>
                        <w:right w:val="none" w:sz="0" w:space="0" w:color="auto"/>
                      </w:divBdr>
                    </w:div>
                  </w:divsChild>
                </w:div>
                <w:div w:id="519323761">
                  <w:marLeft w:val="0"/>
                  <w:marRight w:val="0"/>
                  <w:marTop w:val="0"/>
                  <w:marBottom w:val="0"/>
                  <w:divBdr>
                    <w:top w:val="none" w:sz="0" w:space="0" w:color="auto"/>
                    <w:left w:val="none" w:sz="0" w:space="0" w:color="auto"/>
                    <w:bottom w:val="none" w:sz="0" w:space="0" w:color="auto"/>
                    <w:right w:val="none" w:sz="0" w:space="0" w:color="auto"/>
                  </w:divBdr>
                  <w:divsChild>
                    <w:div w:id="90471880">
                      <w:marLeft w:val="0"/>
                      <w:marRight w:val="0"/>
                      <w:marTop w:val="0"/>
                      <w:marBottom w:val="0"/>
                      <w:divBdr>
                        <w:top w:val="none" w:sz="0" w:space="0" w:color="auto"/>
                        <w:left w:val="none" w:sz="0" w:space="0" w:color="auto"/>
                        <w:bottom w:val="none" w:sz="0" w:space="0" w:color="auto"/>
                        <w:right w:val="none" w:sz="0" w:space="0" w:color="auto"/>
                      </w:divBdr>
                    </w:div>
                  </w:divsChild>
                </w:div>
                <w:div w:id="308678863">
                  <w:marLeft w:val="0"/>
                  <w:marRight w:val="0"/>
                  <w:marTop w:val="0"/>
                  <w:marBottom w:val="0"/>
                  <w:divBdr>
                    <w:top w:val="none" w:sz="0" w:space="0" w:color="auto"/>
                    <w:left w:val="none" w:sz="0" w:space="0" w:color="auto"/>
                    <w:bottom w:val="none" w:sz="0" w:space="0" w:color="auto"/>
                    <w:right w:val="none" w:sz="0" w:space="0" w:color="auto"/>
                  </w:divBdr>
                  <w:divsChild>
                    <w:div w:id="1055855751">
                      <w:marLeft w:val="0"/>
                      <w:marRight w:val="0"/>
                      <w:marTop w:val="0"/>
                      <w:marBottom w:val="0"/>
                      <w:divBdr>
                        <w:top w:val="none" w:sz="0" w:space="0" w:color="auto"/>
                        <w:left w:val="none" w:sz="0" w:space="0" w:color="auto"/>
                        <w:bottom w:val="none" w:sz="0" w:space="0" w:color="auto"/>
                        <w:right w:val="none" w:sz="0" w:space="0" w:color="auto"/>
                      </w:divBdr>
                    </w:div>
                  </w:divsChild>
                </w:div>
                <w:div w:id="1750997676">
                  <w:marLeft w:val="0"/>
                  <w:marRight w:val="0"/>
                  <w:marTop w:val="0"/>
                  <w:marBottom w:val="0"/>
                  <w:divBdr>
                    <w:top w:val="none" w:sz="0" w:space="0" w:color="auto"/>
                    <w:left w:val="none" w:sz="0" w:space="0" w:color="auto"/>
                    <w:bottom w:val="none" w:sz="0" w:space="0" w:color="auto"/>
                    <w:right w:val="none" w:sz="0" w:space="0" w:color="auto"/>
                  </w:divBdr>
                  <w:divsChild>
                    <w:div w:id="13280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4943">
          <w:marLeft w:val="0"/>
          <w:marRight w:val="0"/>
          <w:marTop w:val="0"/>
          <w:marBottom w:val="0"/>
          <w:divBdr>
            <w:top w:val="none" w:sz="0" w:space="0" w:color="auto"/>
            <w:left w:val="none" w:sz="0" w:space="0" w:color="auto"/>
            <w:bottom w:val="none" w:sz="0" w:space="0" w:color="auto"/>
            <w:right w:val="none" w:sz="0" w:space="0" w:color="auto"/>
          </w:divBdr>
        </w:div>
        <w:div w:id="707025247">
          <w:marLeft w:val="0"/>
          <w:marRight w:val="0"/>
          <w:marTop w:val="0"/>
          <w:marBottom w:val="0"/>
          <w:divBdr>
            <w:top w:val="none" w:sz="0" w:space="0" w:color="auto"/>
            <w:left w:val="none" w:sz="0" w:space="0" w:color="auto"/>
            <w:bottom w:val="none" w:sz="0" w:space="0" w:color="auto"/>
            <w:right w:val="none" w:sz="0" w:space="0" w:color="auto"/>
          </w:divBdr>
        </w:div>
        <w:div w:id="1919168569">
          <w:marLeft w:val="0"/>
          <w:marRight w:val="0"/>
          <w:marTop w:val="0"/>
          <w:marBottom w:val="0"/>
          <w:divBdr>
            <w:top w:val="none" w:sz="0" w:space="0" w:color="auto"/>
            <w:left w:val="none" w:sz="0" w:space="0" w:color="auto"/>
            <w:bottom w:val="none" w:sz="0" w:space="0" w:color="auto"/>
            <w:right w:val="none" w:sz="0" w:space="0" w:color="auto"/>
          </w:divBdr>
          <w:divsChild>
            <w:div w:id="499466955">
              <w:marLeft w:val="-75"/>
              <w:marRight w:val="0"/>
              <w:marTop w:val="30"/>
              <w:marBottom w:val="30"/>
              <w:divBdr>
                <w:top w:val="none" w:sz="0" w:space="0" w:color="auto"/>
                <w:left w:val="none" w:sz="0" w:space="0" w:color="auto"/>
                <w:bottom w:val="none" w:sz="0" w:space="0" w:color="auto"/>
                <w:right w:val="none" w:sz="0" w:space="0" w:color="auto"/>
              </w:divBdr>
              <w:divsChild>
                <w:div w:id="736786981">
                  <w:marLeft w:val="0"/>
                  <w:marRight w:val="0"/>
                  <w:marTop w:val="0"/>
                  <w:marBottom w:val="0"/>
                  <w:divBdr>
                    <w:top w:val="none" w:sz="0" w:space="0" w:color="auto"/>
                    <w:left w:val="none" w:sz="0" w:space="0" w:color="auto"/>
                    <w:bottom w:val="none" w:sz="0" w:space="0" w:color="auto"/>
                    <w:right w:val="none" w:sz="0" w:space="0" w:color="auto"/>
                  </w:divBdr>
                  <w:divsChild>
                    <w:div w:id="946237983">
                      <w:marLeft w:val="0"/>
                      <w:marRight w:val="0"/>
                      <w:marTop w:val="0"/>
                      <w:marBottom w:val="0"/>
                      <w:divBdr>
                        <w:top w:val="none" w:sz="0" w:space="0" w:color="auto"/>
                        <w:left w:val="none" w:sz="0" w:space="0" w:color="auto"/>
                        <w:bottom w:val="none" w:sz="0" w:space="0" w:color="auto"/>
                        <w:right w:val="none" w:sz="0" w:space="0" w:color="auto"/>
                      </w:divBdr>
                    </w:div>
                  </w:divsChild>
                </w:div>
                <w:div w:id="781269846">
                  <w:marLeft w:val="0"/>
                  <w:marRight w:val="0"/>
                  <w:marTop w:val="0"/>
                  <w:marBottom w:val="0"/>
                  <w:divBdr>
                    <w:top w:val="none" w:sz="0" w:space="0" w:color="auto"/>
                    <w:left w:val="none" w:sz="0" w:space="0" w:color="auto"/>
                    <w:bottom w:val="none" w:sz="0" w:space="0" w:color="auto"/>
                    <w:right w:val="none" w:sz="0" w:space="0" w:color="auto"/>
                  </w:divBdr>
                  <w:divsChild>
                    <w:div w:id="10035117">
                      <w:marLeft w:val="0"/>
                      <w:marRight w:val="0"/>
                      <w:marTop w:val="0"/>
                      <w:marBottom w:val="0"/>
                      <w:divBdr>
                        <w:top w:val="none" w:sz="0" w:space="0" w:color="auto"/>
                        <w:left w:val="none" w:sz="0" w:space="0" w:color="auto"/>
                        <w:bottom w:val="none" w:sz="0" w:space="0" w:color="auto"/>
                        <w:right w:val="none" w:sz="0" w:space="0" w:color="auto"/>
                      </w:divBdr>
                    </w:div>
                  </w:divsChild>
                </w:div>
                <w:div w:id="1123772080">
                  <w:marLeft w:val="0"/>
                  <w:marRight w:val="0"/>
                  <w:marTop w:val="0"/>
                  <w:marBottom w:val="0"/>
                  <w:divBdr>
                    <w:top w:val="none" w:sz="0" w:space="0" w:color="auto"/>
                    <w:left w:val="none" w:sz="0" w:space="0" w:color="auto"/>
                    <w:bottom w:val="none" w:sz="0" w:space="0" w:color="auto"/>
                    <w:right w:val="none" w:sz="0" w:space="0" w:color="auto"/>
                  </w:divBdr>
                  <w:divsChild>
                    <w:div w:id="1695114062">
                      <w:marLeft w:val="0"/>
                      <w:marRight w:val="0"/>
                      <w:marTop w:val="0"/>
                      <w:marBottom w:val="0"/>
                      <w:divBdr>
                        <w:top w:val="none" w:sz="0" w:space="0" w:color="auto"/>
                        <w:left w:val="none" w:sz="0" w:space="0" w:color="auto"/>
                        <w:bottom w:val="none" w:sz="0" w:space="0" w:color="auto"/>
                        <w:right w:val="none" w:sz="0" w:space="0" w:color="auto"/>
                      </w:divBdr>
                    </w:div>
                  </w:divsChild>
                </w:div>
                <w:div w:id="968245124">
                  <w:marLeft w:val="0"/>
                  <w:marRight w:val="0"/>
                  <w:marTop w:val="0"/>
                  <w:marBottom w:val="0"/>
                  <w:divBdr>
                    <w:top w:val="none" w:sz="0" w:space="0" w:color="auto"/>
                    <w:left w:val="none" w:sz="0" w:space="0" w:color="auto"/>
                    <w:bottom w:val="none" w:sz="0" w:space="0" w:color="auto"/>
                    <w:right w:val="none" w:sz="0" w:space="0" w:color="auto"/>
                  </w:divBdr>
                  <w:divsChild>
                    <w:div w:id="87508611">
                      <w:marLeft w:val="0"/>
                      <w:marRight w:val="0"/>
                      <w:marTop w:val="0"/>
                      <w:marBottom w:val="0"/>
                      <w:divBdr>
                        <w:top w:val="none" w:sz="0" w:space="0" w:color="auto"/>
                        <w:left w:val="none" w:sz="0" w:space="0" w:color="auto"/>
                        <w:bottom w:val="none" w:sz="0" w:space="0" w:color="auto"/>
                        <w:right w:val="none" w:sz="0" w:space="0" w:color="auto"/>
                      </w:divBdr>
                    </w:div>
                  </w:divsChild>
                </w:div>
                <w:div w:id="394595194">
                  <w:marLeft w:val="0"/>
                  <w:marRight w:val="0"/>
                  <w:marTop w:val="0"/>
                  <w:marBottom w:val="0"/>
                  <w:divBdr>
                    <w:top w:val="none" w:sz="0" w:space="0" w:color="auto"/>
                    <w:left w:val="none" w:sz="0" w:space="0" w:color="auto"/>
                    <w:bottom w:val="none" w:sz="0" w:space="0" w:color="auto"/>
                    <w:right w:val="none" w:sz="0" w:space="0" w:color="auto"/>
                  </w:divBdr>
                  <w:divsChild>
                    <w:div w:id="1407804514">
                      <w:marLeft w:val="0"/>
                      <w:marRight w:val="0"/>
                      <w:marTop w:val="0"/>
                      <w:marBottom w:val="0"/>
                      <w:divBdr>
                        <w:top w:val="none" w:sz="0" w:space="0" w:color="auto"/>
                        <w:left w:val="none" w:sz="0" w:space="0" w:color="auto"/>
                        <w:bottom w:val="none" w:sz="0" w:space="0" w:color="auto"/>
                        <w:right w:val="none" w:sz="0" w:space="0" w:color="auto"/>
                      </w:divBdr>
                    </w:div>
                  </w:divsChild>
                </w:div>
                <w:div w:id="1368874391">
                  <w:marLeft w:val="0"/>
                  <w:marRight w:val="0"/>
                  <w:marTop w:val="0"/>
                  <w:marBottom w:val="0"/>
                  <w:divBdr>
                    <w:top w:val="none" w:sz="0" w:space="0" w:color="auto"/>
                    <w:left w:val="none" w:sz="0" w:space="0" w:color="auto"/>
                    <w:bottom w:val="none" w:sz="0" w:space="0" w:color="auto"/>
                    <w:right w:val="none" w:sz="0" w:space="0" w:color="auto"/>
                  </w:divBdr>
                  <w:divsChild>
                    <w:div w:id="1341933388">
                      <w:marLeft w:val="0"/>
                      <w:marRight w:val="0"/>
                      <w:marTop w:val="0"/>
                      <w:marBottom w:val="0"/>
                      <w:divBdr>
                        <w:top w:val="none" w:sz="0" w:space="0" w:color="auto"/>
                        <w:left w:val="none" w:sz="0" w:space="0" w:color="auto"/>
                        <w:bottom w:val="none" w:sz="0" w:space="0" w:color="auto"/>
                        <w:right w:val="none" w:sz="0" w:space="0" w:color="auto"/>
                      </w:divBdr>
                    </w:div>
                  </w:divsChild>
                </w:div>
                <w:div w:id="23023276">
                  <w:marLeft w:val="0"/>
                  <w:marRight w:val="0"/>
                  <w:marTop w:val="0"/>
                  <w:marBottom w:val="0"/>
                  <w:divBdr>
                    <w:top w:val="none" w:sz="0" w:space="0" w:color="auto"/>
                    <w:left w:val="none" w:sz="0" w:space="0" w:color="auto"/>
                    <w:bottom w:val="none" w:sz="0" w:space="0" w:color="auto"/>
                    <w:right w:val="none" w:sz="0" w:space="0" w:color="auto"/>
                  </w:divBdr>
                  <w:divsChild>
                    <w:div w:id="64376527">
                      <w:marLeft w:val="0"/>
                      <w:marRight w:val="0"/>
                      <w:marTop w:val="0"/>
                      <w:marBottom w:val="0"/>
                      <w:divBdr>
                        <w:top w:val="none" w:sz="0" w:space="0" w:color="auto"/>
                        <w:left w:val="none" w:sz="0" w:space="0" w:color="auto"/>
                        <w:bottom w:val="none" w:sz="0" w:space="0" w:color="auto"/>
                        <w:right w:val="none" w:sz="0" w:space="0" w:color="auto"/>
                      </w:divBdr>
                    </w:div>
                  </w:divsChild>
                </w:div>
                <w:div w:id="591620726">
                  <w:marLeft w:val="0"/>
                  <w:marRight w:val="0"/>
                  <w:marTop w:val="0"/>
                  <w:marBottom w:val="0"/>
                  <w:divBdr>
                    <w:top w:val="none" w:sz="0" w:space="0" w:color="auto"/>
                    <w:left w:val="none" w:sz="0" w:space="0" w:color="auto"/>
                    <w:bottom w:val="none" w:sz="0" w:space="0" w:color="auto"/>
                    <w:right w:val="none" w:sz="0" w:space="0" w:color="auto"/>
                  </w:divBdr>
                  <w:divsChild>
                    <w:div w:id="12724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5523">
          <w:marLeft w:val="0"/>
          <w:marRight w:val="0"/>
          <w:marTop w:val="0"/>
          <w:marBottom w:val="0"/>
          <w:divBdr>
            <w:top w:val="none" w:sz="0" w:space="0" w:color="auto"/>
            <w:left w:val="none" w:sz="0" w:space="0" w:color="auto"/>
            <w:bottom w:val="none" w:sz="0" w:space="0" w:color="auto"/>
            <w:right w:val="none" w:sz="0" w:space="0" w:color="auto"/>
          </w:divBdr>
        </w:div>
        <w:div w:id="1458183629">
          <w:marLeft w:val="0"/>
          <w:marRight w:val="0"/>
          <w:marTop w:val="0"/>
          <w:marBottom w:val="0"/>
          <w:divBdr>
            <w:top w:val="none" w:sz="0" w:space="0" w:color="auto"/>
            <w:left w:val="none" w:sz="0" w:space="0" w:color="auto"/>
            <w:bottom w:val="none" w:sz="0" w:space="0" w:color="auto"/>
            <w:right w:val="none" w:sz="0" w:space="0" w:color="auto"/>
          </w:divBdr>
        </w:div>
        <w:div w:id="1189639394">
          <w:marLeft w:val="0"/>
          <w:marRight w:val="0"/>
          <w:marTop w:val="0"/>
          <w:marBottom w:val="0"/>
          <w:divBdr>
            <w:top w:val="none" w:sz="0" w:space="0" w:color="auto"/>
            <w:left w:val="none" w:sz="0" w:space="0" w:color="auto"/>
            <w:bottom w:val="none" w:sz="0" w:space="0" w:color="auto"/>
            <w:right w:val="none" w:sz="0" w:space="0" w:color="auto"/>
          </w:divBdr>
          <w:divsChild>
            <w:div w:id="1877573309">
              <w:marLeft w:val="-75"/>
              <w:marRight w:val="0"/>
              <w:marTop w:val="30"/>
              <w:marBottom w:val="30"/>
              <w:divBdr>
                <w:top w:val="none" w:sz="0" w:space="0" w:color="auto"/>
                <w:left w:val="none" w:sz="0" w:space="0" w:color="auto"/>
                <w:bottom w:val="none" w:sz="0" w:space="0" w:color="auto"/>
                <w:right w:val="none" w:sz="0" w:space="0" w:color="auto"/>
              </w:divBdr>
              <w:divsChild>
                <w:div w:id="1833445743">
                  <w:marLeft w:val="0"/>
                  <w:marRight w:val="0"/>
                  <w:marTop w:val="0"/>
                  <w:marBottom w:val="0"/>
                  <w:divBdr>
                    <w:top w:val="none" w:sz="0" w:space="0" w:color="auto"/>
                    <w:left w:val="none" w:sz="0" w:space="0" w:color="auto"/>
                    <w:bottom w:val="none" w:sz="0" w:space="0" w:color="auto"/>
                    <w:right w:val="none" w:sz="0" w:space="0" w:color="auto"/>
                  </w:divBdr>
                  <w:divsChild>
                    <w:div w:id="1266889728">
                      <w:marLeft w:val="0"/>
                      <w:marRight w:val="0"/>
                      <w:marTop w:val="0"/>
                      <w:marBottom w:val="0"/>
                      <w:divBdr>
                        <w:top w:val="none" w:sz="0" w:space="0" w:color="auto"/>
                        <w:left w:val="none" w:sz="0" w:space="0" w:color="auto"/>
                        <w:bottom w:val="none" w:sz="0" w:space="0" w:color="auto"/>
                        <w:right w:val="none" w:sz="0" w:space="0" w:color="auto"/>
                      </w:divBdr>
                    </w:div>
                  </w:divsChild>
                </w:div>
                <w:div w:id="430004898">
                  <w:marLeft w:val="0"/>
                  <w:marRight w:val="0"/>
                  <w:marTop w:val="0"/>
                  <w:marBottom w:val="0"/>
                  <w:divBdr>
                    <w:top w:val="none" w:sz="0" w:space="0" w:color="auto"/>
                    <w:left w:val="none" w:sz="0" w:space="0" w:color="auto"/>
                    <w:bottom w:val="none" w:sz="0" w:space="0" w:color="auto"/>
                    <w:right w:val="none" w:sz="0" w:space="0" w:color="auto"/>
                  </w:divBdr>
                  <w:divsChild>
                    <w:div w:id="3970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8264">
          <w:marLeft w:val="0"/>
          <w:marRight w:val="0"/>
          <w:marTop w:val="0"/>
          <w:marBottom w:val="0"/>
          <w:divBdr>
            <w:top w:val="none" w:sz="0" w:space="0" w:color="auto"/>
            <w:left w:val="none" w:sz="0" w:space="0" w:color="auto"/>
            <w:bottom w:val="none" w:sz="0" w:space="0" w:color="auto"/>
            <w:right w:val="none" w:sz="0" w:space="0" w:color="auto"/>
          </w:divBdr>
        </w:div>
        <w:div w:id="887030231">
          <w:marLeft w:val="0"/>
          <w:marRight w:val="0"/>
          <w:marTop w:val="0"/>
          <w:marBottom w:val="0"/>
          <w:divBdr>
            <w:top w:val="none" w:sz="0" w:space="0" w:color="auto"/>
            <w:left w:val="none" w:sz="0" w:space="0" w:color="auto"/>
            <w:bottom w:val="none" w:sz="0" w:space="0" w:color="auto"/>
            <w:right w:val="none" w:sz="0" w:space="0" w:color="auto"/>
          </w:divBdr>
        </w:div>
        <w:div w:id="743529748">
          <w:marLeft w:val="0"/>
          <w:marRight w:val="0"/>
          <w:marTop w:val="0"/>
          <w:marBottom w:val="0"/>
          <w:divBdr>
            <w:top w:val="none" w:sz="0" w:space="0" w:color="auto"/>
            <w:left w:val="none" w:sz="0" w:space="0" w:color="auto"/>
            <w:bottom w:val="none" w:sz="0" w:space="0" w:color="auto"/>
            <w:right w:val="none" w:sz="0" w:space="0" w:color="auto"/>
          </w:divBdr>
        </w:div>
      </w:divsChild>
    </w:div>
    <w:div w:id="2044134591">
      <w:bodyDiv w:val="1"/>
      <w:marLeft w:val="0"/>
      <w:marRight w:val="0"/>
      <w:marTop w:val="0"/>
      <w:marBottom w:val="0"/>
      <w:divBdr>
        <w:top w:val="none" w:sz="0" w:space="0" w:color="auto"/>
        <w:left w:val="none" w:sz="0" w:space="0" w:color="auto"/>
        <w:bottom w:val="none" w:sz="0" w:space="0" w:color="auto"/>
        <w:right w:val="none" w:sz="0" w:space="0" w:color="auto"/>
      </w:divBdr>
      <w:divsChild>
        <w:div w:id="31881985">
          <w:marLeft w:val="0"/>
          <w:marRight w:val="0"/>
          <w:marTop w:val="0"/>
          <w:marBottom w:val="0"/>
          <w:divBdr>
            <w:top w:val="none" w:sz="0" w:space="0" w:color="auto"/>
            <w:left w:val="none" w:sz="0" w:space="0" w:color="auto"/>
            <w:bottom w:val="none" w:sz="0" w:space="0" w:color="auto"/>
            <w:right w:val="none" w:sz="0" w:space="0" w:color="auto"/>
          </w:divBdr>
          <w:divsChild>
            <w:div w:id="2135055710">
              <w:marLeft w:val="-75"/>
              <w:marRight w:val="0"/>
              <w:marTop w:val="30"/>
              <w:marBottom w:val="30"/>
              <w:divBdr>
                <w:top w:val="none" w:sz="0" w:space="0" w:color="auto"/>
                <w:left w:val="none" w:sz="0" w:space="0" w:color="auto"/>
                <w:bottom w:val="none" w:sz="0" w:space="0" w:color="auto"/>
                <w:right w:val="none" w:sz="0" w:space="0" w:color="auto"/>
              </w:divBdr>
              <w:divsChild>
                <w:div w:id="1574968974">
                  <w:marLeft w:val="0"/>
                  <w:marRight w:val="0"/>
                  <w:marTop w:val="0"/>
                  <w:marBottom w:val="0"/>
                  <w:divBdr>
                    <w:top w:val="none" w:sz="0" w:space="0" w:color="auto"/>
                    <w:left w:val="none" w:sz="0" w:space="0" w:color="auto"/>
                    <w:bottom w:val="none" w:sz="0" w:space="0" w:color="auto"/>
                    <w:right w:val="none" w:sz="0" w:space="0" w:color="auto"/>
                  </w:divBdr>
                  <w:divsChild>
                    <w:div w:id="676152677">
                      <w:marLeft w:val="0"/>
                      <w:marRight w:val="0"/>
                      <w:marTop w:val="0"/>
                      <w:marBottom w:val="0"/>
                      <w:divBdr>
                        <w:top w:val="none" w:sz="0" w:space="0" w:color="auto"/>
                        <w:left w:val="none" w:sz="0" w:space="0" w:color="auto"/>
                        <w:bottom w:val="none" w:sz="0" w:space="0" w:color="auto"/>
                        <w:right w:val="none" w:sz="0" w:space="0" w:color="auto"/>
                      </w:divBdr>
                    </w:div>
                  </w:divsChild>
                </w:div>
                <w:div w:id="1746142298">
                  <w:marLeft w:val="0"/>
                  <w:marRight w:val="0"/>
                  <w:marTop w:val="0"/>
                  <w:marBottom w:val="0"/>
                  <w:divBdr>
                    <w:top w:val="none" w:sz="0" w:space="0" w:color="auto"/>
                    <w:left w:val="none" w:sz="0" w:space="0" w:color="auto"/>
                    <w:bottom w:val="none" w:sz="0" w:space="0" w:color="auto"/>
                    <w:right w:val="none" w:sz="0" w:space="0" w:color="auto"/>
                  </w:divBdr>
                  <w:divsChild>
                    <w:div w:id="12228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392">
          <w:marLeft w:val="0"/>
          <w:marRight w:val="0"/>
          <w:marTop w:val="0"/>
          <w:marBottom w:val="0"/>
          <w:divBdr>
            <w:top w:val="none" w:sz="0" w:space="0" w:color="auto"/>
            <w:left w:val="none" w:sz="0" w:space="0" w:color="auto"/>
            <w:bottom w:val="none" w:sz="0" w:space="0" w:color="auto"/>
            <w:right w:val="none" w:sz="0" w:space="0" w:color="auto"/>
          </w:divBdr>
        </w:div>
        <w:div w:id="1113481840">
          <w:marLeft w:val="0"/>
          <w:marRight w:val="0"/>
          <w:marTop w:val="0"/>
          <w:marBottom w:val="0"/>
          <w:divBdr>
            <w:top w:val="none" w:sz="0" w:space="0" w:color="auto"/>
            <w:left w:val="none" w:sz="0" w:space="0" w:color="auto"/>
            <w:bottom w:val="none" w:sz="0" w:space="0" w:color="auto"/>
            <w:right w:val="none" w:sz="0" w:space="0" w:color="auto"/>
          </w:divBdr>
          <w:divsChild>
            <w:div w:id="808321760">
              <w:marLeft w:val="-75"/>
              <w:marRight w:val="0"/>
              <w:marTop w:val="30"/>
              <w:marBottom w:val="30"/>
              <w:divBdr>
                <w:top w:val="none" w:sz="0" w:space="0" w:color="auto"/>
                <w:left w:val="none" w:sz="0" w:space="0" w:color="auto"/>
                <w:bottom w:val="none" w:sz="0" w:space="0" w:color="auto"/>
                <w:right w:val="none" w:sz="0" w:space="0" w:color="auto"/>
              </w:divBdr>
              <w:divsChild>
                <w:div w:id="140847619">
                  <w:marLeft w:val="0"/>
                  <w:marRight w:val="0"/>
                  <w:marTop w:val="0"/>
                  <w:marBottom w:val="0"/>
                  <w:divBdr>
                    <w:top w:val="none" w:sz="0" w:space="0" w:color="auto"/>
                    <w:left w:val="none" w:sz="0" w:space="0" w:color="auto"/>
                    <w:bottom w:val="none" w:sz="0" w:space="0" w:color="auto"/>
                    <w:right w:val="none" w:sz="0" w:space="0" w:color="auto"/>
                  </w:divBdr>
                  <w:divsChild>
                    <w:div w:id="1005866403">
                      <w:marLeft w:val="0"/>
                      <w:marRight w:val="0"/>
                      <w:marTop w:val="0"/>
                      <w:marBottom w:val="0"/>
                      <w:divBdr>
                        <w:top w:val="none" w:sz="0" w:space="0" w:color="auto"/>
                        <w:left w:val="none" w:sz="0" w:space="0" w:color="auto"/>
                        <w:bottom w:val="none" w:sz="0" w:space="0" w:color="auto"/>
                        <w:right w:val="none" w:sz="0" w:space="0" w:color="auto"/>
                      </w:divBdr>
                    </w:div>
                  </w:divsChild>
                </w:div>
                <w:div w:id="1999070422">
                  <w:marLeft w:val="0"/>
                  <w:marRight w:val="0"/>
                  <w:marTop w:val="0"/>
                  <w:marBottom w:val="0"/>
                  <w:divBdr>
                    <w:top w:val="none" w:sz="0" w:space="0" w:color="auto"/>
                    <w:left w:val="none" w:sz="0" w:space="0" w:color="auto"/>
                    <w:bottom w:val="none" w:sz="0" w:space="0" w:color="auto"/>
                    <w:right w:val="none" w:sz="0" w:space="0" w:color="auto"/>
                  </w:divBdr>
                  <w:divsChild>
                    <w:div w:id="928973093">
                      <w:marLeft w:val="0"/>
                      <w:marRight w:val="0"/>
                      <w:marTop w:val="0"/>
                      <w:marBottom w:val="0"/>
                      <w:divBdr>
                        <w:top w:val="none" w:sz="0" w:space="0" w:color="auto"/>
                        <w:left w:val="none" w:sz="0" w:space="0" w:color="auto"/>
                        <w:bottom w:val="none" w:sz="0" w:space="0" w:color="auto"/>
                        <w:right w:val="none" w:sz="0" w:space="0" w:color="auto"/>
                      </w:divBdr>
                    </w:div>
                  </w:divsChild>
                </w:div>
                <w:div w:id="782920413">
                  <w:marLeft w:val="0"/>
                  <w:marRight w:val="0"/>
                  <w:marTop w:val="0"/>
                  <w:marBottom w:val="0"/>
                  <w:divBdr>
                    <w:top w:val="none" w:sz="0" w:space="0" w:color="auto"/>
                    <w:left w:val="none" w:sz="0" w:space="0" w:color="auto"/>
                    <w:bottom w:val="none" w:sz="0" w:space="0" w:color="auto"/>
                    <w:right w:val="none" w:sz="0" w:space="0" w:color="auto"/>
                  </w:divBdr>
                  <w:divsChild>
                    <w:div w:id="2128426039">
                      <w:marLeft w:val="0"/>
                      <w:marRight w:val="0"/>
                      <w:marTop w:val="0"/>
                      <w:marBottom w:val="0"/>
                      <w:divBdr>
                        <w:top w:val="none" w:sz="0" w:space="0" w:color="auto"/>
                        <w:left w:val="none" w:sz="0" w:space="0" w:color="auto"/>
                        <w:bottom w:val="none" w:sz="0" w:space="0" w:color="auto"/>
                        <w:right w:val="none" w:sz="0" w:space="0" w:color="auto"/>
                      </w:divBdr>
                    </w:div>
                  </w:divsChild>
                </w:div>
                <w:div w:id="1043752482">
                  <w:marLeft w:val="0"/>
                  <w:marRight w:val="0"/>
                  <w:marTop w:val="0"/>
                  <w:marBottom w:val="0"/>
                  <w:divBdr>
                    <w:top w:val="none" w:sz="0" w:space="0" w:color="auto"/>
                    <w:left w:val="none" w:sz="0" w:space="0" w:color="auto"/>
                    <w:bottom w:val="none" w:sz="0" w:space="0" w:color="auto"/>
                    <w:right w:val="none" w:sz="0" w:space="0" w:color="auto"/>
                  </w:divBdr>
                  <w:divsChild>
                    <w:div w:id="919146172">
                      <w:marLeft w:val="0"/>
                      <w:marRight w:val="0"/>
                      <w:marTop w:val="0"/>
                      <w:marBottom w:val="0"/>
                      <w:divBdr>
                        <w:top w:val="none" w:sz="0" w:space="0" w:color="auto"/>
                        <w:left w:val="none" w:sz="0" w:space="0" w:color="auto"/>
                        <w:bottom w:val="none" w:sz="0" w:space="0" w:color="auto"/>
                        <w:right w:val="none" w:sz="0" w:space="0" w:color="auto"/>
                      </w:divBdr>
                    </w:div>
                  </w:divsChild>
                </w:div>
                <w:div w:id="1688215945">
                  <w:marLeft w:val="0"/>
                  <w:marRight w:val="0"/>
                  <w:marTop w:val="0"/>
                  <w:marBottom w:val="0"/>
                  <w:divBdr>
                    <w:top w:val="none" w:sz="0" w:space="0" w:color="auto"/>
                    <w:left w:val="none" w:sz="0" w:space="0" w:color="auto"/>
                    <w:bottom w:val="none" w:sz="0" w:space="0" w:color="auto"/>
                    <w:right w:val="none" w:sz="0" w:space="0" w:color="auto"/>
                  </w:divBdr>
                  <w:divsChild>
                    <w:div w:id="1001422226">
                      <w:marLeft w:val="0"/>
                      <w:marRight w:val="0"/>
                      <w:marTop w:val="0"/>
                      <w:marBottom w:val="0"/>
                      <w:divBdr>
                        <w:top w:val="none" w:sz="0" w:space="0" w:color="auto"/>
                        <w:left w:val="none" w:sz="0" w:space="0" w:color="auto"/>
                        <w:bottom w:val="none" w:sz="0" w:space="0" w:color="auto"/>
                        <w:right w:val="none" w:sz="0" w:space="0" w:color="auto"/>
                      </w:divBdr>
                    </w:div>
                  </w:divsChild>
                </w:div>
                <w:div w:id="1504583943">
                  <w:marLeft w:val="0"/>
                  <w:marRight w:val="0"/>
                  <w:marTop w:val="0"/>
                  <w:marBottom w:val="0"/>
                  <w:divBdr>
                    <w:top w:val="none" w:sz="0" w:space="0" w:color="auto"/>
                    <w:left w:val="none" w:sz="0" w:space="0" w:color="auto"/>
                    <w:bottom w:val="none" w:sz="0" w:space="0" w:color="auto"/>
                    <w:right w:val="none" w:sz="0" w:space="0" w:color="auto"/>
                  </w:divBdr>
                  <w:divsChild>
                    <w:div w:id="112788836">
                      <w:marLeft w:val="0"/>
                      <w:marRight w:val="0"/>
                      <w:marTop w:val="0"/>
                      <w:marBottom w:val="0"/>
                      <w:divBdr>
                        <w:top w:val="none" w:sz="0" w:space="0" w:color="auto"/>
                        <w:left w:val="none" w:sz="0" w:space="0" w:color="auto"/>
                        <w:bottom w:val="none" w:sz="0" w:space="0" w:color="auto"/>
                        <w:right w:val="none" w:sz="0" w:space="0" w:color="auto"/>
                      </w:divBdr>
                    </w:div>
                  </w:divsChild>
                </w:div>
                <w:div w:id="1769079974">
                  <w:marLeft w:val="0"/>
                  <w:marRight w:val="0"/>
                  <w:marTop w:val="0"/>
                  <w:marBottom w:val="0"/>
                  <w:divBdr>
                    <w:top w:val="none" w:sz="0" w:space="0" w:color="auto"/>
                    <w:left w:val="none" w:sz="0" w:space="0" w:color="auto"/>
                    <w:bottom w:val="none" w:sz="0" w:space="0" w:color="auto"/>
                    <w:right w:val="none" w:sz="0" w:space="0" w:color="auto"/>
                  </w:divBdr>
                  <w:divsChild>
                    <w:div w:id="336618109">
                      <w:marLeft w:val="0"/>
                      <w:marRight w:val="0"/>
                      <w:marTop w:val="0"/>
                      <w:marBottom w:val="0"/>
                      <w:divBdr>
                        <w:top w:val="none" w:sz="0" w:space="0" w:color="auto"/>
                        <w:left w:val="none" w:sz="0" w:space="0" w:color="auto"/>
                        <w:bottom w:val="none" w:sz="0" w:space="0" w:color="auto"/>
                        <w:right w:val="none" w:sz="0" w:space="0" w:color="auto"/>
                      </w:divBdr>
                    </w:div>
                  </w:divsChild>
                </w:div>
                <w:div w:id="1550415136">
                  <w:marLeft w:val="0"/>
                  <w:marRight w:val="0"/>
                  <w:marTop w:val="0"/>
                  <w:marBottom w:val="0"/>
                  <w:divBdr>
                    <w:top w:val="none" w:sz="0" w:space="0" w:color="auto"/>
                    <w:left w:val="none" w:sz="0" w:space="0" w:color="auto"/>
                    <w:bottom w:val="none" w:sz="0" w:space="0" w:color="auto"/>
                    <w:right w:val="none" w:sz="0" w:space="0" w:color="auto"/>
                  </w:divBdr>
                  <w:divsChild>
                    <w:div w:id="1387224116">
                      <w:marLeft w:val="0"/>
                      <w:marRight w:val="0"/>
                      <w:marTop w:val="0"/>
                      <w:marBottom w:val="0"/>
                      <w:divBdr>
                        <w:top w:val="none" w:sz="0" w:space="0" w:color="auto"/>
                        <w:left w:val="none" w:sz="0" w:space="0" w:color="auto"/>
                        <w:bottom w:val="none" w:sz="0" w:space="0" w:color="auto"/>
                        <w:right w:val="none" w:sz="0" w:space="0" w:color="auto"/>
                      </w:divBdr>
                    </w:div>
                  </w:divsChild>
                </w:div>
                <w:div w:id="68969794">
                  <w:marLeft w:val="0"/>
                  <w:marRight w:val="0"/>
                  <w:marTop w:val="0"/>
                  <w:marBottom w:val="0"/>
                  <w:divBdr>
                    <w:top w:val="none" w:sz="0" w:space="0" w:color="auto"/>
                    <w:left w:val="none" w:sz="0" w:space="0" w:color="auto"/>
                    <w:bottom w:val="none" w:sz="0" w:space="0" w:color="auto"/>
                    <w:right w:val="none" w:sz="0" w:space="0" w:color="auto"/>
                  </w:divBdr>
                  <w:divsChild>
                    <w:div w:id="1786999042">
                      <w:marLeft w:val="0"/>
                      <w:marRight w:val="0"/>
                      <w:marTop w:val="0"/>
                      <w:marBottom w:val="0"/>
                      <w:divBdr>
                        <w:top w:val="none" w:sz="0" w:space="0" w:color="auto"/>
                        <w:left w:val="none" w:sz="0" w:space="0" w:color="auto"/>
                        <w:bottom w:val="none" w:sz="0" w:space="0" w:color="auto"/>
                        <w:right w:val="none" w:sz="0" w:space="0" w:color="auto"/>
                      </w:divBdr>
                    </w:div>
                  </w:divsChild>
                </w:div>
                <w:div w:id="1757895427">
                  <w:marLeft w:val="0"/>
                  <w:marRight w:val="0"/>
                  <w:marTop w:val="0"/>
                  <w:marBottom w:val="0"/>
                  <w:divBdr>
                    <w:top w:val="none" w:sz="0" w:space="0" w:color="auto"/>
                    <w:left w:val="none" w:sz="0" w:space="0" w:color="auto"/>
                    <w:bottom w:val="none" w:sz="0" w:space="0" w:color="auto"/>
                    <w:right w:val="none" w:sz="0" w:space="0" w:color="auto"/>
                  </w:divBdr>
                  <w:divsChild>
                    <w:div w:id="860819970">
                      <w:marLeft w:val="0"/>
                      <w:marRight w:val="0"/>
                      <w:marTop w:val="0"/>
                      <w:marBottom w:val="0"/>
                      <w:divBdr>
                        <w:top w:val="none" w:sz="0" w:space="0" w:color="auto"/>
                        <w:left w:val="none" w:sz="0" w:space="0" w:color="auto"/>
                        <w:bottom w:val="none" w:sz="0" w:space="0" w:color="auto"/>
                        <w:right w:val="none" w:sz="0" w:space="0" w:color="auto"/>
                      </w:divBdr>
                    </w:div>
                  </w:divsChild>
                </w:div>
                <w:div w:id="134223251">
                  <w:marLeft w:val="0"/>
                  <w:marRight w:val="0"/>
                  <w:marTop w:val="0"/>
                  <w:marBottom w:val="0"/>
                  <w:divBdr>
                    <w:top w:val="none" w:sz="0" w:space="0" w:color="auto"/>
                    <w:left w:val="none" w:sz="0" w:space="0" w:color="auto"/>
                    <w:bottom w:val="none" w:sz="0" w:space="0" w:color="auto"/>
                    <w:right w:val="none" w:sz="0" w:space="0" w:color="auto"/>
                  </w:divBdr>
                  <w:divsChild>
                    <w:div w:id="8018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40377">
          <w:marLeft w:val="0"/>
          <w:marRight w:val="0"/>
          <w:marTop w:val="0"/>
          <w:marBottom w:val="0"/>
          <w:divBdr>
            <w:top w:val="none" w:sz="0" w:space="0" w:color="auto"/>
            <w:left w:val="none" w:sz="0" w:space="0" w:color="auto"/>
            <w:bottom w:val="none" w:sz="0" w:space="0" w:color="auto"/>
            <w:right w:val="none" w:sz="0" w:space="0" w:color="auto"/>
          </w:divBdr>
        </w:div>
        <w:div w:id="1466123830">
          <w:marLeft w:val="0"/>
          <w:marRight w:val="0"/>
          <w:marTop w:val="0"/>
          <w:marBottom w:val="0"/>
          <w:divBdr>
            <w:top w:val="none" w:sz="0" w:space="0" w:color="auto"/>
            <w:left w:val="none" w:sz="0" w:space="0" w:color="auto"/>
            <w:bottom w:val="none" w:sz="0" w:space="0" w:color="auto"/>
            <w:right w:val="none" w:sz="0" w:space="0" w:color="auto"/>
          </w:divBdr>
        </w:div>
        <w:div w:id="253706216">
          <w:marLeft w:val="0"/>
          <w:marRight w:val="0"/>
          <w:marTop w:val="0"/>
          <w:marBottom w:val="0"/>
          <w:divBdr>
            <w:top w:val="none" w:sz="0" w:space="0" w:color="auto"/>
            <w:left w:val="none" w:sz="0" w:space="0" w:color="auto"/>
            <w:bottom w:val="none" w:sz="0" w:space="0" w:color="auto"/>
            <w:right w:val="none" w:sz="0" w:space="0" w:color="auto"/>
          </w:divBdr>
          <w:divsChild>
            <w:div w:id="19013201">
              <w:marLeft w:val="0"/>
              <w:marRight w:val="0"/>
              <w:marTop w:val="0"/>
              <w:marBottom w:val="0"/>
              <w:divBdr>
                <w:top w:val="none" w:sz="0" w:space="0" w:color="auto"/>
                <w:left w:val="none" w:sz="0" w:space="0" w:color="auto"/>
                <w:bottom w:val="none" w:sz="0" w:space="0" w:color="auto"/>
                <w:right w:val="none" w:sz="0" w:space="0" w:color="auto"/>
              </w:divBdr>
            </w:div>
          </w:divsChild>
        </w:div>
        <w:div w:id="1423408356">
          <w:marLeft w:val="0"/>
          <w:marRight w:val="0"/>
          <w:marTop w:val="0"/>
          <w:marBottom w:val="0"/>
          <w:divBdr>
            <w:top w:val="none" w:sz="0" w:space="0" w:color="auto"/>
            <w:left w:val="none" w:sz="0" w:space="0" w:color="auto"/>
            <w:bottom w:val="none" w:sz="0" w:space="0" w:color="auto"/>
            <w:right w:val="none" w:sz="0" w:space="0" w:color="auto"/>
          </w:divBdr>
        </w:div>
        <w:div w:id="1590313367">
          <w:marLeft w:val="0"/>
          <w:marRight w:val="0"/>
          <w:marTop w:val="0"/>
          <w:marBottom w:val="0"/>
          <w:divBdr>
            <w:top w:val="none" w:sz="0" w:space="0" w:color="auto"/>
            <w:left w:val="none" w:sz="0" w:space="0" w:color="auto"/>
            <w:bottom w:val="none" w:sz="0" w:space="0" w:color="auto"/>
            <w:right w:val="none" w:sz="0" w:space="0" w:color="auto"/>
          </w:divBdr>
        </w:div>
        <w:div w:id="439036374">
          <w:marLeft w:val="0"/>
          <w:marRight w:val="0"/>
          <w:marTop w:val="0"/>
          <w:marBottom w:val="0"/>
          <w:divBdr>
            <w:top w:val="none" w:sz="0" w:space="0" w:color="auto"/>
            <w:left w:val="none" w:sz="0" w:space="0" w:color="auto"/>
            <w:bottom w:val="none" w:sz="0" w:space="0" w:color="auto"/>
            <w:right w:val="none" w:sz="0" w:space="0" w:color="auto"/>
          </w:divBdr>
          <w:divsChild>
            <w:div w:id="1260790897">
              <w:marLeft w:val="-75"/>
              <w:marRight w:val="0"/>
              <w:marTop w:val="30"/>
              <w:marBottom w:val="30"/>
              <w:divBdr>
                <w:top w:val="none" w:sz="0" w:space="0" w:color="auto"/>
                <w:left w:val="none" w:sz="0" w:space="0" w:color="auto"/>
                <w:bottom w:val="none" w:sz="0" w:space="0" w:color="auto"/>
                <w:right w:val="none" w:sz="0" w:space="0" w:color="auto"/>
              </w:divBdr>
              <w:divsChild>
                <w:div w:id="1737585250">
                  <w:marLeft w:val="0"/>
                  <w:marRight w:val="0"/>
                  <w:marTop w:val="0"/>
                  <w:marBottom w:val="0"/>
                  <w:divBdr>
                    <w:top w:val="none" w:sz="0" w:space="0" w:color="auto"/>
                    <w:left w:val="none" w:sz="0" w:space="0" w:color="auto"/>
                    <w:bottom w:val="none" w:sz="0" w:space="0" w:color="auto"/>
                    <w:right w:val="none" w:sz="0" w:space="0" w:color="auto"/>
                  </w:divBdr>
                  <w:divsChild>
                    <w:div w:id="1676372922">
                      <w:marLeft w:val="0"/>
                      <w:marRight w:val="0"/>
                      <w:marTop w:val="0"/>
                      <w:marBottom w:val="0"/>
                      <w:divBdr>
                        <w:top w:val="none" w:sz="0" w:space="0" w:color="auto"/>
                        <w:left w:val="none" w:sz="0" w:space="0" w:color="auto"/>
                        <w:bottom w:val="none" w:sz="0" w:space="0" w:color="auto"/>
                        <w:right w:val="none" w:sz="0" w:space="0" w:color="auto"/>
                      </w:divBdr>
                    </w:div>
                  </w:divsChild>
                </w:div>
                <w:div w:id="591201220">
                  <w:marLeft w:val="0"/>
                  <w:marRight w:val="0"/>
                  <w:marTop w:val="0"/>
                  <w:marBottom w:val="0"/>
                  <w:divBdr>
                    <w:top w:val="none" w:sz="0" w:space="0" w:color="auto"/>
                    <w:left w:val="none" w:sz="0" w:space="0" w:color="auto"/>
                    <w:bottom w:val="none" w:sz="0" w:space="0" w:color="auto"/>
                    <w:right w:val="none" w:sz="0" w:space="0" w:color="auto"/>
                  </w:divBdr>
                  <w:divsChild>
                    <w:div w:id="1012759008">
                      <w:marLeft w:val="0"/>
                      <w:marRight w:val="0"/>
                      <w:marTop w:val="0"/>
                      <w:marBottom w:val="0"/>
                      <w:divBdr>
                        <w:top w:val="none" w:sz="0" w:space="0" w:color="auto"/>
                        <w:left w:val="none" w:sz="0" w:space="0" w:color="auto"/>
                        <w:bottom w:val="none" w:sz="0" w:space="0" w:color="auto"/>
                        <w:right w:val="none" w:sz="0" w:space="0" w:color="auto"/>
                      </w:divBdr>
                    </w:div>
                  </w:divsChild>
                </w:div>
                <w:div w:id="990865302">
                  <w:marLeft w:val="0"/>
                  <w:marRight w:val="0"/>
                  <w:marTop w:val="0"/>
                  <w:marBottom w:val="0"/>
                  <w:divBdr>
                    <w:top w:val="none" w:sz="0" w:space="0" w:color="auto"/>
                    <w:left w:val="none" w:sz="0" w:space="0" w:color="auto"/>
                    <w:bottom w:val="none" w:sz="0" w:space="0" w:color="auto"/>
                    <w:right w:val="none" w:sz="0" w:space="0" w:color="auto"/>
                  </w:divBdr>
                  <w:divsChild>
                    <w:div w:id="139421107">
                      <w:marLeft w:val="0"/>
                      <w:marRight w:val="0"/>
                      <w:marTop w:val="0"/>
                      <w:marBottom w:val="0"/>
                      <w:divBdr>
                        <w:top w:val="none" w:sz="0" w:space="0" w:color="auto"/>
                        <w:left w:val="none" w:sz="0" w:space="0" w:color="auto"/>
                        <w:bottom w:val="none" w:sz="0" w:space="0" w:color="auto"/>
                        <w:right w:val="none" w:sz="0" w:space="0" w:color="auto"/>
                      </w:divBdr>
                    </w:div>
                  </w:divsChild>
                </w:div>
                <w:div w:id="1239897234">
                  <w:marLeft w:val="0"/>
                  <w:marRight w:val="0"/>
                  <w:marTop w:val="0"/>
                  <w:marBottom w:val="0"/>
                  <w:divBdr>
                    <w:top w:val="none" w:sz="0" w:space="0" w:color="auto"/>
                    <w:left w:val="none" w:sz="0" w:space="0" w:color="auto"/>
                    <w:bottom w:val="none" w:sz="0" w:space="0" w:color="auto"/>
                    <w:right w:val="none" w:sz="0" w:space="0" w:color="auto"/>
                  </w:divBdr>
                  <w:divsChild>
                    <w:div w:id="2047021479">
                      <w:marLeft w:val="0"/>
                      <w:marRight w:val="0"/>
                      <w:marTop w:val="0"/>
                      <w:marBottom w:val="0"/>
                      <w:divBdr>
                        <w:top w:val="none" w:sz="0" w:space="0" w:color="auto"/>
                        <w:left w:val="none" w:sz="0" w:space="0" w:color="auto"/>
                        <w:bottom w:val="none" w:sz="0" w:space="0" w:color="auto"/>
                        <w:right w:val="none" w:sz="0" w:space="0" w:color="auto"/>
                      </w:divBdr>
                    </w:div>
                  </w:divsChild>
                </w:div>
                <w:div w:id="646276721">
                  <w:marLeft w:val="0"/>
                  <w:marRight w:val="0"/>
                  <w:marTop w:val="0"/>
                  <w:marBottom w:val="0"/>
                  <w:divBdr>
                    <w:top w:val="none" w:sz="0" w:space="0" w:color="auto"/>
                    <w:left w:val="none" w:sz="0" w:space="0" w:color="auto"/>
                    <w:bottom w:val="none" w:sz="0" w:space="0" w:color="auto"/>
                    <w:right w:val="none" w:sz="0" w:space="0" w:color="auto"/>
                  </w:divBdr>
                  <w:divsChild>
                    <w:div w:id="359604">
                      <w:marLeft w:val="0"/>
                      <w:marRight w:val="0"/>
                      <w:marTop w:val="0"/>
                      <w:marBottom w:val="0"/>
                      <w:divBdr>
                        <w:top w:val="none" w:sz="0" w:space="0" w:color="auto"/>
                        <w:left w:val="none" w:sz="0" w:space="0" w:color="auto"/>
                        <w:bottom w:val="none" w:sz="0" w:space="0" w:color="auto"/>
                        <w:right w:val="none" w:sz="0" w:space="0" w:color="auto"/>
                      </w:divBdr>
                    </w:div>
                  </w:divsChild>
                </w:div>
                <w:div w:id="512231364">
                  <w:marLeft w:val="0"/>
                  <w:marRight w:val="0"/>
                  <w:marTop w:val="0"/>
                  <w:marBottom w:val="0"/>
                  <w:divBdr>
                    <w:top w:val="none" w:sz="0" w:space="0" w:color="auto"/>
                    <w:left w:val="none" w:sz="0" w:space="0" w:color="auto"/>
                    <w:bottom w:val="none" w:sz="0" w:space="0" w:color="auto"/>
                    <w:right w:val="none" w:sz="0" w:space="0" w:color="auto"/>
                  </w:divBdr>
                  <w:divsChild>
                    <w:div w:id="462314370">
                      <w:marLeft w:val="0"/>
                      <w:marRight w:val="0"/>
                      <w:marTop w:val="0"/>
                      <w:marBottom w:val="0"/>
                      <w:divBdr>
                        <w:top w:val="none" w:sz="0" w:space="0" w:color="auto"/>
                        <w:left w:val="none" w:sz="0" w:space="0" w:color="auto"/>
                        <w:bottom w:val="none" w:sz="0" w:space="0" w:color="auto"/>
                        <w:right w:val="none" w:sz="0" w:space="0" w:color="auto"/>
                      </w:divBdr>
                    </w:div>
                  </w:divsChild>
                </w:div>
                <w:div w:id="689988051">
                  <w:marLeft w:val="0"/>
                  <w:marRight w:val="0"/>
                  <w:marTop w:val="0"/>
                  <w:marBottom w:val="0"/>
                  <w:divBdr>
                    <w:top w:val="none" w:sz="0" w:space="0" w:color="auto"/>
                    <w:left w:val="none" w:sz="0" w:space="0" w:color="auto"/>
                    <w:bottom w:val="none" w:sz="0" w:space="0" w:color="auto"/>
                    <w:right w:val="none" w:sz="0" w:space="0" w:color="auto"/>
                  </w:divBdr>
                  <w:divsChild>
                    <w:div w:id="1819377550">
                      <w:marLeft w:val="0"/>
                      <w:marRight w:val="0"/>
                      <w:marTop w:val="0"/>
                      <w:marBottom w:val="0"/>
                      <w:divBdr>
                        <w:top w:val="none" w:sz="0" w:space="0" w:color="auto"/>
                        <w:left w:val="none" w:sz="0" w:space="0" w:color="auto"/>
                        <w:bottom w:val="none" w:sz="0" w:space="0" w:color="auto"/>
                        <w:right w:val="none" w:sz="0" w:space="0" w:color="auto"/>
                      </w:divBdr>
                    </w:div>
                  </w:divsChild>
                </w:div>
                <w:div w:id="972490014">
                  <w:marLeft w:val="0"/>
                  <w:marRight w:val="0"/>
                  <w:marTop w:val="0"/>
                  <w:marBottom w:val="0"/>
                  <w:divBdr>
                    <w:top w:val="none" w:sz="0" w:space="0" w:color="auto"/>
                    <w:left w:val="none" w:sz="0" w:space="0" w:color="auto"/>
                    <w:bottom w:val="none" w:sz="0" w:space="0" w:color="auto"/>
                    <w:right w:val="none" w:sz="0" w:space="0" w:color="auto"/>
                  </w:divBdr>
                  <w:divsChild>
                    <w:div w:id="1958758944">
                      <w:marLeft w:val="0"/>
                      <w:marRight w:val="0"/>
                      <w:marTop w:val="0"/>
                      <w:marBottom w:val="0"/>
                      <w:divBdr>
                        <w:top w:val="none" w:sz="0" w:space="0" w:color="auto"/>
                        <w:left w:val="none" w:sz="0" w:space="0" w:color="auto"/>
                        <w:bottom w:val="none" w:sz="0" w:space="0" w:color="auto"/>
                        <w:right w:val="none" w:sz="0" w:space="0" w:color="auto"/>
                      </w:divBdr>
                    </w:div>
                  </w:divsChild>
                </w:div>
                <w:div w:id="1487477968">
                  <w:marLeft w:val="0"/>
                  <w:marRight w:val="0"/>
                  <w:marTop w:val="0"/>
                  <w:marBottom w:val="0"/>
                  <w:divBdr>
                    <w:top w:val="none" w:sz="0" w:space="0" w:color="auto"/>
                    <w:left w:val="none" w:sz="0" w:space="0" w:color="auto"/>
                    <w:bottom w:val="none" w:sz="0" w:space="0" w:color="auto"/>
                    <w:right w:val="none" w:sz="0" w:space="0" w:color="auto"/>
                  </w:divBdr>
                  <w:divsChild>
                    <w:div w:id="1306200844">
                      <w:marLeft w:val="0"/>
                      <w:marRight w:val="0"/>
                      <w:marTop w:val="0"/>
                      <w:marBottom w:val="0"/>
                      <w:divBdr>
                        <w:top w:val="none" w:sz="0" w:space="0" w:color="auto"/>
                        <w:left w:val="none" w:sz="0" w:space="0" w:color="auto"/>
                        <w:bottom w:val="none" w:sz="0" w:space="0" w:color="auto"/>
                        <w:right w:val="none" w:sz="0" w:space="0" w:color="auto"/>
                      </w:divBdr>
                    </w:div>
                  </w:divsChild>
                </w:div>
                <w:div w:id="1965883710">
                  <w:marLeft w:val="0"/>
                  <w:marRight w:val="0"/>
                  <w:marTop w:val="0"/>
                  <w:marBottom w:val="0"/>
                  <w:divBdr>
                    <w:top w:val="none" w:sz="0" w:space="0" w:color="auto"/>
                    <w:left w:val="none" w:sz="0" w:space="0" w:color="auto"/>
                    <w:bottom w:val="none" w:sz="0" w:space="0" w:color="auto"/>
                    <w:right w:val="none" w:sz="0" w:space="0" w:color="auto"/>
                  </w:divBdr>
                  <w:divsChild>
                    <w:div w:id="1871602825">
                      <w:marLeft w:val="0"/>
                      <w:marRight w:val="0"/>
                      <w:marTop w:val="0"/>
                      <w:marBottom w:val="0"/>
                      <w:divBdr>
                        <w:top w:val="none" w:sz="0" w:space="0" w:color="auto"/>
                        <w:left w:val="none" w:sz="0" w:space="0" w:color="auto"/>
                        <w:bottom w:val="none" w:sz="0" w:space="0" w:color="auto"/>
                        <w:right w:val="none" w:sz="0" w:space="0" w:color="auto"/>
                      </w:divBdr>
                    </w:div>
                  </w:divsChild>
                </w:div>
                <w:div w:id="416631276">
                  <w:marLeft w:val="0"/>
                  <w:marRight w:val="0"/>
                  <w:marTop w:val="0"/>
                  <w:marBottom w:val="0"/>
                  <w:divBdr>
                    <w:top w:val="none" w:sz="0" w:space="0" w:color="auto"/>
                    <w:left w:val="none" w:sz="0" w:space="0" w:color="auto"/>
                    <w:bottom w:val="none" w:sz="0" w:space="0" w:color="auto"/>
                    <w:right w:val="none" w:sz="0" w:space="0" w:color="auto"/>
                  </w:divBdr>
                  <w:divsChild>
                    <w:div w:id="1122848721">
                      <w:marLeft w:val="0"/>
                      <w:marRight w:val="0"/>
                      <w:marTop w:val="0"/>
                      <w:marBottom w:val="0"/>
                      <w:divBdr>
                        <w:top w:val="none" w:sz="0" w:space="0" w:color="auto"/>
                        <w:left w:val="none" w:sz="0" w:space="0" w:color="auto"/>
                        <w:bottom w:val="none" w:sz="0" w:space="0" w:color="auto"/>
                        <w:right w:val="none" w:sz="0" w:space="0" w:color="auto"/>
                      </w:divBdr>
                    </w:div>
                  </w:divsChild>
                </w:div>
                <w:div w:id="1014451894">
                  <w:marLeft w:val="0"/>
                  <w:marRight w:val="0"/>
                  <w:marTop w:val="0"/>
                  <w:marBottom w:val="0"/>
                  <w:divBdr>
                    <w:top w:val="none" w:sz="0" w:space="0" w:color="auto"/>
                    <w:left w:val="none" w:sz="0" w:space="0" w:color="auto"/>
                    <w:bottom w:val="none" w:sz="0" w:space="0" w:color="auto"/>
                    <w:right w:val="none" w:sz="0" w:space="0" w:color="auto"/>
                  </w:divBdr>
                  <w:divsChild>
                    <w:div w:id="327248481">
                      <w:marLeft w:val="0"/>
                      <w:marRight w:val="0"/>
                      <w:marTop w:val="0"/>
                      <w:marBottom w:val="0"/>
                      <w:divBdr>
                        <w:top w:val="none" w:sz="0" w:space="0" w:color="auto"/>
                        <w:left w:val="none" w:sz="0" w:space="0" w:color="auto"/>
                        <w:bottom w:val="none" w:sz="0" w:space="0" w:color="auto"/>
                        <w:right w:val="none" w:sz="0" w:space="0" w:color="auto"/>
                      </w:divBdr>
                    </w:div>
                  </w:divsChild>
                </w:div>
                <w:div w:id="1656032614">
                  <w:marLeft w:val="0"/>
                  <w:marRight w:val="0"/>
                  <w:marTop w:val="0"/>
                  <w:marBottom w:val="0"/>
                  <w:divBdr>
                    <w:top w:val="none" w:sz="0" w:space="0" w:color="auto"/>
                    <w:left w:val="none" w:sz="0" w:space="0" w:color="auto"/>
                    <w:bottom w:val="none" w:sz="0" w:space="0" w:color="auto"/>
                    <w:right w:val="none" w:sz="0" w:space="0" w:color="auto"/>
                  </w:divBdr>
                  <w:divsChild>
                    <w:div w:id="1204364907">
                      <w:marLeft w:val="0"/>
                      <w:marRight w:val="0"/>
                      <w:marTop w:val="0"/>
                      <w:marBottom w:val="0"/>
                      <w:divBdr>
                        <w:top w:val="none" w:sz="0" w:space="0" w:color="auto"/>
                        <w:left w:val="none" w:sz="0" w:space="0" w:color="auto"/>
                        <w:bottom w:val="none" w:sz="0" w:space="0" w:color="auto"/>
                        <w:right w:val="none" w:sz="0" w:space="0" w:color="auto"/>
                      </w:divBdr>
                    </w:div>
                  </w:divsChild>
                </w:div>
                <w:div w:id="175317117">
                  <w:marLeft w:val="0"/>
                  <w:marRight w:val="0"/>
                  <w:marTop w:val="0"/>
                  <w:marBottom w:val="0"/>
                  <w:divBdr>
                    <w:top w:val="none" w:sz="0" w:space="0" w:color="auto"/>
                    <w:left w:val="none" w:sz="0" w:space="0" w:color="auto"/>
                    <w:bottom w:val="none" w:sz="0" w:space="0" w:color="auto"/>
                    <w:right w:val="none" w:sz="0" w:space="0" w:color="auto"/>
                  </w:divBdr>
                  <w:divsChild>
                    <w:div w:id="130169980">
                      <w:marLeft w:val="0"/>
                      <w:marRight w:val="0"/>
                      <w:marTop w:val="0"/>
                      <w:marBottom w:val="0"/>
                      <w:divBdr>
                        <w:top w:val="none" w:sz="0" w:space="0" w:color="auto"/>
                        <w:left w:val="none" w:sz="0" w:space="0" w:color="auto"/>
                        <w:bottom w:val="none" w:sz="0" w:space="0" w:color="auto"/>
                        <w:right w:val="none" w:sz="0" w:space="0" w:color="auto"/>
                      </w:divBdr>
                    </w:div>
                  </w:divsChild>
                </w:div>
                <w:div w:id="1333676888">
                  <w:marLeft w:val="0"/>
                  <w:marRight w:val="0"/>
                  <w:marTop w:val="0"/>
                  <w:marBottom w:val="0"/>
                  <w:divBdr>
                    <w:top w:val="none" w:sz="0" w:space="0" w:color="auto"/>
                    <w:left w:val="none" w:sz="0" w:space="0" w:color="auto"/>
                    <w:bottom w:val="none" w:sz="0" w:space="0" w:color="auto"/>
                    <w:right w:val="none" w:sz="0" w:space="0" w:color="auto"/>
                  </w:divBdr>
                  <w:divsChild>
                    <w:div w:id="1760059047">
                      <w:marLeft w:val="0"/>
                      <w:marRight w:val="0"/>
                      <w:marTop w:val="0"/>
                      <w:marBottom w:val="0"/>
                      <w:divBdr>
                        <w:top w:val="none" w:sz="0" w:space="0" w:color="auto"/>
                        <w:left w:val="none" w:sz="0" w:space="0" w:color="auto"/>
                        <w:bottom w:val="none" w:sz="0" w:space="0" w:color="auto"/>
                        <w:right w:val="none" w:sz="0" w:space="0" w:color="auto"/>
                      </w:divBdr>
                    </w:div>
                  </w:divsChild>
                </w:div>
                <w:div w:id="1988313034">
                  <w:marLeft w:val="0"/>
                  <w:marRight w:val="0"/>
                  <w:marTop w:val="0"/>
                  <w:marBottom w:val="0"/>
                  <w:divBdr>
                    <w:top w:val="none" w:sz="0" w:space="0" w:color="auto"/>
                    <w:left w:val="none" w:sz="0" w:space="0" w:color="auto"/>
                    <w:bottom w:val="none" w:sz="0" w:space="0" w:color="auto"/>
                    <w:right w:val="none" w:sz="0" w:space="0" w:color="auto"/>
                  </w:divBdr>
                  <w:divsChild>
                    <w:div w:id="341275312">
                      <w:marLeft w:val="0"/>
                      <w:marRight w:val="0"/>
                      <w:marTop w:val="0"/>
                      <w:marBottom w:val="0"/>
                      <w:divBdr>
                        <w:top w:val="none" w:sz="0" w:space="0" w:color="auto"/>
                        <w:left w:val="none" w:sz="0" w:space="0" w:color="auto"/>
                        <w:bottom w:val="none" w:sz="0" w:space="0" w:color="auto"/>
                        <w:right w:val="none" w:sz="0" w:space="0" w:color="auto"/>
                      </w:divBdr>
                    </w:div>
                  </w:divsChild>
                </w:div>
                <w:div w:id="1204633339">
                  <w:marLeft w:val="0"/>
                  <w:marRight w:val="0"/>
                  <w:marTop w:val="0"/>
                  <w:marBottom w:val="0"/>
                  <w:divBdr>
                    <w:top w:val="none" w:sz="0" w:space="0" w:color="auto"/>
                    <w:left w:val="none" w:sz="0" w:space="0" w:color="auto"/>
                    <w:bottom w:val="none" w:sz="0" w:space="0" w:color="auto"/>
                    <w:right w:val="none" w:sz="0" w:space="0" w:color="auto"/>
                  </w:divBdr>
                  <w:divsChild>
                    <w:div w:id="12935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740">
          <w:marLeft w:val="0"/>
          <w:marRight w:val="0"/>
          <w:marTop w:val="0"/>
          <w:marBottom w:val="0"/>
          <w:divBdr>
            <w:top w:val="none" w:sz="0" w:space="0" w:color="auto"/>
            <w:left w:val="none" w:sz="0" w:space="0" w:color="auto"/>
            <w:bottom w:val="none" w:sz="0" w:space="0" w:color="auto"/>
            <w:right w:val="none" w:sz="0" w:space="0" w:color="auto"/>
          </w:divBdr>
        </w:div>
        <w:div w:id="678119984">
          <w:marLeft w:val="0"/>
          <w:marRight w:val="0"/>
          <w:marTop w:val="0"/>
          <w:marBottom w:val="0"/>
          <w:divBdr>
            <w:top w:val="none" w:sz="0" w:space="0" w:color="auto"/>
            <w:left w:val="none" w:sz="0" w:space="0" w:color="auto"/>
            <w:bottom w:val="none" w:sz="0" w:space="0" w:color="auto"/>
            <w:right w:val="none" w:sz="0" w:space="0" w:color="auto"/>
          </w:divBdr>
        </w:div>
        <w:div w:id="1994479988">
          <w:marLeft w:val="0"/>
          <w:marRight w:val="0"/>
          <w:marTop w:val="0"/>
          <w:marBottom w:val="0"/>
          <w:divBdr>
            <w:top w:val="none" w:sz="0" w:space="0" w:color="auto"/>
            <w:left w:val="none" w:sz="0" w:space="0" w:color="auto"/>
            <w:bottom w:val="none" w:sz="0" w:space="0" w:color="auto"/>
            <w:right w:val="none" w:sz="0" w:space="0" w:color="auto"/>
          </w:divBdr>
          <w:divsChild>
            <w:div w:id="66611584">
              <w:marLeft w:val="-75"/>
              <w:marRight w:val="0"/>
              <w:marTop w:val="30"/>
              <w:marBottom w:val="30"/>
              <w:divBdr>
                <w:top w:val="none" w:sz="0" w:space="0" w:color="auto"/>
                <w:left w:val="none" w:sz="0" w:space="0" w:color="auto"/>
                <w:bottom w:val="none" w:sz="0" w:space="0" w:color="auto"/>
                <w:right w:val="none" w:sz="0" w:space="0" w:color="auto"/>
              </w:divBdr>
              <w:divsChild>
                <w:div w:id="1628701316">
                  <w:marLeft w:val="0"/>
                  <w:marRight w:val="0"/>
                  <w:marTop w:val="0"/>
                  <w:marBottom w:val="0"/>
                  <w:divBdr>
                    <w:top w:val="none" w:sz="0" w:space="0" w:color="auto"/>
                    <w:left w:val="none" w:sz="0" w:space="0" w:color="auto"/>
                    <w:bottom w:val="none" w:sz="0" w:space="0" w:color="auto"/>
                    <w:right w:val="none" w:sz="0" w:space="0" w:color="auto"/>
                  </w:divBdr>
                  <w:divsChild>
                    <w:div w:id="802382197">
                      <w:marLeft w:val="0"/>
                      <w:marRight w:val="0"/>
                      <w:marTop w:val="0"/>
                      <w:marBottom w:val="0"/>
                      <w:divBdr>
                        <w:top w:val="none" w:sz="0" w:space="0" w:color="auto"/>
                        <w:left w:val="none" w:sz="0" w:space="0" w:color="auto"/>
                        <w:bottom w:val="none" w:sz="0" w:space="0" w:color="auto"/>
                        <w:right w:val="none" w:sz="0" w:space="0" w:color="auto"/>
                      </w:divBdr>
                    </w:div>
                  </w:divsChild>
                </w:div>
                <w:div w:id="19017044">
                  <w:marLeft w:val="0"/>
                  <w:marRight w:val="0"/>
                  <w:marTop w:val="0"/>
                  <w:marBottom w:val="0"/>
                  <w:divBdr>
                    <w:top w:val="none" w:sz="0" w:space="0" w:color="auto"/>
                    <w:left w:val="none" w:sz="0" w:space="0" w:color="auto"/>
                    <w:bottom w:val="none" w:sz="0" w:space="0" w:color="auto"/>
                    <w:right w:val="none" w:sz="0" w:space="0" w:color="auto"/>
                  </w:divBdr>
                  <w:divsChild>
                    <w:div w:id="332728818">
                      <w:marLeft w:val="0"/>
                      <w:marRight w:val="0"/>
                      <w:marTop w:val="0"/>
                      <w:marBottom w:val="0"/>
                      <w:divBdr>
                        <w:top w:val="none" w:sz="0" w:space="0" w:color="auto"/>
                        <w:left w:val="none" w:sz="0" w:space="0" w:color="auto"/>
                        <w:bottom w:val="none" w:sz="0" w:space="0" w:color="auto"/>
                        <w:right w:val="none" w:sz="0" w:space="0" w:color="auto"/>
                      </w:divBdr>
                    </w:div>
                  </w:divsChild>
                </w:div>
                <w:div w:id="760217985">
                  <w:marLeft w:val="0"/>
                  <w:marRight w:val="0"/>
                  <w:marTop w:val="0"/>
                  <w:marBottom w:val="0"/>
                  <w:divBdr>
                    <w:top w:val="none" w:sz="0" w:space="0" w:color="auto"/>
                    <w:left w:val="none" w:sz="0" w:space="0" w:color="auto"/>
                    <w:bottom w:val="none" w:sz="0" w:space="0" w:color="auto"/>
                    <w:right w:val="none" w:sz="0" w:space="0" w:color="auto"/>
                  </w:divBdr>
                  <w:divsChild>
                    <w:div w:id="2010480190">
                      <w:marLeft w:val="0"/>
                      <w:marRight w:val="0"/>
                      <w:marTop w:val="0"/>
                      <w:marBottom w:val="0"/>
                      <w:divBdr>
                        <w:top w:val="none" w:sz="0" w:space="0" w:color="auto"/>
                        <w:left w:val="none" w:sz="0" w:space="0" w:color="auto"/>
                        <w:bottom w:val="none" w:sz="0" w:space="0" w:color="auto"/>
                        <w:right w:val="none" w:sz="0" w:space="0" w:color="auto"/>
                      </w:divBdr>
                    </w:div>
                  </w:divsChild>
                </w:div>
                <w:div w:id="233394606">
                  <w:marLeft w:val="0"/>
                  <w:marRight w:val="0"/>
                  <w:marTop w:val="0"/>
                  <w:marBottom w:val="0"/>
                  <w:divBdr>
                    <w:top w:val="none" w:sz="0" w:space="0" w:color="auto"/>
                    <w:left w:val="none" w:sz="0" w:space="0" w:color="auto"/>
                    <w:bottom w:val="none" w:sz="0" w:space="0" w:color="auto"/>
                    <w:right w:val="none" w:sz="0" w:space="0" w:color="auto"/>
                  </w:divBdr>
                  <w:divsChild>
                    <w:div w:id="844974389">
                      <w:marLeft w:val="0"/>
                      <w:marRight w:val="0"/>
                      <w:marTop w:val="0"/>
                      <w:marBottom w:val="0"/>
                      <w:divBdr>
                        <w:top w:val="none" w:sz="0" w:space="0" w:color="auto"/>
                        <w:left w:val="none" w:sz="0" w:space="0" w:color="auto"/>
                        <w:bottom w:val="none" w:sz="0" w:space="0" w:color="auto"/>
                        <w:right w:val="none" w:sz="0" w:space="0" w:color="auto"/>
                      </w:divBdr>
                    </w:div>
                  </w:divsChild>
                </w:div>
                <w:div w:id="1468474068">
                  <w:marLeft w:val="0"/>
                  <w:marRight w:val="0"/>
                  <w:marTop w:val="0"/>
                  <w:marBottom w:val="0"/>
                  <w:divBdr>
                    <w:top w:val="none" w:sz="0" w:space="0" w:color="auto"/>
                    <w:left w:val="none" w:sz="0" w:space="0" w:color="auto"/>
                    <w:bottom w:val="none" w:sz="0" w:space="0" w:color="auto"/>
                    <w:right w:val="none" w:sz="0" w:space="0" w:color="auto"/>
                  </w:divBdr>
                  <w:divsChild>
                    <w:div w:id="673608791">
                      <w:marLeft w:val="0"/>
                      <w:marRight w:val="0"/>
                      <w:marTop w:val="0"/>
                      <w:marBottom w:val="0"/>
                      <w:divBdr>
                        <w:top w:val="none" w:sz="0" w:space="0" w:color="auto"/>
                        <w:left w:val="none" w:sz="0" w:space="0" w:color="auto"/>
                        <w:bottom w:val="none" w:sz="0" w:space="0" w:color="auto"/>
                        <w:right w:val="none" w:sz="0" w:space="0" w:color="auto"/>
                      </w:divBdr>
                    </w:div>
                  </w:divsChild>
                </w:div>
                <w:div w:id="7025094">
                  <w:marLeft w:val="0"/>
                  <w:marRight w:val="0"/>
                  <w:marTop w:val="0"/>
                  <w:marBottom w:val="0"/>
                  <w:divBdr>
                    <w:top w:val="none" w:sz="0" w:space="0" w:color="auto"/>
                    <w:left w:val="none" w:sz="0" w:space="0" w:color="auto"/>
                    <w:bottom w:val="none" w:sz="0" w:space="0" w:color="auto"/>
                    <w:right w:val="none" w:sz="0" w:space="0" w:color="auto"/>
                  </w:divBdr>
                  <w:divsChild>
                    <w:div w:id="6597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72967">
          <w:marLeft w:val="0"/>
          <w:marRight w:val="0"/>
          <w:marTop w:val="0"/>
          <w:marBottom w:val="0"/>
          <w:divBdr>
            <w:top w:val="none" w:sz="0" w:space="0" w:color="auto"/>
            <w:left w:val="none" w:sz="0" w:space="0" w:color="auto"/>
            <w:bottom w:val="none" w:sz="0" w:space="0" w:color="auto"/>
            <w:right w:val="none" w:sz="0" w:space="0" w:color="auto"/>
          </w:divBdr>
        </w:div>
        <w:div w:id="753090071">
          <w:marLeft w:val="0"/>
          <w:marRight w:val="0"/>
          <w:marTop w:val="0"/>
          <w:marBottom w:val="0"/>
          <w:divBdr>
            <w:top w:val="none" w:sz="0" w:space="0" w:color="auto"/>
            <w:left w:val="none" w:sz="0" w:space="0" w:color="auto"/>
            <w:bottom w:val="none" w:sz="0" w:space="0" w:color="auto"/>
            <w:right w:val="none" w:sz="0" w:space="0" w:color="auto"/>
          </w:divBdr>
        </w:div>
        <w:div w:id="315764670">
          <w:marLeft w:val="0"/>
          <w:marRight w:val="0"/>
          <w:marTop w:val="0"/>
          <w:marBottom w:val="0"/>
          <w:divBdr>
            <w:top w:val="none" w:sz="0" w:space="0" w:color="auto"/>
            <w:left w:val="none" w:sz="0" w:space="0" w:color="auto"/>
            <w:bottom w:val="none" w:sz="0" w:space="0" w:color="auto"/>
            <w:right w:val="none" w:sz="0" w:space="0" w:color="auto"/>
          </w:divBdr>
        </w:div>
        <w:div w:id="291447620">
          <w:marLeft w:val="0"/>
          <w:marRight w:val="0"/>
          <w:marTop w:val="0"/>
          <w:marBottom w:val="0"/>
          <w:divBdr>
            <w:top w:val="none" w:sz="0" w:space="0" w:color="auto"/>
            <w:left w:val="none" w:sz="0" w:space="0" w:color="auto"/>
            <w:bottom w:val="none" w:sz="0" w:space="0" w:color="auto"/>
            <w:right w:val="none" w:sz="0" w:space="0" w:color="auto"/>
          </w:divBdr>
        </w:div>
        <w:div w:id="1782725429">
          <w:marLeft w:val="0"/>
          <w:marRight w:val="0"/>
          <w:marTop w:val="0"/>
          <w:marBottom w:val="0"/>
          <w:divBdr>
            <w:top w:val="none" w:sz="0" w:space="0" w:color="auto"/>
            <w:left w:val="none" w:sz="0" w:space="0" w:color="auto"/>
            <w:bottom w:val="none" w:sz="0" w:space="0" w:color="auto"/>
            <w:right w:val="none" w:sz="0" w:space="0" w:color="auto"/>
          </w:divBdr>
        </w:div>
      </w:divsChild>
    </w:div>
    <w:div w:id="2085491588">
      <w:bodyDiv w:val="1"/>
      <w:marLeft w:val="0"/>
      <w:marRight w:val="0"/>
      <w:marTop w:val="0"/>
      <w:marBottom w:val="0"/>
      <w:divBdr>
        <w:top w:val="none" w:sz="0" w:space="0" w:color="auto"/>
        <w:left w:val="none" w:sz="0" w:space="0" w:color="auto"/>
        <w:bottom w:val="none" w:sz="0" w:space="0" w:color="auto"/>
        <w:right w:val="none" w:sz="0" w:space="0" w:color="auto"/>
      </w:divBdr>
      <w:divsChild>
        <w:div w:id="2051298994">
          <w:marLeft w:val="0"/>
          <w:marRight w:val="0"/>
          <w:marTop w:val="0"/>
          <w:marBottom w:val="0"/>
          <w:divBdr>
            <w:top w:val="none" w:sz="0" w:space="0" w:color="auto"/>
            <w:left w:val="none" w:sz="0" w:space="0" w:color="auto"/>
            <w:bottom w:val="none" w:sz="0" w:space="0" w:color="auto"/>
            <w:right w:val="none" w:sz="0" w:space="0" w:color="auto"/>
          </w:divBdr>
        </w:div>
        <w:div w:id="445931487">
          <w:marLeft w:val="0"/>
          <w:marRight w:val="0"/>
          <w:marTop w:val="0"/>
          <w:marBottom w:val="0"/>
          <w:divBdr>
            <w:top w:val="none" w:sz="0" w:space="0" w:color="auto"/>
            <w:left w:val="none" w:sz="0" w:space="0" w:color="auto"/>
            <w:bottom w:val="none" w:sz="0" w:space="0" w:color="auto"/>
            <w:right w:val="none" w:sz="0" w:space="0" w:color="auto"/>
          </w:divBdr>
        </w:div>
        <w:div w:id="412510779">
          <w:marLeft w:val="0"/>
          <w:marRight w:val="0"/>
          <w:marTop w:val="0"/>
          <w:marBottom w:val="0"/>
          <w:divBdr>
            <w:top w:val="none" w:sz="0" w:space="0" w:color="auto"/>
            <w:left w:val="none" w:sz="0" w:space="0" w:color="auto"/>
            <w:bottom w:val="none" w:sz="0" w:space="0" w:color="auto"/>
            <w:right w:val="none" w:sz="0" w:space="0" w:color="auto"/>
          </w:divBdr>
        </w:div>
        <w:div w:id="149291975">
          <w:marLeft w:val="0"/>
          <w:marRight w:val="0"/>
          <w:marTop w:val="0"/>
          <w:marBottom w:val="0"/>
          <w:divBdr>
            <w:top w:val="none" w:sz="0" w:space="0" w:color="auto"/>
            <w:left w:val="none" w:sz="0" w:space="0" w:color="auto"/>
            <w:bottom w:val="none" w:sz="0" w:space="0" w:color="auto"/>
            <w:right w:val="none" w:sz="0" w:space="0" w:color="auto"/>
          </w:divBdr>
          <w:divsChild>
            <w:div w:id="1480002304">
              <w:marLeft w:val="-75"/>
              <w:marRight w:val="0"/>
              <w:marTop w:val="30"/>
              <w:marBottom w:val="30"/>
              <w:divBdr>
                <w:top w:val="none" w:sz="0" w:space="0" w:color="auto"/>
                <w:left w:val="none" w:sz="0" w:space="0" w:color="auto"/>
                <w:bottom w:val="none" w:sz="0" w:space="0" w:color="auto"/>
                <w:right w:val="none" w:sz="0" w:space="0" w:color="auto"/>
              </w:divBdr>
              <w:divsChild>
                <w:div w:id="2133548709">
                  <w:marLeft w:val="0"/>
                  <w:marRight w:val="0"/>
                  <w:marTop w:val="0"/>
                  <w:marBottom w:val="0"/>
                  <w:divBdr>
                    <w:top w:val="none" w:sz="0" w:space="0" w:color="auto"/>
                    <w:left w:val="none" w:sz="0" w:space="0" w:color="auto"/>
                    <w:bottom w:val="none" w:sz="0" w:space="0" w:color="auto"/>
                    <w:right w:val="none" w:sz="0" w:space="0" w:color="auto"/>
                  </w:divBdr>
                  <w:divsChild>
                    <w:div w:id="1932854923">
                      <w:marLeft w:val="0"/>
                      <w:marRight w:val="0"/>
                      <w:marTop w:val="0"/>
                      <w:marBottom w:val="0"/>
                      <w:divBdr>
                        <w:top w:val="none" w:sz="0" w:space="0" w:color="auto"/>
                        <w:left w:val="none" w:sz="0" w:space="0" w:color="auto"/>
                        <w:bottom w:val="none" w:sz="0" w:space="0" w:color="auto"/>
                        <w:right w:val="none" w:sz="0" w:space="0" w:color="auto"/>
                      </w:divBdr>
                    </w:div>
                  </w:divsChild>
                </w:div>
                <w:div w:id="1062607436">
                  <w:marLeft w:val="0"/>
                  <w:marRight w:val="0"/>
                  <w:marTop w:val="0"/>
                  <w:marBottom w:val="0"/>
                  <w:divBdr>
                    <w:top w:val="none" w:sz="0" w:space="0" w:color="auto"/>
                    <w:left w:val="none" w:sz="0" w:space="0" w:color="auto"/>
                    <w:bottom w:val="none" w:sz="0" w:space="0" w:color="auto"/>
                    <w:right w:val="none" w:sz="0" w:space="0" w:color="auto"/>
                  </w:divBdr>
                  <w:divsChild>
                    <w:div w:id="279646638">
                      <w:marLeft w:val="0"/>
                      <w:marRight w:val="0"/>
                      <w:marTop w:val="0"/>
                      <w:marBottom w:val="0"/>
                      <w:divBdr>
                        <w:top w:val="none" w:sz="0" w:space="0" w:color="auto"/>
                        <w:left w:val="none" w:sz="0" w:space="0" w:color="auto"/>
                        <w:bottom w:val="none" w:sz="0" w:space="0" w:color="auto"/>
                        <w:right w:val="none" w:sz="0" w:space="0" w:color="auto"/>
                      </w:divBdr>
                    </w:div>
                  </w:divsChild>
                </w:div>
                <w:div w:id="2113547977">
                  <w:marLeft w:val="0"/>
                  <w:marRight w:val="0"/>
                  <w:marTop w:val="0"/>
                  <w:marBottom w:val="0"/>
                  <w:divBdr>
                    <w:top w:val="none" w:sz="0" w:space="0" w:color="auto"/>
                    <w:left w:val="none" w:sz="0" w:space="0" w:color="auto"/>
                    <w:bottom w:val="none" w:sz="0" w:space="0" w:color="auto"/>
                    <w:right w:val="none" w:sz="0" w:space="0" w:color="auto"/>
                  </w:divBdr>
                  <w:divsChild>
                    <w:div w:id="1528906410">
                      <w:marLeft w:val="0"/>
                      <w:marRight w:val="0"/>
                      <w:marTop w:val="0"/>
                      <w:marBottom w:val="0"/>
                      <w:divBdr>
                        <w:top w:val="none" w:sz="0" w:space="0" w:color="auto"/>
                        <w:left w:val="none" w:sz="0" w:space="0" w:color="auto"/>
                        <w:bottom w:val="none" w:sz="0" w:space="0" w:color="auto"/>
                        <w:right w:val="none" w:sz="0" w:space="0" w:color="auto"/>
                      </w:divBdr>
                    </w:div>
                  </w:divsChild>
                </w:div>
                <w:div w:id="57754969">
                  <w:marLeft w:val="0"/>
                  <w:marRight w:val="0"/>
                  <w:marTop w:val="0"/>
                  <w:marBottom w:val="0"/>
                  <w:divBdr>
                    <w:top w:val="none" w:sz="0" w:space="0" w:color="auto"/>
                    <w:left w:val="none" w:sz="0" w:space="0" w:color="auto"/>
                    <w:bottom w:val="none" w:sz="0" w:space="0" w:color="auto"/>
                    <w:right w:val="none" w:sz="0" w:space="0" w:color="auto"/>
                  </w:divBdr>
                  <w:divsChild>
                    <w:div w:id="2099599670">
                      <w:marLeft w:val="0"/>
                      <w:marRight w:val="0"/>
                      <w:marTop w:val="0"/>
                      <w:marBottom w:val="0"/>
                      <w:divBdr>
                        <w:top w:val="none" w:sz="0" w:space="0" w:color="auto"/>
                        <w:left w:val="none" w:sz="0" w:space="0" w:color="auto"/>
                        <w:bottom w:val="none" w:sz="0" w:space="0" w:color="auto"/>
                        <w:right w:val="none" w:sz="0" w:space="0" w:color="auto"/>
                      </w:divBdr>
                    </w:div>
                  </w:divsChild>
                </w:div>
                <w:div w:id="445582372">
                  <w:marLeft w:val="0"/>
                  <w:marRight w:val="0"/>
                  <w:marTop w:val="0"/>
                  <w:marBottom w:val="0"/>
                  <w:divBdr>
                    <w:top w:val="none" w:sz="0" w:space="0" w:color="auto"/>
                    <w:left w:val="none" w:sz="0" w:space="0" w:color="auto"/>
                    <w:bottom w:val="none" w:sz="0" w:space="0" w:color="auto"/>
                    <w:right w:val="none" w:sz="0" w:space="0" w:color="auto"/>
                  </w:divBdr>
                  <w:divsChild>
                    <w:div w:id="367534310">
                      <w:marLeft w:val="0"/>
                      <w:marRight w:val="0"/>
                      <w:marTop w:val="0"/>
                      <w:marBottom w:val="0"/>
                      <w:divBdr>
                        <w:top w:val="none" w:sz="0" w:space="0" w:color="auto"/>
                        <w:left w:val="none" w:sz="0" w:space="0" w:color="auto"/>
                        <w:bottom w:val="none" w:sz="0" w:space="0" w:color="auto"/>
                        <w:right w:val="none" w:sz="0" w:space="0" w:color="auto"/>
                      </w:divBdr>
                    </w:div>
                  </w:divsChild>
                </w:div>
                <w:div w:id="1261335894">
                  <w:marLeft w:val="0"/>
                  <w:marRight w:val="0"/>
                  <w:marTop w:val="0"/>
                  <w:marBottom w:val="0"/>
                  <w:divBdr>
                    <w:top w:val="none" w:sz="0" w:space="0" w:color="auto"/>
                    <w:left w:val="none" w:sz="0" w:space="0" w:color="auto"/>
                    <w:bottom w:val="none" w:sz="0" w:space="0" w:color="auto"/>
                    <w:right w:val="none" w:sz="0" w:space="0" w:color="auto"/>
                  </w:divBdr>
                  <w:divsChild>
                    <w:div w:id="1268193831">
                      <w:marLeft w:val="0"/>
                      <w:marRight w:val="0"/>
                      <w:marTop w:val="0"/>
                      <w:marBottom w:val="0"/>
                      <w:divBdr>
                        <w:top w:val="none" w:sz="0" w:space="0" w:color="auto"/>
                        <w:left w:val="none" w:sz="0" w:space="0" w:color="auto"/>
                        <w:bottom w:val="none" w:sz="0" w:space="0" w:color="auto"/>
                        <w:right w:val="none" w:sz="0" w:space="0" w:color="auto"/>
                      </w:divBdr>
                    </w:div>
                  </w:divsChild>
                </w:div>
                <w:div w:id="530412558">
                  <w:marLeft w:val="0"/>
                  <w:marRight w:val="0"/>
                  <w:marTop w:val="0"/>
                  <w:marBottom w:val="0"/>
                  <w:divBdr>
                    <w:top w:val="none" w:sz="0" w:space="0" w:color="auto"/>
                    <w:left w:val="none" w:sz="0" w:space="0" w:color="auto"/>
                    <w:bottom w:val="none" w:sz="0" w:space="0" w:color="auto"/>
                    <w:right w:val="none" w:sz="0" w:space="0" w:color="auto"/>
                  </w:divBdr>
                  <w:divsChild>
                    <w:div w:id="401484303">
                      <w:marLeft w:val="0"/>
                      <w:marRight w:val="0"/>
                      <w:marTop w:val="0"/>
                      <w:marBottom w:val="0"/>
                      <w:divBdr>
                        <w:top w:val="none" w:sz="0" w:space="0" w:color="auto"/>
                        <w:left w:val="none" w:sz="0" w:space="0" w:color="auto"/>
                        <w:bottom w:val="none" w:sz="0" w:space="0" w:color="auto"/>
                        <w:right w:val="none" w:sz="0" w:space="0" w:color="auto"/>
                      </w:divBdr>
                    </w:div>
                  </w:divsChild>
                </w:div>
                <w:div w:id="1510607058">
                  <w:marLeft w:val="0"/>
                  <w:marRight w:val="0"/>
                  <w:marTop w:val="0"/>
                  <w:marBottom w:val="0"/>
                  <w:divBdr>
                    <w:top w:val="none" w:sz="0" w:space="0" w:color="auto"/>
                    <w:left w:val="none" w:sz="0" w:space="0" w:color="auto"/>
                    <w:bottom w:val="none" w:sz="0" w:space="0" w:color="auto"/>
                    <w:right w:val="none" w:sz="0" w:space="0" w:color="auto"/>
                  </w:divBdr>
                  <w:divsChild>
                    <w:div w:id="1604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9255">
          <w:marLeft w:val="0"/>
          <w:marRight w:val="0"/>
          <w:marTop w:val="0"/>
          <w:marBottom w:val="0"/>
          <w:divBdr>
            <w:top w:val="none" w:sz="0" w:space="0" w:color="auto"/>
            <w:left w:val="none" w:sz="0" w:space="0" w:color="auto"/>
            <w:bottom w:val="none" w:sz="0" w:space="0" w:color="auto"/>
            <w:right w:val="none" w:sz="0" w:space="0" w:color="auto"/>
          </w:divBdr>
        </w:div>
        <w:div w:id="903683160">
          <w:marLeft w:val="0"/>
          <w:marRight w:val="0"/>
          <w:marTop w:val="0"/>
          <w:marBottom w:val="0"/>
          <w:divBdr>
            <w:top w:val="none" w:sz="0" w:space="0" w:color="auto"/>
            <w:left w:val="none" w:sz="0" w:space="0" w:color="auto"/>
            <w:bottom w:val="none" w:sz="0" w:space="0" w:color="auto"/>
            <w:right w:val="none" w:sz="0" w:space="0" w:color="auto"/>
          </w:divBdr>
        </w:div>
        <w:div w:id="2007392054">
          <w:marLeft w:val="0"/>
          <w:marRight w:val="0"/>
          <w:marTop w:val="0"/>
          <w:marBottom w:val="0"/>
          <w:divBdr>
            <w:top w:val="none" w:sz="0" w:space="0" w:color="auto"/>
            <w:left w:val="none" w:sz="0" w:space="0" w:color="auto"/>
            <w:bottom w:val="none" w:sz="0" w:space="0" w:color="auto"/>
            <w:right w:val="none" w:sz="0" w:space="0" w:color="auto"/>
          </w:divBdr>
          <w:divsChild>
            <w:div w:id="211308379">
              <w:marLeft w:val="-75"/>
              <w:marRight w:val="0"/>
              <w:marTop w:val="30"/>
              <w:marBottom w:val="30"/>
              <w:divBdr>
                <w:top w:val="none" w:sz="0" w:space="0" w:color="auto"/>
                <w:left w:val="none" w:sz="0" w:space="0" w:color="auto"/>
                <w:bottom w:val="none" w:sz="0" w:space="0" w:color="auto"/>
                <w:right w:val="none" w:sz="0" w:space="0" w:color="auto"/>
              </w:divBdr>
              <w:divsChild>
                <w:div w:id="1976907179">
                  <w:marLeft w:val="0"/>
                  <w:marRight w:val="0"/>
                  <w:marTop w:val="0"/>
                  <w:marBottom w:val="0"/>
                  <w:divBdr>
                    <w:top w:val="none" w:sz="0" w:space="0" w:color="auto"/>
                    <w:left w:val="none" w:sz="0" w:space="0" w:color="auto"/>
                    <w:bottom w:val="none" w:sz="0" w:space="0" w:color="auto"/>
                    <w:right w:val="none" w:sz="0" w:space="0" w:color="auto"/>
                  </w:divBdr>
                  <w:divsChild>
                    <w:div w:id="1700397813">
                      <w:marLeft w:val="0"/>
                      <w:marRight w:val="0"/>
                      <w:marTop w:val="0"/>
                      <w:marBottom w:val="0"/>
                      <w:divBdr>
                        <w:top w:val="none" w:sz="0" w:space="0" w:color="auto"/>
                        <w:left w:val="none" w:sz="0" w:space="0" w:color="auto"/>
                        <w:bottom w:val="none" w:sz="0" w:space="0" w:color="auto"/>
                        <w:right w:val="none" w:sz="0" w:space="0" w:color="auto"/>
                      </w:divBdr>
                    </w:div>
                  </w:divsChild>
                </w:div>
                <w:div w:id="2142726318">
                  <w:marLeft w:val="0"/>
                  <w:marRight w:val="0"/>
                  <w:marTop w:val="0"/>
                  <w:marBottom w:val="0"/>
                  <w:divBdr>
                    <w:top w:val="none" w:sz="0" w:space="0" w:color="auto"/>
                    <w:left w:val="none" w:sz="0" w:space="0" w:color="auto"/>
                    <w:bottom w:val="none" w:sz="0" w:space="0" w:color="auto"/>
                    <w:right w:val="none" w:sz="0" w:space="0" w:color="auto"/>
                  </w:divBdr>
                  <w:divsChild>
                    <w:div w:id="77293992">
                      <w:marLeft w:val="0"/>
                      <w:marRight w:val="0"/>
                      <w:marTop w:val="0"/>
                      <w:marBottom w:val="0"/>
                      <w:divBdr>
                        <w:top w:val="none" w:sz="0" w:space="0" w:color="auto"/>
                        <w:left w:val="none" w:sz="0" w:space="0" w:color="auto"/>
                        <w:bottom w:val="none" w:sz="0" w:space="0" w:color="auto"/>
                        <w:right w:val="none" w:sz="0" w:space="0" w:color="auto"/>
                      </w:divBdr>
                    </w:div>
                  </w:divsChild>
                </w:div>
                <w:div w:id="993723629">
                  <w:marLeft w:val="0"/>
                  <w:marRight w:val="0"/>
                  <w:marTop w:val="0"/>
                  <w:marBottom w:val="0"/>
                  <w:divBdr>
                    <w:top w:val="none" w:sz="0" w:space="0" w:color="auto"/>
                    <w:left w:val="none" w:sz="0" w:space="0" w:color="auto"/>
                    <w:bottom w:val="none" w:sz="0" w:space="0" w:color="auto"/>
                    <w:right w:val="none" w:sz="0" w:space="0" w:color="auto"/>
                  </w:divBdr>
                  <w:divsChild>
                    <w:div w:id="41949864">
                      <w:marLeft w:val="0"/>
                      <w:marRight w:val="0"/>
                      <w:marTop w:val="0"/>
                      <w:marBottom w:val="0"/>
                      <w:divBdr>
                        <w:top w:val="none" w:sz="0" w:space="0" w:color="auto"/>
                        <w:left w:val="none" w:sz="0" w:space="0" w:color="auto"/>
                        <w:bottom w:val="none" w:sz="0" w:space="0" w:color="auto"/>
                        <w:right w:val="none" w:sz="0" w:space="0" w:color="auto"/>
                      </w:divBdr>
                    </w:div>
                  </w:divsChild>
                </w:div>
                <w:div w:id="1512912145">
                  <w:marLeft w:val="0"/>
                  <w:marRight w:val="0"/>
                  <w:marTop w:val="0"/>
                  <w:marBottom w:val="0"/>
                  <w:divBdr>
                    <w:top w:val="none" w:sz="0" w:space="0" w:color="auto"/>
                    <w:left w:val="none" w:sz="0" w:space="0" w:color="auto"/>
                    <w:bottom w:val="none" w:sz="0" w:space="0" w:color="auto"/>
                    <w:right w:val="none" w:sz="0" w:space="0" w:color="auto"/>
                  </w:divBdr>
                  <w:divsChild>
                    <w:div w:id="2092582536">
                      <w:marLeft w:val="0"/>
                      <w:marRight w:val="0"/>
                      <w:marTop w:val="0"/>
                      <w:marBottom w:val="0"/>
                      <w:divBdr>
                        <w:top w:val="none" w:sz="0" w:space="0" w:color="auto"/>
                        <w:left w:val="none" w:sz="0" w:space="0" w:color="auto"/>
                        <w:bottom w:val="none" w:sz="0" w:space="0" w:color="auto"/>
                        <w:right w:val="none" w:sz="0" w:space="0" w:color="auto"/>
                      </w:divBdr>
                    </w:div>
                  </w:divsChild>
                </w:div>
                <w:div w:id="429468876">
                  <w:marLeft w:val="0"/>
                  <w:marRight w:val="0"/>
                  <w:marTop w:val="0"/>
                  <w:marBottom w:val="0"/>
                  <w:divBdr>
                    <w:top w:val="none" w:sz="0" w:space="0" w:color="auto"/>
                    <w:left w:val="none" w:sz="0" w:space="0" w:color="auto"/>
                    <w:bottom w:val="none" w:sz="0" w:space="0" w:color="auto"/>
                    <w:right w:val="none" w:sz="0" w:space="0" w:color="auto"/>
                  </w:divBdr>
                  <w:divsChild>
                    <w:div w:id="1707830707">
                      <w:marLeft w:val="0"/>
                      <w:marRight w:val="0"/>
                      <w:marTop w:val="0"/>
                      <w:marBottom w:val="0"/>
                      <w:divBdr>
                        <w:top w:val="none" w:sz="0" w:space="0" w:color="auto"/>
                        <w:left w:val="none" w:sz="0" w:space="0" w:color="auto"/>
                        <w:bottom w:val="none" w:sz="0" w:space="0" w:color="auto"/>
                        <w:right w:val="none" w:sz="0" w:space="0" w:color="auto"/>
                      </w:divBdr>
                    </w:div>
                  </w:divsChild>
                </w:div>
                <w:div w:id="2005739407">
                  <w:marLeft w:val="0"/>
                  <w:marRight w:val="0"/>
                  <w:marTop w:val="0"/>
                  <w:marBottom w:val="0"/>
                  <w:divBdr>
                    <w:top w:val="none" w:sz="0" w:space="0" w:color="auto"/>
                    <w:left w:val="none" w:sz="0" w:space="0" w:color="auto"/>
                    <w:bottom w:val="none" w:sz="0" w:space="0" w:color="auto"/>
                    <w:right w:val="none" w:sz="0" w:space="0" w:color="auto"/>
                  </w:divBdr>
                  <w:divsChild>
                    <w:div w:id="521362795">
                      <w:marLeft w:val="0"/>
                      <w:marRight w:val="0"/>
                      <w:marTop w:val="0"/>
                      <w:marBottom w:val="0"/>
                      <w:divBdr>
                        <w:top w:val="none" w:sz="0" w:space="0" w:color="auto"/>
                        <w:left w:val="none" w:sz="0" w:space="0" w:color="auto"/>
                        <w:bottom w:val="none" w:sz="0" w:space="0" w:color="auto"/>
                        <w:right w:val="none" w:sz="0" w:space="0" w:color="auto"/>
                      </w:divBdr>
                    </w:div>
                  </w:divsChild>
                </w:div>
                <w:div w:id="417604657">
                  <w:marLeft w:val="0"/>
                  <w:marRight w:val="0"/>
                  <w:marTop w:val="0"/>
                  <w:marBottom w:val="0"/>
                  <w:divBdr>
                    <w:top w:val="none" w:sz="0" w:space="0" w:color="auto"/>
                    <w:left w:val="none" w:sz="0" w:space="0" w:color="auto"/>
                    <w:bottom w:val="none" w:sz="0" w:space="0" w:color="auto"/>
                    <w:right w:val="none" w:sz="0" w:space="0" w:color="auto"/>
                  </w:divBdr>
                  <w:divsChild>
                    <w:div w:id="635722772">
                      <w:marLeft w:val="0"/>
                      <w:marRight w:val="0"/>
                      <w:marTop w:val="0"/>
                      <w:marBottom w:val="0"/>
                      <w:divBdr>
                        <w:top w:val="none" w:sz="0" w:space="0" w:color="auto"/>
                        <w:left w:val="none" w:sz="0" w:space="0" w:color="auto"/>
                        <w:bottom w:val="none" w:sz="0" w:space="0" w:color="auto"/>
                        <w:right w:val="none" w:sz="0" w:space="0" w:color="auto"/>
                      </w:divBdr>
                    </w:div>
                  </w:divsChild>
                </w:div>
                <w:div w:id="935674619">
                  <w:marLeft w:val="0"/>
                  <w:marRight w:val="0"/>
                  <w:marTop w:val="0"/>
                  <w:marBottom w:val="0"/>
                  <w:divBdr>
                    <w:top w:val="none" w:sz="0" w:space="0" w:color="auto"/>
                    <w:left w:val="none" w:sz="0" w:space="0" w:color="auto"/>
                    <w:bottom w:val="none" w:sz="0" w:space="0" w:color="auto"/>
                    <w:right w:val="none" w:sz="0" w:space="0" w:color="auto"/>
                  </w:divBdr>
                  <w:divsChild>
                    <w:div w:id="21217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5263">
          <w:marLeft w:val="0"/>
          <w:marRight w:val="0"/>
          <w:marTop w:val="0"/>
          <w:marBottom w:val="0"/>
          <w:divBdr>
            <w:top w:val="none" w:sz="0" w:space="0" w:color="auto"/>
            <w:left w:val="none" w:sz="0" w:space="0" w:color="auto"/>
            <w:bottom w:val="none" w:sz="0" w:space="0" w:color="auto"/>
            <w:right w:val="none" w:sz="0" w:space="0" w:color="auto"/>
          </w:divBdr>
        </w:div>
        <w:div w:id="1125344652">
          <w:marLeft w:val="0"/>
          <w:marRight w:val="0"/>
          <w:marTop w:val="0"/>
          <w:marBottom w:val="0"/>
          <w:divBdr>
            <w:top w:val="none" w:sz="0" w:space="0" w:color="auto"/>
            <w:left w:val="none" w:sz="0" w:space="0" w:color="auto"/>
            <w:bottom w:val="none" w:sz="0" w:space="0" w:color="auto"/>
            <w:right w:val="none" w:sz="0" w:space="0" w:color="auto"/>
          </w:divBdr>
        </w:div>
        <w:div w:id="1672489530">
          <w:marLeft w:val="0"/>
          <w:marRight w:val="0"/>
          <w:marTop w:val="0"/>
          <w:marBottom w:val="0"/>
          <w:divBdr>
            <w:top w:val="none" w:sz="0" w:space="0" w:color="auto"/>
            <w:left w:val="none" w:sz="0" w:space="0" w:color="auto"/>
            <w:bottom w:val="none" w:sz="0" w:space="0" w:color="auto"/>
            <w:right w:val="none" w:sz="0" w:space="0" w:color="auto"/>
          </w:divBdr>
          <w:divsChild>
            <w:div w:id="190456730">
              <w:marLeft w:val="-75"/>
              <w:marRight w:val="0"/>
              <w:marTop w:val="30"/>
              <w:marBottom w:val="30"/>
              <w:divBdr>
                <w:top w:val="none" w:sz="0" w:space="0" w:color="auto"/>
                <w:left w:val="none" w:sz="0" w:space="0" w:color="auto"/>
                <w:bottom w:val="none" w:sz="0" w:space="0" w:color="auto"/>
                <w:right w:val="none" w:sz="0" w:space="0" w:color="auto"/>
              </w:divBdr>
              <w:divsChild>
                <w:div w:id="226763100">
                  <w:marLeft w:val="0"/>
                  <w:marRight w:val="0"/>
                  <w:marTop w:val="0"/>
                  <w:marBottom w:val="0"/>
                  <w:divBdr>
                    <w:top w:val="none" w:sz="0" w:space="0" w:color="auto"/>
                    <w:left w:val="none" w:sz="0" w:space="0" w:color="auto"/>
                    <w:bottom w:val="none" w:sz="0" w:space="0" w:color="auto"/>
                    <w:right w:val="none" w:sz="0" w:space="0" w:color="auto"/>
                  </w:divBdr>
                  <w:divsChild>
                    <w:div w:id="1205557491">
                      <w:marLeft w:val="0"/>
                      <w:marRight w:val="0"/>
                      <w:marTop w:val="0"/>
                      <w:marBottom w:val="0"/>
                      <w:divBdr>
                        <w:top w:val="none" w:sz="0" w:space="0" w:color="auto"/>
                        <w:left w:val="none" w:sz="0" w:space="0" w:color="auto"/>
                        <w:bottom w:val="none" w:sz="0" w:space="0" w:color="auto"/>
                        <w:right w:val="none" w:sz="0" w:space="0" w:color="auto"/>
                      </w:divBdr>
                    </w:div>
                  </w:divsChild>
                </w:div>
                <w:div w:id="2006467004">
                  <w:marLeft w:val="0"/>
                  <w:marRight w:val="0"/>
                  <w:marTop w:val="0"/>
                  <w:marBottom w:val="0"/>
                  <w:divBdr>
                    <w:top w:val="none" w:sz="0" w:space="0" w:color="auto"/>
                    <w:left w:val="none" w:sz="0" w:space="0" w:color="auto"/>
                    <w:bottom w:val="none" w:sz="0" w:space="0" w:color="auto"/>
                    <w:right w:val="none" w:sz="0" w:space="0" w:color="auto"/>
                  </w:divBdr>
                  <w:divsChild>
                    <w:div w:id="1376157378">
                      <w:marLeft w:val="0"/>
                      <w:marRight w:val="0"/>
                      <w:marTop w:val="0"/>
                      <w:marBottom w:val="0"/>
                      <w:divBdr>
                        <w:top w:val="none" w:sz="0" w:space="0" w:color="auto"/>
                        <w:left w:val="none" w:sz="0" w:space="0" w:color="auto"/>
                        <w:bottom w:val="none" w:sz="0" w:space="0" w:color="auto"/>
                        <w:right w:val="none" w:sz="0" w:space="0" w:color="auto"/>
                      </w:divBdr>
                    </w:div>
                  </w:divsChild>
                </w:div>
                <w:div w:id="1699963173">
                  <w:marLeft w:val="0"/>
                  <w:marRight w:val="0"/>
                  <w:marTop w:val="0"/>
                  <w:marBottom w:val="0"/>
                  <w:divBdr>
                    <w:top w:val="none" w:sz="0" w:space="0" w:color="auto"/>
                    <w:left w:val="none" w:sz="0" w:space="0" w:color="auto"/>
                    <w:bottom w:val="none" w:sz="0" w:space="0" w:color="auto"/>
                    <w:right w:val="none" w:sz="0" w:space="0" w:color="auto"/>
                  </w:divBdr>
                  <w:divsChild>
                    <w:div w:id="1980454087">
                      <w:marLeft w:val="0"/>
                      <w:marRight w:val="0"/>
                      <w:marTop w:val="0"/>
                      <w:marBottom w:val="0"/>
                      <w:divBdr>
                        <w:top w:val="none" w:sz="0" w:space="0" w:color="auto"/>
                        <w:left w:val="none" w:sz="0" w:space="0" w:color="auto"/>
                        <w:bottom w:val="none" w:sz="0" w:space="0" w:color="auto"/>
                        <w:right w:val="none" w:sz="0" w:space="0" w:color="auto"/>
                      </w:divBdr>
                    </w:div>
                  </w:divsChild>
                </w:div>
                <w:div w:id="1768227430">
                  <w:marLeft w:val="0"/>
                  <w:marRight w:val="0"/>
                  <w:marTop w:val="0"/>
                  <w:marBottom w:val="0"/>
                  <w:divBdr>
                    <w:top w:val="none" w:sz="0" w:space="0" w:color="auto"/>
                    <w:left w:val="none" w:sz="0" w:space="0" w:color="auto"/>
                    <w:bottom w:val="none" w:sz="0" w:space="0" w:color="auto"/>
                    <w:right w:val="none" w:sz="0" w:space="0" w:color="auto"/>
                  </w:divBdr>
                  <w:divsChild>
                    <w:div w:id="1565212462">
                      <w:marLeft w:val="0"/>
                      <w:marRight w:val="0"/>
                      <w:marTop w:val="0"/>
                      <w:marBottom w:val="0"/>
                      <w:divBdr>
                        <w:top w:val="none" w:sz="0" w:space="0" w:color="auto"/>
                        <w:left w:val="none" w:sz="0" w:space="0" w:color="auto"/>
                        <w:bottom w:val="none" w:sz="0" w:space="0" w:color="auto"/>
                        <w:right w:val="none" w:sz="0" w:space="0" w:color="auto"/>
                      </w:divBdr>
                    </w:div>
                  </w:divsChild>
                </w:div>
                <w:div w:id="751437040">
                  <w:marLeft w:val="0"/>
                  <w:marRight w:val="0"/>
                  <w:marTop w:val="0"/>
                  <w:marBottom w:val="0"/>
                  <w:divBdr>
                    <w:top w:val="none" w:sz="0" w:space="0" w:color="auto"/>
                    <w:left w:val="none" w:sz="0" w:space="0" w:color="auto"/>
                    <w:bottom w:val="none" w:sz="0" w:space="0" w:color="auto"/>
                    <w:right w:val="none" w:sz="0" w:space="0" w:color="auto"/>
                  </w:divBdr>
                  <w:divsChild>
                    <w:div w:id="472018236">
                      <w:marLeft w:val="0"/>
                      <w:marRight w:val="0"/>
                      <w:marTop w:val="0"/>
                      <w:marBottom w:val="0"/>
                      <w:divBdr>
                        <w:top w:val="none" w:sz="0" w:space="0" w:color="auto"/>
                        <w:left w:val="none" w:sz="0" w:space="0" w:color="auto"/>
                        <w:bottom w:val="none" w:sz="0" w:space="0" w:color="auto"/>
                        <w:right w:val="none" w:sz="0" w:space="0" w:color="auto"/>
                      </w:divBdr>
                    </w:div>
                  </w:divsChild>
                </w:div>
                <w:div w:id="139153695">
                  <w:marLeft w:val="0"/>
                  <w:marRight w:val="0"/>
                  <w:marTop w:val="0"/>
                  <w:marBottom w:val="0"/>
                  <w:divBdr>
                    <w:top w:val="none" w:sz="0" w:space="0" w:color="auto"/>
                    <w:left w:val="none" w:sz="0" w:space="0" w:color="auto"/>
                    <w:bottom w:val="none" w:sz="0" w:space="0" w:color="auto"/>
                    <w:right w:val="none" w:sz="0" w:space="0" w:color="auto"/>
                  </w:divBdr>
                  <w:divsChild>
                    <w:div w:id="19818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3046">
          <w:marLeft w:val="0"/>
          <w:marRight w:val="0"/>
          <w:marTop w:val="0"/>
          <w:marBottom w:val="0"/>
          <w:divBdr>
            <w:top w:val="none" w:sz="0" w:space="0" w:color="auto"/>
            <w:left w:val="none" w:sz="0" w:space="0" w:color="auto"/>
            <w:bottom w:val="none" w:sz="0" w:space="0" w:color="auto"/>
            <w:right w:val="none" w:sz="0" w:space="0" w:color="auto"/>
          </w:divBdr>
        </w:div>
        <w:div w:id="935284428">
          <w:marLeft w:val="0"/>
          <w:marRight w:val="0"/>
          <w:marTop w:val="0"/>
          <w:marBottom w:val="0"/>
          <w:divBdr>
            <w:top w:val="none" w:sz="0" w:space="0" w:color="auto"/>
            <w:left w:val="none" w:sz="0" w:space="0" w:color="auto"/>
            <w:bottom w:val="none" w:sz="0" w:space="0" w:color="auto"/>
            <w:right w:val="none" w:sz="0" w:space="0" w:color="auto"/>
          </w:divBdr>
        </w:div>
        <w:div w:id="1083601261">
          <w:marLeft w:val="0"/>
          <w:marRight w:val="0"/>
          <w:marTop w:val="0"/>
          <w:marBottom w:val="0"/>
          <w:divBdr>
            <w:top w:val="none" w:sz="0" w:space="0" w:color="auto"/>
            <w:left w:val="none" w:sz="0" w:space="0" w:color="auto"/>
            <w:bottom w:val="none" w:sz="0" w:space="0" w:color="auto"/>
            <w:right w:val="none" w:sz="0" w:space="0" w:color="auto"/>
          </w:divBdr>
          <w:divsChild>
            <w:div w:id="355350370">
              <w:marLeft w:val="-75"/>
              <w:marRight w:val="0"/>
              <w:marTop w:val="30"/>
              <w:marBottom w:val="30"/>
              <w:divBdr>
                <w:top w:val="none" w:sz="0" w:space="0" w:color="auto"/>
                <w:left w:val="none" w:sz="0" w:space="0" w:color="auto"/>
                <w:bottom w:val="none" w:sz="0" w:space="0" w:color="auto"/>
                <w:right w:val="none" w:sz="0" w:space="0" w:color="auto"/>
              </w:divBdr>
              <w:divsChild>
                <w:div w:id="1007561763">
                  <w:marLeft w:val="0"/>
                  <w:marRight w:val="0"/>
                  <w:marTop w:val="0"/>
                  <w:marBottom w:val="0"/>
                  <w:divBdr>
                    <w:top w:val="none" w:sz="0" w:space="0" w:color="auto"/>
                    <w:left w:val="none" w:sz="0" w:space="0" w:color="auto"/>
                    <w:bottom w:val="none" w:sz="0" w:space="0" w:color="auto"/>
                    <w:right w:val="none" w:sz="0" w:space="0" w:color="auto"/>
                  </w:divBdr>
                  <w:divsChild>
                    <w:div w:id="208105835">
                      <w:marLeft w:val="0"/>
                      <w:marRight w:val="0"/>
                      <w:marTop w:val="0"/>
                      <w:marBottom w:val="0"/>
                      <w:divBdr>
                        <w:top w:val="none" w:sz="0" w:space="0" w:color="auto"/>
                        <w:left w:val="none" w:sz="0" w:space="0" w:color="auto"/>
                        <w:bottom w:val="none" w:sz="0" w:space="0" w:color="auto"/>
                        <w:right w:val="none" w:sz="0" w:space="0" w:color="auto"/>
                      </w:divBdr>
                    </w:div>
                  </w:divsChild>
                </w:div>
                <w:div w:id="1700397992">
                  <w:marLeft w:val="0"/>
                  <w:marRight w:val="0"/>
                  <w:marTop w:val="0"/>
                  <w:marBottom w:val="0"/>
                  <w:divBdr>
                    <w:top w:val="none" w:sz="0" w:space="0" w:color="auto"/>
                    <w:left w:val="none" w:sz="0" w:space="0" w:color="auto"/>
                    <w:bottom w:val="none" w:sz="0" w:space="0" w:color="auto"/>
                    <w:right w:val="none" w:sz="0" w:space="0" w:color="auto"/>
                  </w:divBdr>
                  <w:divsChild>
                    <w:div w:id="1549683560">
                      <w:marLeft w:val="0"/>
                      <w:marRight w:val="0"/>
                      <w:marTop w:val="0"/>
                      <w:marBottom w:val="0"/>
                      <w:divBdr>
                        <w:top w:val="none" w:sz="0" w:space="0" w:color="auto"/>
                        <w:left w:val="none" w:sz="0" w:space="0" w:color="auto"/>
                        <w:bottom w:val="none" w:sz="0" w:space="0" w:color="auto"/>
                        <w:right w:val="none" w:sz="0" w:space="0" w:color="auto"/>
                      </w:divBdr>
                    </w:div>
                  </w:divsChild>
                </w:div>
                <w:div w:id="222837967">
                  <w:marLeft w:val="0"/>
                  <w:marRight w:val="0"/>
                  <w:marTop w:val="0"/>
                  <w:marBottom w:val="0"/>
                  <w:divBdr>
                    <w:top w:val="none" w:sz="0" w:space="0" w:color="auto"/>
                    <w:left w:val="none" w:sz="0" w:space="0" w:color="auto"/>
                    <w:bottom w:val="none" w:sz="0" w:space="0" w:color="auto"/>
                    <w:right w:val="none" w:sz="0" w:space="0" w:color="auto"/>
                  </w:divBdr>
                  <w:divsChild>
                    <w:div w:id="1391078583">
                      <w:marLeft w:val="0"/>
                      <w:marRight w:val="0"/>
                      <w:marTop w:val="0"/>
                      <w:marBottom w:val="0"/>
                      <w:divBdr>
                        <w:top w:val="none" w:sz="0" w:space="0" w:color="auto"/>
                        <w:left w:val="none" w:sz="0" w:space="0" w:color="auto"/>
                        <w:bottom w:val="none" w:sz="0" w:space="0" w:color="auto"/>
                        <w:right w:val="none" w:sz="0" w:space="0" w:color="auto"/>
                      </w:divBdr>
                    </w:div>
                  </w:divsChild>
                </w:div>
                <w:div w:id="952595585">
                  <w:marLeft w:val="0"/>
                  <w:marRight w:val="0"/>
                  <w:marTop w:val="0"/>
                  <w:marBottom w:val="0"/>
                  <w:divBdr>
                    <w:top w:val="none" w:sz="0" w:space="0" w:color="auto"/>
                    <w:left w:val="none" w:sz="0" w:space="0" w:color="auto"/>
                    <w:bottom w:val="none" w:sz="0" w:space="0" w:color="auto"/>
                    <w:right w:val="none" w:sz="0" w:space="0" w:color="auto"/>
                  </w:divBdr>
                  <w:divsChild>
                    <w:div w:id="1511530146">
                      <w:marLeft w:val="0"/>
                      <w:marRight w:val="0"/>
                      <w:marTop w:val="0"/>
                      <w:marBottom w:val="0"/>
                      <w:divBdr>
                        <w:top w:val="none" w:sz="0" w:space="0" w:color="auto"/>
                        <w:left w:val="none" w:sz="0" w:space="0" w:color="auto"/>
                        <w:bottom w:val="none" w:sz="0" w:space="0" w:color="auto"/>
                        <w:right w:val="none" w:sz="0" w:space="0" w:color="auto"/>
                      </w:divBdr>
                    </w:div>
                  </w:divsChild>
                </w:div>
                <w:div w:id="429861147">
                  <w:marLeft w:val="0"/>
                  <w:marRight w:val="0"/>
                  <w:marTop w:val="0"/>
                  <w:marBottom w:val="0"/>
                  <w:divBdr>
                    <w:top w:val="none" w:sz="0" w:space="0" w:color="auto"/>
                    <w:left w:val="none" w:sz="0" w:space="0" w:color="auto"/>
                    <w:bottom w:val="none" w:sz="0" w:space="0" w:color="auto"/>
                    <w:right w:val="none" w:sz="0" w:space="0" w:color="auto"/>
                  </w:divBdr>
                  <w:divsChild>
                    <w:div w:id="604312368">
                      <w:marLeft w:val="0"/>
                      <w:marRight w:val="0"/>
                      <w:marTop w:val="0"/>
                      <w:marBottom w:val="0"/>
                      <w:divBdr>
                        <w:top w:val="none" w:sz="0" w:space="0" w:color="auto"/>
                        <w:left w:val="none" w:sz="0" w:space="0" w:color="auto"/>
                        <w:bottom w:val="none" w:sz="0" w:space="0" w:color="auto"/>
                        <w:right w:val="none" w:sz="0" w:space="0" w:color="auto"/>
                      </w:divBdr>
                    </w:div>
                  </w:divsChild>
                </w:div>
                <w:div w:id="1044794237">
                  <w:marLeft w:val="0"/>
                  <w:marRight w:val="0"/>
                  <w:marTop w:val="0"/>
                  <w:marBottom w:val="0"/>
                  <w:divBdr>
                    <w:top w:val="none" w:sz="0" w:space="0" w:color="auto"/>
                    <w:left w:val="none" w:sz="0" w:space="0" w:color="auto"/>
                    <w:bottom w:val="none" w:sz="0" w:space="0" w:color="auto"/>
                    <w:right w:val="none" w:sz="0" w:space="0" w:color="auto"/>
                  </w:divBdr>
                  <w:divsChild>
                    <w:div w:id="2089615572">
                      <w:marLeft w:val="0"/>
                      <w:marRight w:val="0"/>
                      <w:marTop w:val="0"/>
                      <w:marBottom w:val="0"/>
                      <w:divBdr>
                        <w:top w:val="none" w:sz="0" w:space="0" w:color="auto"/>
                        <w:left w:val="none" w:sz="0" w:space="0" w:color="auto"/>
                        <w:bottom w:val="none" w:sz="0" w:space="0" w:color="auto"/>
                        <w:right w:val="none" w:sz="0" w:space="0" w:color="auto"/>
                      </w:divBdr>
                    </w:div>
                  </w:divsChild>
                </w:div>
                <w:div w:id="54013229">
                  <w:marLeft w:val="0"/>
                  <w:marRight w:val="0"/>
                  <w:marTop w:val="0"/>
                  <w:marBottom w:val="0"/>
                  <w:divBdr>
                    <w:top w:val="none" w:sz="0" w:space="0" w:color="auto"/>
                    <w:left w:val="none" w:sz="0" w:space="0" w:color="auto"/>
                    <w:bottom w:val="none" w:sz="0" w:space="0" w:color="auto"/>
                    <w:right w:val="none" w:sz="0" w:space="0" w:color="auto"/>
                  </w:divBdr>
                  <w:divsChild>
                    <w:div w:id="149906509">
                      <w:marLeft w:val="0"/>
                      <w:marRight w:val="0"/>
                      <w:marTop w:val="0"/>
                      <w:marBottom w:val="0"/>
                      <w:divBdr>
                        <w:top w:val="none" w:sz="0" w:space="0" w:color="auto"/>
                        <w:left w:val="none" w:sz="0" w:space="0" w:color="auto"/>
                        <w:bottom w:val="none" w:sz="0" w:space="0" w:color="auto"/>
                        <w:right w:val="none" w:sz="0" w:space="0" w:color="auto"/>
                      </w:divBdr>
                    </w:div>
                  </w:divsChild>
                </w:div>
                <w:div w:id="1967656046">
                  <w:marLeft w:val="0"/>
                  <w:marRight w:val="0"/>
                  <w:marTop w:val="0"/>
                  <w:marBottom w:val="0"/>
                  <w:divBdr>
                    <w:top w:val="none" w:sz="0" w:space="0" w:color="auto"/>
                    <w:left w:val="none" w:sz="0" w:space="0" w:color="auto"/>
                    <w:bottom w:val="none" w:sz="0" w:space="0" w:color="auto"/>
                    <w:right w:val="none" w:sz="0" w:space="0" w:color="auto"/>
                  </w:divBdr>
                  <w:divsChild>
                    <w:div w:id="5978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8778">
          <w:marLeft w:val="0"/>
          <w:marRight w:val="0"/>
          <w:marTop w:val="0"/>
          <w:marBottom w:val="0"/>
          <w:divBdr>
            <w:top w:val="none" w:sz="0" w:space="0" w:color="auto"/>
            <w:left w:val="none" w:sz="0" w:space="0" w:color="auto"/>
            <w:bottom w:val="none" w:sz="0" w:space="0" w:color="auto"/>
            <w:right w:val="none" w:sz="0" w:space="0" w:color="auto"/>
          </w:divBdr>
        </w:div>
        <w:div w:id="161316185">
          <w:marLeft w:val="0"/>
          <w:marRight w:val="0"/>
          <w:marTop w:val="0"/>
          <w:marBottom w:val="0"/>
          <w:divBdr>
            <w:top w:val="none" w:sz="0" w:space="0" w:color="auto"/>
            <w:left w:val="none" w:sz="0" w:space="0" w:color="auto"/>
            <w:bottom w:val="none" w:sz="0" w:space="0" w:color="auto"/>
            <w:right w:val="none" w:sz="0" w:space="0" w:color="auto"/>
          </w:divBdr>
        </w:div>
        <w:div w:id="812866203">
          <w:marLeft w:val="0"/>
          <w:marRight w:val="0"/>
          <w:marTop w:val="0"/>
          <w:marBottom w:val="0"/>
          <w:divBdr>
            <w:top w:val="none" w:sz="0" w:space="0" w:color="auto"/>
            <w:left w:val="none" w:sz="0" w:space="0" w:color="auto"/>
            <w:bottom w:val="none" w:sz="0" w:space="0" w:color="auto"/>
            <w:right w:val="none" w:sz="0" w:space="0" w:color="auto"/>
          </w:divBdr>
          <w:divsChild>
            <w:div w:id="1457944926">
              <w:marLeft w:val="-75"/>
              <w:marRight w:val="0"/>
              <w:marTop w:val="30"/>
              <w:marBottom w:val="30"/>
              <w:divBdr>
                <w:top w:val="none" w:sz="0" w:space="0" w:color="auto"/>
                <w:left w:val="none" w:sz="0" w:space="0" w:color="auto"/>
                <w:bottom w:val="none" w:sz="0" w:space="0" w:color="auto"/>
                <w:right w:val="none" w:sz="0" w:space="0" w:color="auto"/>
              </w:divBdr>
              <w:divsChild>
                <w:div w:id="793016858">
                  <w:marLeft w:val="0"/>
                  <w:marRight w:val="0"/>
                  <w:marTop w:val="0"/>
                  <w:marBottom w:val="0"/>
                  <w:divBdr>
                    <w:top w:val="none" w:sz="0" w:space="0" w:color="auto"/>
                    <w:left w:val="none" w:sz="0" w:space="0" w:color="auto"/>
                    <w:bottom w:val="none" w:sz="0" w:space="0" w:color="auto"/>
                    <w:right w:val="none" w:sz="0" w:space="0" w:color="auto"/>
                  </w:divBdr>
                  <w:divsChild>
                    <w:div w:id="1679692659">
                      <w:marLeft w:val="0"/>
                      <w:marRight w:val="0"/>
                      <w:marTop w:val="0"/>
                      <w:marBottom w:val="0"/>
                      <w:divBdr>
                        <w:top w:val="none" w:sz="0" w:space="0" w:color="auto"/>
                        <w:left w:val="none" w:sz="0" w:space="0" w:color="auto"/>
                        <w:bottom w:val="none" w:sz="0" w:space="0" w:color="auto"/>
                        <w:right w:val="none" w:sz="0" w:space="0" w:color="auto"/>
                      </w:divBdr>
                    </w:div>
                  </w:divsChild>
                </w:div>
                <w:div w:id="156894685">
                  <w:marLeft w:val="0"/>
                  <w:marRight w:val="0"/>
                  <w:marTop w:val="0"/>
                  <w:marBottom w:val="0"/>
                  <w:divBdr>
                    <w:top w:val="none" w:sz="0" w:space="0" w:color="auto"/>
                    <w:left w:val="none" w:sz="0" w:space="0" w:color="auto"/>
                    <w:bottom w:val="none" w:sz="0" w:space="0" w:color="auto"/>
                    <w:right w:val="none" w:sz="0" w:space="0" w:color="auto"/>
                  </w:divBdr>
                  <w:divsChild>
                    <w:div w:id="1717319320">
                      <w:marLeft w:val="0"/>
                      <w:marRight w:val="0"/>
                      <w:marTop w:val="0"/>
                      <w:marBottom w:val="0"/>
                      <w:divBdr>
                        <w:top w:val="none" w:sz="0" w:space="0" w:color="auto"/>
                        <w:left w:val="none" w:sz="0" w:space="0" w:color="auto"/>
                        <w:bottom w:val="none" w:sz="0" w:space="0" w:color="auto"/>
                        <w:right w:val="none" w:sz="0" w:space="0" w:color="auto"/>
                      </w:divBdr>
                    </w:div>
                  </w:divsChild>
                </w:div>
                <w:div w:id="1701928598">
                  <w:marLeft w:val="0"/>
                  <w:marRight w:val="0"/>
                  <w:marTop w:val="0"/>
                  <w:marBottom w:val="0"/>
                  <w:divBdr>
                    <w:top w:val="none" w:sz="0" w:space="0" w:color="auto"/>
                    <w:left w:val="none" w:sz="0" w:space="0" w:color="auto"/>
                    <w:bottom w:val="none" w:sz="0" w:space="0" w:color="auto"/>
                    <w:right w:val="none" w:sz="0" w:space="0" w:color="auto"/>
                  </w:divBdr>
                  <w:divsChild>
                    <w:div w:id="140536498">
                      <w:marLeft w:val="0"/>
                      <w:marRight w:val="0"/>
                      <w:marTop w:val="0"/>
                      <w:marBottom w:val="0"/>
                      <w:divBdr>
                        <w:top w:val="none" w:sz="0" w:space="0" w:color="auto"/>
                        <w:left w:val="none" w:sz="0" w:space="0" w:color="auto"/>
                        <w:bottom w:val="none" w:sz="0" w:space="0" w:color="auto"/>
                        <w:right w:val="none" w:sz="0" w:space="0" w:color="auto"/>
                      </w:divBdr>
                    </w:div>
                  </w:divsChild>
                </w:div>
                <w:div w:id="520047175">
                  <w:marLeft w:val="0"/>
                  <w:marRight w:val="0"/>
                  <w:marTop w:val="0"/>
                  <w:marBottom w:val="0"/>
                  <w:divBdr>
                    <w:top w:val="none" w:sz="0" w:space="0" w:color="auto"/>
                    <w:left w:val="none" w:sz="0" w:space="0" w:color="auto"/>
                    <w:bottom w:val="none" w:sz="0" w:space="0" w:color="auto"/>
                    <w:right w:val="none" w:sz="0" w:space="0" w:color="auto"/>
                  </w:divBdr>
                  <w:divsChild>
                    <w:div w:id="1337809597">
                      <w:marLeft w:val="0"/>
                      <w:marRight w:val="0"/>
                      <w:marTop w:val="0"/>
                      <w:marBottom w:val="0"/>
                      <w:divBdr>
                        <w:top w:val="none" w:sz="0" w:space="0" w:color="auto"/>
                        <w:left w:val="none" w:sz="0" w:space="0" w:color="auto"/>
                        <w:bottom w:val="none" w:sz="0" w:space="0" w:color="auto"/>
                        <w:right w:val="none" w:sz="0" w:space="0" w:color="auto"/>
                      </w:divBdr>
                    </w:div>
                  </w:divsChild>
                </w:div>
                <w:div w:id="177891346">
                  <w:marLeft w:val="0"/>
                  <w:marRight w:val="0"/>
                  <w:marTop w:val="0"/>
                  <w:marBottom w:val="0"/>
                  <w:divBdr>
                    <w:top w:val="none" w:sz="0" w:space="0" w:color="auto"/>
                    <w:left w:val="none" w:sz="0" w:space="0" w:color="auto"/>
                    <w:bottom w:val="none" w:sz="0" w:space="0" w:color="auto"/>
                    <w:right w:val="none" w:sz="0" w:space="0" w:color="auto"/>
                  </w:divBdr>
                  <w:divsChild>
                    <w:div w:id="395737807">
                      <w:marLeft w:val="0"/>
                      <w:marRight w:val="0"/>
                      <w:marTop w:val="0"/>
                      <w:marBottom w:val="0"/>
                      <w:divBdr>
                        <w:top w:val="none" w:sz="0" w:space="0" w:color="auto"/>
                        <w:left w:val="none" w:sz="0" w:space="0" w:color="auto"/>
                        <w:bottom w:val="none" w:sz="0" w:space="0" w:color="auto"/>
                        <w:right w:val="none" w:sz="0" w:space="0" w:color="auto"/>
                      </w:divBdr>
                    </w:div>
                  </w:divsChild>
                </w:div>
                <w:div w:id="1290622592">
                  <w:marLeft w:val="0"/>
                  <w:marRight w:val="0"/>
                  <w:marTop w:val="0"/>
                  <w:marBottom w:val="0"/>
                  <w:divBdr>
                    <w:top w:val="none" w:sz="0" w:space="0" w:color="auto"/>
                    <w:left w:val="none" w:sz="0" w:space="0" w:color="auto"/>
                    <w:bottom w:val="none" w:sz="0" w:space="0" w:color="auto"/>
                    <w:right w:val="none" w:sz="0" w:space="0" w:color="auto"/>
                  </w:divBdr>
                  <w:divsChild>
                    <w:div w:id="584537576">
                      <w:marLeft w:val="0"/>
                      <w:marRight w:val="0"/>
                      <w:marTop w:val="0"/>
                      <w:marBottom w:val="0"/>
                      <w:divBdr>
                        <w:top w:val="none" w:sz="0" w:space="0" w:color="auto"/>
                        <w:left w:val="none" w:sz="0" w:space="0" w:color="auto"/>
                        <w:bottom w:val="none" w:sz="0" w:space="0" w:color="auto"/>
                        <w:right w:val="none" w:sz="0" w:space="0" w:color="auto"/>
                      </w:divBdr>
                    </w:div>
                  </w:divsChild>
                </w:div>
                <w:div w:id="9835971">
                  <w:marLeft w:val="0"/>
                  <w:marRight w:val="0"/>
                  <w:marTop w:val="0"/>
                  <w:marBottom w:val="0"/>
                  <w:divBdr>
                    <w:top w:val="none" w:sz="0" w:space="0" w:color="auto"/>
                    <w:left w:val="none" w:sz="0" w:space="0" w:color="auto"/>
                    <w:bottom w:val="none" w:sz="0" w:space="0" w:color="auto"/>
                    <w:right w:val="none" w:sz="0" w:space="0" w:color="auto"/>
                  </w:divBdr>
                  <w:divsChild>
                    <w:div w:id="543911206">
                      <w:marLeft w:val="0"/>
                      <w:marRight w:val="0"/>
                      <w:marTop w:val="0"/>
                      <w:marBottom w:val="0"/>
                      <w:divBdr>
                        <w:top w:val="none" w:sz="0" w:space="0" w:color="auto"/>
                        <w:left w:val="none" w:sz="0" w:space="0" w:color="auto"/>
                        <w:bottom w:val="none" w:sz="0" w:space="0" w:color="auto"/>
                        <w:right w:val="none" w:sz="0" w:space="0" w:color="auto"/>
                      </w:divBdr>
                    </w:div>
                  </w:divsChild>
                </w:div>
                <w:div w:id="82729675">
                  <w:marLeft w:val="0"/>
                  <w:marRight w:val="0"/>
                  <w:marTop w:val="0"/>
                  <w:marBottom w:val="0"/>
                  <w:divBdr>
                    <w:top w:val="none" w:sz="0" w:space="0" w:color="auto"/>
                    <w:left w:val="none" w:sz="0" w:space="0" w:color="auto"/>
                    <w:bottom w:val="none" w:sz="0" w:space="0" w:color="auto"/>
                    <w:right w:val="none" w:sz="0" w:space="0" w:color="auto"/>
                  </w:divBdr>
                  <w:divsChild>
                    <w:div w:id="19559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5808">
          <w:marLeft w:val="0"/>
          <w:marRight w:val="0"/>
          <w:marTop w:val="0"/>
          <w:marBottom w:val="0"/>
          <w:divBdr>
            <w:top w:val="none" w:sz="0" w:space="0" w:color="auto"/>
            <w:left w:val="none" w:sz="0" w:space="0" w:color="auto"/>
            <w:bottom w:val="none" w:sz="0" w:space="0" w:color="auto"/>
            <w:right w:val="none" w:sz="0" w:space="0" w:color="auto"/>
          </w:divBdr>
        </w:div>
      </w:divsChild>
    </w:div>
    <w:div w:id="2118788146">
      <w:bodyDiv w:val="1"/>
      <w:marLeft w:val="0"/>
      <w:marRight w:val="0"/>
      <w:marTop w:val="0"/>
      <w:marBottom w:val="0"/>
      <w:divBdr>
        <w:top w:val="none" w:sz="0" w:space="0" w:color="auto"/>
        <w:left w:val="none" w:sz="0" w:space="0" w:color="auto"/>
        <w:bottom w:val="none" w:sz="0" w:space="0" w:color="auto"/>
        <w:right w:val="none" w:sz="0" w:space="0" w:color="auto"/>
      </w:divBdr>
      <w:divsChild>
        <w:div w:id="148055133">
          <w:marLeft w:val="0"/>
          <w:marRight w:val="0"/>
          <w:marTop w:val="0"/>
          <w:marBottom w:val="0"/>
          <w:divBdr>
            <w:top w:val="none" w:sz="0" w:space="0" w:color="auto"/>
            <w:left w:val="none" w:sz="0" w:space="0" w:color="auto"/>
            <w:bottom w:val="none" w:sz="0" w:space="0" w:color="auto"/>
            <w:right w:val="none" w:sz="0" w:space="0" w:color="auto"/>
          </w:divBdr>
        </w:div>
        <w:div w:id="129179514">
          <w:marLeft w:val="0"/>
          <w:marRight w:val="0"/>
          <w:marTop w:val="0"/>
          <w:marBottom w:val="0"/>
          <w:divBdr>
            <w:top w:val="none" w:sz="0" w:space="0" w:color="auto"/>
            <w:left w:val="none" w:sz="0" w:space="0" w:color="auto"/>
            <w:bottom w:val="none" w:sz="0" w:space="0" w:color="auto"/>
            <w:right w:val="none" w:sz="0" w:space="0" w:color="auto"/>
          </w:divBdr>
        </w:div>
        <w:div w:id="212932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bon.cycleacadem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26A54-E9B8-46F1-85EC-EB34DB48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The University of Texas</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Jordan &amp; Dunn</dc:creator>
  <cp:keywords/>
  <dc:description/>
  <cp:lastModifiedBy>Ross, Jackson R</cp:lastModifiedBy>
  <cp:revision>16</cp:revision>
  <cp:lastPrinted>2018-12-13T17:20:00Z</cp:lastPrinted>
  <dcterms:created xsi:type="dcterms:W3CDTF">2018-12-13T01:03:00Z</dcterms:created>
  <dcterms:modified xsi:type="dcterms:W3CDTF">2018-12-13T17:22:00Z</dcterms:modified>
</cp:coreProperties>
</file>